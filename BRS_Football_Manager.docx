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651" w:rsidRDefault="00660651" w:rsidP="00660651">
      <w:pPr>
        <w:jc w:val="center"/>
      </w:pPr>
    </w:p>
    <w:p w:rsidR="00660651" w:rsidRPr="00660651" w:rsidRDefault="00660651" w:rsidP="00660651">
      <w:pPr>
        <w:autoSpaceDE w:val="0"/>
        <w:spacing w:before="100" w:after="100"/>
        <w:jc w:val="center"/>
        <w:rPr>
          <w:rFonts w:cs="Times New Roman"/>
          <w:b/>
          <w:bCs/>
          <w:sz w:val="52"/>
          <w:szCs w:val="52"/>
        </w:rPr>
      </w:pPr>
      <w:r w:rsidRPr="00660651">
        <w:rPr>
          <w:rFonts w:cs="Times New Roman"/>
          <w:b/>
          <w:bCs/>
          <w:sz w:val="52"/>
          <w:szCs w:val="52"/>
        </w:rPr>
        <w:t>Football Tournament Manager</w:t>
      </w:r>
    </w:p>
    <w:p w:rsidR="00660651" w:rsidRPr="00660651" w:rsidRDefault="00660651" w:rsidP="00660651">
      <w:pPr>
        <w:autoSpaceDE w:val="0"/>
        <w:spacing w:before="100" w:after="100"/>
        <w:jc w:val="center"/>
        <w:rPr>
          <w:rFonts w:cs="Times New Roman"/>
          <w:b/>
          <w:bCs/>
          <w:sz w:val="52"/>
          <w:szCs w:val="52"/>
        </w:rPr>
      </w:pPr>
    </w:p>
    <w:p w:rsidR="00660651" w:rsidRPr="00660651" w:rsidRDefault="00660651" w:rsidP="00660651">
      <w:pPr>
        <w:autoSpaceDE w:val="0"/>
        <w:spacing w:before="100" w:after="100"/>
        <w:jc w:val="center"/>
        <w:rPr>
          <w:rFonts w:cs="Times New Roman"/>
          <w:b/>
          <w:bCs/>
          <w:sz w:val="28"/>
          <w:szCs w:val="28"/>
        </w:rPr>
      </w:pPr>
      <w:r w:rsidRPr="00660651">
        <w:rPr>
          <w:rFonts w:cs="Times New Roman"/>
          <w:b/>
          <w:bCs/>
          <w:sz w:val="28"/>
          <w:szCs w:val="28"/>
        </w:rPr>
        <w:t>Business Requirement Specification</w:t>
      </w:r>
    </w:p>
    <w:p w:rsidR="00C543D6" w:rsidRPr="00660651" w:rsidRDefault="00C543D6">
      <w:pPr>
        <w:rPr>
          <w:rFonts w:ascii="Bahnschrift SemiBold" w:hAnsi="Bahnschrift SemiBold"/>
        </w:rPr>
      </w:pPr>
    </w:p>
    <w:p w:rsidR="00660651" w:rsidRPr="00660651" w:rsidRDefault="00660651">
      <w:pPr>
        <w:rPr>
          <w:rFonts w:ascii="Bahnschrift SemiBold" w:hAnsi="Bahnschrift SemiBold"/>
        </w:rPr>
      </w:pPr>
    </w:p>
    <w:p w:rsidR="00660651" w:rsidRDefault="006F7203">
      <w:r>
        <w:tab/>
      </w:r>
      <w:r>
        <w:tab/>
      </w:r>
      <w:r>
        <w:tab/>
      </w:r>
      <w:r>
        <w:tab/>
      </w:r>
    </w:p>
    <w:p w:rsidR="006F7203" w:rsidRDefault="006F7203"/>
    <w:p w:rsidR="006F7203" w:rsidRDefault="006F7203"/>
    <w:p w:rsidR="006F7203" w:rsidRDefault="006F7203"/>
    <w:p w:rsidR="006F7203" w:rsidRDefault="006F7203"/>
    <w:p w:rsidR="00660651" w:rsidRDefault="00660651"/>
    <w:p w:rsidR="00660651" w:rsidRDefault="00660651"/>
    <w:p w:rsidR="00660651" w:rsidRDefault="00660651"/>
    <w:p w:rsidR="00660651" w:rsidRDefault="00660651"/>
    <w:p w:rsidR="00660651" w:rsidRDefault="00071B87">
      <w:r>
        <w:tab/>
      </w:r>
    </w:p>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Default="00660651"/>
    <w:p w:rsidR="00660651" w:rsidRPr="00660651" w:rsidRDefault="00660651" w:rsidP="00660651">
      <w:pPr>
        <w:pStyle w:val="ListParagraph"/>
        <w:numPr>
          <w:ilvl w:val="0"/>
          <w:numId w:val="1"/>
        </w:numPr>
        <w:rPr>
          <w:rFonts w:cs="Times New Roman"/>
          <w:b/>
          <w:bCs/>
        </w:rPr>
      </w:pPr>
      <w:r w:rsidRPr="00660651">
        <w:rPr>
          <w:rFonts w:cs="Times New Roman"/>
          <w:b/>
          <w:bCs/>
          <w:sz w:val="36"/>
          <w:szCs w:val="36"/>
        </w:rPr>
        <w:t>Table of Contents</w:t>
      </w:r>
    </w:p>
    <w:p w:rsidR="00660651" w:rsidRPr="00660651" w:rsidRDefault="00660651" w:rsidP="00660651">
      <w:pPr>
        <w:pStyle w:val="ListParagraph"/>
        <w:rPr>
          <w:rFonts w:cs="Times New Roman"/>
          <w:sz w:val="36"/>
          <w:szCs w:val="36"/>
        </w:rPr>
      </w:pPr>
    </w:p>
    <w:p w:rsidR="00660651" w:rsidRPr="00660651" w:rsidRDefault="00660651" w:rsidP="00660651">
      <w:pPr>
        <w:pStyle w:val="ListParagraph"/>
        <w:numPr>
          <w:ilvl w:val="0"/>
          <w:numId w:val="2"/>
        </w:numPr>
        <w:rPr>
          <w:rFonts w:cs="Times New Roman"/>
          <w:sz w:val="32"/>
          <w:szCs w:val="32"/>
        </w:rPr>
      </w:pPr>
      <w:r w:rsidRPr="00660651">
        <w:rPr>
          <w:rFonts w:cs="Times New Roman"/>
          <w:sz w:val="32"/>
          <w:szCs w:val="32"/>
        </w:rPr>
        <w:t>Introduction</w:t>
      </w:r>
    </w:p>
    <w:p w:rsidR="00660651" w:rsidRPr="00660651" w:rsidRDefault="00660651" w:rsidP="00660651">
      <w:pPr>
        <w:pStyle w:val="ListParagraph"/>
        <w:numPr>
          <w:ilvl w:val="0"/>
          <w:numId w:val="2"/>
        </w:numPr>
        <w:rPr>
          <w:rFonts w:cs="Times New Roman"/>
          <w:sz w:val="32"/>
          <w:szCs w:val="32"/>
        </w:rPr>
      </w:pPr>
      <w:r w:rsidRPr="00660651">
        <w:rPr>
          <w:rFonts w:cs="Times New Roman"/>
          <w:sz w:val="32"/>
          <w:szCs w:val="32"/>
        </w:rPr>
        <w:t>Business Requirement Overview</w:t>
      </w:r>
    </w:p>
    <w:p w:rsidR="00660651" w:rsidRPr="00660651" w:rsidRDefault="00660651" w:rsidP="00660651">
      <w:pPr>
        <w:pStyle w:val="ListParagraph"/>
        <w:numPr>
          <w:ilvl w:val="0"/>
          <w:numId w:val="2"/>
        </w:numPr>
        <w:rPr>
          <w:rFonts w:cs="Times New Roman"/>
          <w:sz w:val="32"/>
          <w:szCs w:val="32"/>
        </w:rPr>
      </w:pPr>
      <w:r w:rsidRPr="00660651">
        <w:rPr>
          <w:rFonts w:cs="Times New Roman"/>
          <w:sz w:val="32"/>
          <w:szCs w:val="32"/>
        </w:rPr>
        <w:t>Functional Requirements Overview</w:t>
      </w:r>
    </w:p>
    <w:p w:rsidR="00660651" w:rsidRDefault="00660651" w:rsidP="00660651">
      <w:pPr>
        <w:pStyle w:val="ListParagraph"/>
        <w:numPr>
          <w:ilvl w:val="0"/>
          <w:numId w:val="2"/>
        </w:numPr>
        <w:rPr>
          <w:rFonts w:cs="Times New Roman"/>
          <w:sz w:val="32"/>
          <w:szCs w:val="32"/>
        </w:rPr>
      </w:pPr>
      <w:r w:rsidRPr="00660651">
        <w:rPr>
          <w:rFonts w:cs="Times New Roman"/>
          <w:sz w:val="32"/>
          <w:szCs w:val="32"/>
        </w:rPr>
        <w:t>Non-Functional Requirements</w:t>
      </w: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Default="00660651" w:rsidP="00660651">
      <w:pPr>
        <w:rPr>
          <w:rFonts w:cs="Times New Roman"/>
          <w:sz w:val="32"/>
          <w:szCs w:val="32"/>
        </w:rPr>
      </w:pPr>
    </w:p>
    <w:p w:rsidR="00660651" w:rsidRPr="00782A6B" w:rsidRDefault="00660651" w:rsidP="00660651">
      <w:pPr>
        <w:pStyle w:val="ListParagraph"/>
        <w:numPr>
          <w:ilvl w:val="0"/>
          <w:numId w:val="1"/>
        </w:numPr>
        <w:rPr>
          <w:rFonts w:cs="Times New Roman"/>
          <w:b/>
          <w:bCs/>
          <w:sz w:val="40"/>
          <w:szCs w:val="40"/>
        </w:rPr>
      </w:pPr>
      <w:r w:rsidRPr="00782A6B">
        <w:rPr>
          <w:rFonts w:cs="Times New Roman"/>
          <w:b/>
          <w:bCs/>
          <w:sz w:val="40"/>
          <w:szCs w:val="40"/>
        </w:rPr>
        <w:t>Introduction</w:t>
      </w:r>
    </w:p>
    <w:p w:rsidR="00660651" w:rsidRPr="00660651" w:rsidRDefault="00660651" w:rsidP="00660651">
      <w:pPr>
        <w:pStyle w:val="ListParagraph"/>
        <w:rPr>
          <w:rFonts w:cs="Times New Roman"/>
          <w:sz w:val="32"/>
          <w:szCs w:val="32"/>
        </w:rPr>
      </w:pPr>
    </w:p>
    <w:p w:rsidR="003A32BE" w:rsidRPr="00782A6B" w:rsidRDefault="00660651" w:rsidP="003A32BE">
      <w:pPr>
        <w:pStyle w:val="ListParagraph"/>
        <w:numPr>
          <w:ilvl w:val="0"/>
          <w:numId w:val="3"/>
        </w:numPr>
        <w:rPr>
          <w:rFonts w:cs="Times New Roman"/>
          <w:sz w:val="36"/>
          <w:szCs w:val="36"/>
        </w:rPr>
      </w:pPr>
      <w:r w:rsidRPr="00782A6B">
        <w:rPr>
          <w:rFonts w:cs="Times New Roman"/>
          <w:sz w:val="36"/>
          <w:szCs w:val="36"/>
        </w:rPr>
        <w:t>Document Purpos</w:t>
      </w:r>
      <w:r w:rsidR="003A32BE" w:rsidRPr="00782A6B">
        <w:rPr>
          <w:rFonts w:cs="Times New Roman"/>
          <w:sz w:val="36"/>
          <w:szCs w:val="36"/>
        </w:rPr>
        <w:t>e</w:t>
      </w:r>
    </w:p>
    <w:p w:rsidR="003A32BE" w:rsidRPr="003A32BE" w:rsidRDefault="003A32BE" w:rsidP="003A32BE">
      <w:pPr>
        <w:pStyle w:val="ListParagraph"/>
        <w:ind w:left="1440"/>
        <w:rPr>
          <w:rFonts w:cs="Times New Roman"/>
          <w:sz w:val="32"/>
          <w:szCs w:val="32"/>
        </w:rPr>
      </w:pPr>
    </w:p>
    <w:p w:rsidR="00660651" w:rsidRPr="00782A6B" w:rsidRDefault="00660651" w:rsidP="003A32BE">
      <w:pPr>
        <w:pStyle w:val="BodyText"/>
        <w:ind w:left="1440"/>
        <w:jc w:val="both"/>
        <w:rPr>
          <w:rFonts w:cs="Times New Roman"/>
          <w:sz w:val="32"/>
          <w:szCs w:val="32"/>
        </w:rPr>
      </w:pPr>
      <w:r w:rsidRPr="00782A6B">
        <w:rPr>
          <w:rFonts w:cs="Times New Roman"/>
          <w:sz w:val="32"/>
          <w:szCs w:val="32"/>
        </w:rPr>
        <w:t xml:space="preserve">This document communicates the business requirements and scope for developing </w:t>
      </w:r>
      <w:r w:rsidRPr="00782A6B">
        <w:rPr>
          <w:rFonts w:cs="Times New Roman"/>
          <w:b/>
          <w:bCs/>
          <w:sz w:val="32"/>
          <w:szCs w:val="32"/>
        </w:rPr>
        <w:t>Football Tournament Manager</w:t>
      </w:r>
      <w:r w:rsidRPr="00782A6B">
        <w:rPr>
          <w:rFonts w:cs="Times New Roman"/>
          <w:sz w:val="32"/>
          <w:szCs w:val="32"/>
        </w:rPr>
        <w:t>. The scope of this document is to define the functional and nonfunctional requirements, business rules and other constraints requirements.</w:t>
      </w:r>
    </w:p>
    <w:p w:rsidR="003A32BE" w:rsidRDefault="003A32BE" w:rsidP="003A32BE">
      <w:pPr>
        <w:rPr>
          <w:rFonts w:cs="Times New Roman"/>
          <w:sz w:val="28"/>
          <w:szCs w:val="28"/>
        </w:rPr>
      </w:pPr>
      <w:r>
        <w:rPr>
          <w:rFonts w:cs="Times New Roman"/>
          <w:sz w:val="28"/>
          <w:szCs w:val="28"/>
        </w:rPr>
        <w:tab/>
      </w:r>
      <w:r>
        <w:rPr>
          <w:rFonts w:cs="Times New Roman"/>
          <w:sz w:val="28"/>
          <w:szCs w:val="28"/>
        </w:rPr>
        <w:tab/>
      </w:r>
    </w:p>
    <w:p w:rsidR="003A32BE" w:rsidRPr="00782A6B" w:rsidRDefault="003A32BE" w:rsidP="003A32BE">
      <w:pPr>
        <w:pStyle w:val="ListParagraph"/>
        <w:numPr>
          <w:ilvl w:val="0"/>
          <w:numId w:val="3"/>
        </w:numPr>
        <w:rPr>
          <w:rFonts w:cs="Times New Roman"/>
          <w:sz w:val="36"/>
          <w:szCs w:val="36"/>
        </w:rPr>
      </w:pPr>
      <w:r w:rsidRPr="00782A6B">
        <w:rPr>
          <w:rFonts w:cs="Times New Roman"/>
          <w:sz w:val="36"/>
          <w:szCs w:val="36"/>
        </w:rPr>
        <w:t>Project Background</w:t>
      </w:r>
    </w:p>
    <w:p w:rsidR="00EC3BAE" w:rsidRDefault="00EC3BAE" w:rsidP="00EC3BAE">
      <w:pPr>
        <w:pStyle w:val="ListParagraph"/>
        <w:ind w:left="1440"/>
        <w:rPr>
          <w:rFonts w:cs="Times New Roman"/>
          <w:sz w:val="32"/>
          <w:szCs w:val="32"/>
        </w:rPr>
      </w:pPr>
    </w:p>
    <w:p w:rsidR="003A32BE" w:rsidRPr="00782A6B" w:rsidRDefault="003A32BE" w:rsidP="00174ED0">
      <w:pPr>
        <w:pStyle w:val="ListParagraph"/>
        <w:ind w:left="1440"/>
        <w:jc w:val="both"/>
        <w:rPr>
          <w:rFonts w:cs="Times New Roman"/>
          <w:sz w:val="32"/>
          <w:szCs w:val="32"/>
        </w:rPr>
      </w:pPr>
      <w:r w:rsidRPr="00782A6B">
        <w:rPr>
          <w:rFonts w:cs="Times New Roman"/>
          <w:sz w:val="32"/>
          <w:szCs w:val="32"/>
        </w:rPr>
        <w:t xml:space="preserve">Currently there are many football teams in many cities of India which play tournaments organized by various organizers who do not have a proper and efficient way of managing these tournaments. </w:t>
      </w:r>
      <w:r w:rsidR="00EC3BAE" w:rsidRPr="00782A6B">
        <w:rPr>
          <w:rFonts w:cs="Times New Roman"/>
          <w:sz w:val="32"/>
          <w:szCs w:val="32"/>
        </w:rPr>
        <w:t xml:space="preserve"> Many </w:t>
      </w:r>
      <w:r w:rsidRPr="00782A6B">
        <w:rPr>
          <w:rFonts w:cs="Times New Roman"/>
          <w:sz w:val="32"/>
          <w:szCs w:val="32"/>
        </w:rPr>
        <w:t>good talents do not get the recognition they deserve as th</w:t>
      </w:r>
      <w:r w:rsidR="00CB3B7D" w:rsidRPr="00782A6B">
        <w:rPr>
          <w:rFonts w:cs="Times New Roman"/>
          <w:sz w:val="32"/>
          <w:szCs w:val="32"/>
        </w:rPr>
        <w:t>ese</w:t>
      </w:r>
      <w:r w:rsidRPr="00782A6B">
        <w:rPr>
          <w:rFonts w:cs="Times New Roman"/>
          <w:sz w:val="32"/>
          <w:szCs w:val="32"/>
        </w:rPr>
        <w:t xml:space="preserve"> organizers do not have any medium to keep the data of these tournaments</w:t>
      </w:r>
      <w:r w:rsidR="00EC3BAE" w:rsidRPr="00782A6B">
        <w:rPr>
          <w:rFonts w:cs="Times New Roman"/>
          <w:sz w:val="32"/>
          <w:szCs w:val="32"/>
        </w:rPr>
        <w:t>.</w:t>
      </w:r>
    </w:p>
    <w:p w:rsidR="00EC3BAE" w:rsidRDefault="00EC3BAE" w:rsidP="00174ED0">
      <w:pPr>
        <w:pStyle w:val="ListParagraph"/>
        <w:ind w:left="1440"/>
        <w:jc w:val="both"/>
        <w:rPr>
          <w:rFonts w:cs="Times New Roman"/>
          <w:sz w:val="32"/>
          <w:szCs w:val="32"/>
        </w:rPr>
      </w:pPr>
      <w:r w:rsidRPr="00782A6B">
        <w:rPr>
          <w:rFonts w:cs="Times New Roman"/>
          <w:sz w:val="32"/>
          <w:szCs w:val="32"/>
        </w:rPr>
        <w:t xml:space="preserve">These organizers </w:t>
      </w:r>
      <w:r w:rsidR="00782A6B" w:rsidRPr="00782A6B">
        <w:rPr>
          <w:rFonts w:cs="Times New Roman"/>
          <w:sz w:val="32"/>
          <w:szCs w:val="32"/>
        </w:rPr>
        <w:t>must</w:t>
      </w:r>
      <w:r w:rsidRPr="00782A6B">
        <w:rPr>
          <w:rFonts w:cs="Times New Roman"/>
          <w:sz w:val="32"/>
          <w:szCs w:val="32"/>
        </w:rPr>
        <w:t xml:space="preserve"> do a lot of paperwork for keeping the information related to these tournaments rather than having the benefits of</w:t>
      </w:r>
      <w:r w:rsidR="000B5781" w:rsidRPr="00782A6B">
        <w:rPr>
          <w:rFonts w:cs="Times New Roman"/>
          <w:sz w:val="32"/>
          <w:szCs w:val="32"/>
        </w:rPr>
        <w:t xml:space="preserve"> an</w:t>
      </w:r>
      <w:r w:rsidRPr="00782A6B">
        <w:rPr>
          <w:rFonts w:cs="Times New Roman"/>
          <w:sz w:val="32"/>
          <w:szCs w:val="32"/>
        </w:rPr>
        <w:t xml:space="preserve"> era of digital world</w:t>
      </w:r>
      <w:r w:rsidR="000B5781" w:rsidRPr="00782A6B">
        <w:rPr>
          <w:rFonts w:cs="Times New Roman"/>
          <w:sz w:val="32"/>
          <w:szCs w:val="32"/>
        </w:rPr>
        <w:t xml:space="preserve"> where they can manage all their data digitally.</w:t>
      </w:r>
    </w:p>
    <w:p w:rsidR="00782A6B" w:rsidRDefault="00782A6B" w:rsidP="003A32BE">
      <w:pPr>
        <w:pStyle w:val="ListParagraph"/>
        <w:ind w:left="1440"/>
        <w:rPr>
          <w:rFonts w:cs="Times New Roman"/>
          <w:sz w:val="32"/>
          <w:szCs w:val="32"/>
        </w:rPr>
      </w:pPr>
    </w:p>
    <w:p w:rsidR="00782A6B" w:rsidRDefault="00782A6B" w:rsidP="003A32BE">
      <w:pPr>
        <w:pStyle w:val="ListParagraph"/>
        <w:ind w:left="1440"/>
        <w:rPr>
          <w:rFonts w:cs="Times New Roman"/>
          <w:sz w:val="32"/>
          <w:szCs w:val="32"/>
        </w:rPr>
      </w:pPr>
    </w:p>
    <w:p w:rsidR="00782A6B" w:rsidRPr="00174ED0" w:rsidRDefault="00782A6B" w:rsidP="00782A6B">
      <w:pPr>
        <w:pStyle w:val="ListParagraph"/>
        <w:numPr>
          <w:ilvl w:val="0"/>
          <w:numId w:val="3"/>
        </w:numPr>
        <w:rPr>
          <w:rFonts w:cs="Times New Roman"/>
          <w:sz w:val="36"/>
          <w:szCs w:val="36"/>
        </w:rPr>
      </w:pPr>
      <w:r w:rsidRPr="00174ED0">
        <w:rPr>
          <w:rFonts w:cs="Times New Roman"/>
          <w:sz w:val="36"/>
          <w:szCs w:val="36"/>
        </w:rPr>
        <w:t>Goals of the project</w:t>
      </w:r>
    </w:p>
    <w:p w:rsidR="00782A6B" w:rsidRDefault="00782A6B" w:rsidP="00782A6B">
      <w:pPr>
        <w:pStyle w:val="ListParagraph"/>
        <w:ind w:left="1440"/>
        <w:rPr>
          <w:rFonts w:cs="Times New Roman"/>
          <w:sz w:val="32"/>
          <w:szCs w:val="32"/>
        </w:rPr>
      </w:pPr>
    </w:p>
    <w:p w:rsidR="00782A6B" w:rsidRDefault="00782A6B" w:rsidP="00174ED0">
      <w:pPr>
        <w:pStyle w:val="ListParagraph"/>
        <w:ind w:left="1440"/>
        <w:jc w:val="both"/>
        <w:rPr>
          <w:rFonts w:cs="Times New Roman"/>
          <w:sz w:val="32"/>
          <w:szCs w:val="32"/>
        </w:rPr>
      </w:pPr>
      <w:r w:rsidRPr="00174ED0">
        <w:rPr>
          <w:rFonts w:cs="Times New Roman"/>
          <w:sz w:val="32"/>
          <w:szCs w:val="32"/>
        </w:rPr>
        <w:t xml:space="preserve">The main objective of this project is building a website for these organizers </w:t>
      </w:r>
      <w:r w:rsidR="00174ED0" w:rsidRPr="00174ED0">
        <w:rPr>
          <w:rFonts w:cs="Times New Roman"/>
          <w:sz w:val="32"/>
          <w:szCs w:val="32"/>
        </w:rPr>
        <w:t>belonging from various cities to held tournaments in their areas by creating tournaments through our web application and they can also manage and maintain all the data related to these tournaments.</w:t>
      </w:r>
    </w:p>
    <w:p w:rsidR="00CF582C" w:rsidRDefault="00CF582C" w:rsidP="00174ED0">
      <w:pPr>
        <w:pStyle w:val="ListParagraph"/>
        <w:ind w:left="1440"/>
        <w:jc w:val="both"/>
        <w:rPr>
          <w:rFonts w:cs="Times New Roman"/>
          <w:sz w:val="32"/>
          <w:szCs w:val="32"/>
        </w:rPr>
      </w:pPr>
    </w:p>
    <w:p w:rsidR="00CF582C" w:rsidRDefault="00CF582C" w:rsidP="00174ED0">
      <w:pPr>
        <w:pStyle w:val="ListParagraph"/>
        <w:ind w:left="1440"/>
        <w:jc w:val="both"/>
        <w:rPr>
          <w:rFonts w:cs="Times New Roman"/>
          <w:sz w:val="32"/>
          <w:szCs w:val="32"/>
        </w:rPr>
      </w:pPr>
    </w:p>
    <w:p w:rsidR="00CF582C" w:rsidRDefault="00CF582C" w:rsidP="00174ED0">
      <w:pPr>
        <w:pStyle w:val="ListParagraph"/>
        <w:ind w:left="1440"/>
        <w:jc w:val="both"/>
        <w:rPr>
          <w:rFonts w:cs="Times New Roman"/>
          <w:sz w:val="32"/>
          <w:szCs w:val="32"/>
        </w:rPr>
      </w:pPr>
    </w:p>
    <w:p w:rsidR="00CF582C" w:rsidRDefault="00CF582C" w:rsidP="00174ED0">
      <w:pPr>
        <w:pStyle w:val="ListParagraph"/>
        <w:ind w:left="1440"/>
        <w:jc w:val="both"/>
        <w:rPr>
          <w:rFonts w:cs="Times New Roman"/>
          <w:sz w:val="32"/>
          <w:szCs w:val="32"/>
        </w:rPr>
      </w:pPr>
    </w:p>
    <w:p w:rsidR="00CF582C" w:rsidRDefault="00CF582C" w:rsidP="00174ED0">
      <w:pPr>
        <w:pStyle w:val="ListParagraph"/>
        <w:ind w:left="1440"/>
        <w:jc w:val="both"/>
        <w:rPr>
          <w:rFonts w:cs="Times New Roman"/>
          <w:sz w:val="32"/>
          <w:szCs w:val="32"/>
        </w:rPr>
      </w:pPr>
    </w:p>
    <w:p w:rsidR="00CF582C" w:rsidRDefault="00CF582C" w:rsidP="00174ED0">
      <w:pPr>
        <w:pStyle w:val="ListParagraph"/>
        <w:ind w:left="1440"/>
        <w:jc w:val="both"/>
        <w:rPr>
          <w:rFonts w:cs="Times New Roman"/>
          <w:sz w:val="32"/>
          <w:szCs w:val="32"/>
        </w:rPr>
      </w:pPr>
    </w:p>
    <w:p w:rsidR="00CF582C" w:rsidRDefault="00CF582C" w:rsidP="00CF582C">
      <w:pPr>
        <w:pStyle w:val="ListParagraph"/>
        <w:numPr>
          <w:ilvl w:val="0"/>
          <w:numId w:val="3"/>
        </w:numPr>
        <w:jc w:val="both"/>
        <w:rPr>
          <w:rFonts w:cs="Times New Roman"/>
          <w:sz w:val="32"/>
          <w:szCs w:val="32"/>
        </w:rPr>
      </w:pPr>
      <w:r>
        <w:rPr>
          <w:rFonts w:cs="Times New Roman"/>
          <w:sz w:val="32"/>
          <w:szCs w:val="32"/>
        </w:rPr>
        <w:t>Customers and Stakeholders</w:t>
      </w:r>
    </w:p>
    <w:p w:rsidR="00CF582C" w:rsidRDefault="00CF582C" w:rsidP="00CF582C">
      <w:pPr>
        <w:pStyle w:val="ListParagraph"/>
        <w:ind w:left="1440"/>
        <w:jc w:val="both"/>
        <w:rPr>
          <w:rFonts w:cs="Times New Roman"/>
          <w:sz w:val="32"/>
          <w:szCs w:val="32"/>
        </w:rPr>
      </w:pPr>
    </w:p>
    <w:p w:rsidR="00CF582C" w:rsidRDefault="00CF582C" w:rsidP="00CF582C">
      <w:pPr>
        <w:pStyle w:val="ListParagraph"/>
        <w:ind w:left="1440"/>
        <w:jc w:val="both"/>
        <w:rPr>
          <w:rFonts w:cs="Times New Roman"/>
          <w:sz w:val="32"/>
          <w:szCs w:val="32"/>
        </w:rPr>
      </w:pPr>
      <w:r>
        <w:rPr>
          <w:rFonts w:cs="Times New Roman"/>
          <w:sz w:val="32"/>
          <w:szCs w:val="32"/>
        </w:rPr>
        <w:t>Customers:</w:t>
      </w:r>
    </w:p>
    <w:p w:rsidR="003E3CDF" w:rsidRDefault="003E3CDF" w:rsidP="00CF582C">
      <w:pPr>
        <w:pStyle w:val="ListParagraph"/>
        <w:ind w:left="1440"/>
        <w:jc w:val="both"/>
        <w:rPr>
          <w:rFonts w:cs="Times New Roman"/>
          <w:sz w:val="32"/>
          <w:szCs w:val="32"/>
        </w:rPr>
      </w:pPr>
    </w:p>
    <w:p w:rsidR="00CF582C" w:rsidRDefault="00CF582C" w:rsidP="00CF582C">
      <w:pPr>
        <w:pStyle w:val="ListParagraph"/>
        <w:numPr>
          <w:ilvl w:val="0"/>
          <w:numId w:val="4"/>
        </w:numPr>
        <w:jc w:val="both"/>
        <w:rPr>
          <w:rFonts w:cs="Times New Roman"/>
          <w:sz w:val="32"/>
          <w:szCs w:val="32"/>
        </w:rPr>
      </w:pPr>
      <w:r>
        <w:rPr>
          <w:rFonts w:cs="Times New Roman"/>
          <w:sz w:val="32"/>
          <w:szCs w:val="32"/>
        </w:rPr>
        <w:t>Organizers who want to organize tournaments.</w:t>
      </w:r>
    </w:p>
    <w:p w:rsidR="00CF582C" w:rsidRDefault="007E693B" w:rsidP="007E693B">
      <w:pPr>
        <w:pStyle w:val="ListParagraph"/>
        <w:numPr>
          <w:ilvl w:val="0"/>
          <w:numId w:val="4"/>
        </w:numPr>
        <w:jc w:val="both"/>
        <w:rPr>
          <w:rFonts w:cs="Times New Roman"/>
          <w:sz w:val="32"/>
          <w:szCs w:val="32"/>
        </w:rPr>
      </w:pPr>
      <w:r>
        <w:rPr>
          <w:rFonts w:cs="Times New Roman"/>
          <w:sz w:val="32"/>
          <w:szCs w:val="32"/>
        </w:rPr>
        <w:t>Guest users can see various live updates related to these tournaments.</w:t>
      </w:r>
    </w:p>
    <w:p w:rsidR="003A2B88" w:rsidRDefault="003A2B88" w:rsidP="007E693B">
      <w:pPr>
        <w:pStyle w:val="ListParagraph"/>
        <w:numPr>
          <w:ilvl w:val="0"/>
          <w:numId w:val="4"/>
        </w:numPr>
        <w:jc w:val="both"/>
        <w:rPr>
          <w:rFonts w:cs="Times New Roman"/>
          <w:sz w:val="32"/>
          <w:szCs w:val="32"/>
        </w:rPr>
      </w:pPr>
      <w:r>
        <w:rPr>
          <w:rFonts w:cs="Times New Roman"/>
          <w:sz w:val="32"/>
          <w:szCs w:val="32"/>
        </w:rPr>
        <w:t>Sponsors who want to promote their business.</w:t>
      </w:r>
    </w:p>
    <w:p w:rsidR="003E3CDF" w:rsidRDefault="003E3CDF" w:rsidP="003E3CDF">
      <w:pPr>
        <w:jc w:val="both"/>
        <w:rPr>
          <w:rFonts w:cs="Times New Roman"/>
          <w:sz w:val="32"/>
          <w:szCs w:val="32"/>
        </w:rPr>
      </w:pPr>
    </w:p>
    <w:p w:rsidR="003E3CDF" w:rsidRDefault="003E3CDF" w:rsidP="003E3CDF">
      <w:pPr>
        <w:ind w:left="1440"/>
        <w:jc w:val="both"/>
        <w:rPr>
          <w:rFonts w:cs="Times New Roman"/>
          <w:sz w:val="32"/>
          <w:szCs w:val="32"/>
        </w:rPr>
      </w:pPr>
      <w:r>
        <w:rPr>
          <w:rFonts w:cs="Times New Roman"/>
          <w:sz w:val="32"/>
          <w:szCs w:val="32"/>
        </w:rPr>
        <w:t>Stakeholders:</w:t>
      </w:r>
    </w:p>
    <w:p w:rsidR="003E3CDF" w:rsidRDefault="003E3CDF" w:rsidP="003E3CDF">
      <w:pPr>
        <w:ind w:left="1440"/>
        <w:jc w:val="both"/>
        <w:rPr>
          <w:rFonts w:cs="Times New Roman"/>
          <w:sz w:val="32"/>
          <w:szCs w:val="32"/>
        </w:rPr>
      </w:pPr>
    </w:p>
    <w:p w:rsidR="003E3CDF" w:rsidRDefault="003E3CDF" w:rsidP="003E3CDF">
      <w:pPr>
        <w:pStyle w:val="ListParagraph"/>
        <w:numPr>
          <w:ilvl w:val="0"/>
          <w:numId w:val="5"/>
        </w:numPr>
        <w:jc w:val="both"/>
        <w:rPr>
          <w:rFonts w:cs="Times New Roman"/>
          <w:sz w:val="32"/>
          <w:szCs w:val="32"/>
        </w:rPr>
      </w:pPr>
      <w:r>
        <w:rPr>
          <w:rFonts w:cs="Times New Roman"/>
          <w:sz w:val="32"/>
          <w:szCs w:val="32"/>
        </w:rPr>
        <w:t>Organizers</w:t>
      </w:r>
    </w:p>
    <w:p w:rsidR="003E3CDF" w:rsidRDefault="003E3CDF" w:rsidP="003E3CDF">
      <w:pPr>
        <w:pStyle w:val="ListParagraph"/>
        <w:numPr>
          <w:ilvl w:val="0"/>
          <w:numId w:val="5"/>
        </w:numPr>
        <w:jc w:val="both"/>
        <w:rPr>
          <w:rFonts w:cs="Times New Roman"/>
          <w:sz w:val="32"/>
          <w:szCs w:val="32"/>
        </w:rPr>
      </w:pPr>
      <w:r>
        <w:rPr>
          <w:rFonts w:cs="Times New Roman"/>
          <w:sz w:val="32"/>
          <w:szCs w:val="32"/>
        </w:rPr>
        <w:t>Sports Industry</w:t>
      </w:r>
    </w:p>
    <w:p w:rsidR="003A2B88" w:rsidRDefault="003A2B88" w:rsidP="003E3CDF">
      <w:pPr>
        <w:pStyle w:val="ListParagraph"/>
        <w:numPr>
          <w:ilvl w:val="0"/>
          <w:numId w:val="5"/>
        </w:numPr>
        <w:jc w:val="both"/>
        <w:rPr>
          <w:rFonts w:cs="Times New Roman"/>
          <w:sz w:val="32"/>
          <w:szCs w:val="32"/>
        </w:rPr>
      </w:pPr>
      <w:r>
        <w:rPr>
          <w:rFonts w:cs="Times New Roman"/>
          <w:sz w:val="32"/>
          <w:szCs w:val="32"/>
        </w:rPr>
        <w:t>Football Clubs</w:t>
      </w:r>
    </w:p>
    <w:p w:rsidR="003E3CDF" w:rsidRPr="003E3CDF" w:rsidRDefault="003E3CDF" w:rsidP="003E3CDF">
      <w:pPr>
        <w:pStyle w:val="ListParagraph"/>
        <w:ind w:left="1800"/>
        <w:jc w:val="both"/>
        <w:rPr>
          <w:rFonts w:cs="Times New Roman"/>
          <w:sz w:val="32"/>
          <w:szCs w:val="32"/>
        </w:rPr>
      </w:pPr>
    </w:p>
    <w:p w:rsidR="00BA71D0" w:rsidRPr="00BA71D0" w:rsidRDefault="00BA71D0" w:rsidP="00BA71D0">
      <w:pPr>
        <w:pStyle w:val="Heading1"/>
        <w:pageBreakBefore/>
        <w:rPr>
          <w:rFonts w:ascii="Times New Roman" w:hAnsi="Times New Roman" w:cs="Times New Roman"/>
        </w:rPr>
      </w:pPr>
      <w:r w:rsidRPr="00BA71D0">
        <w:rPr>
          <w:rFonts w:ascii="Times New Roman" w:hAnsi="Times New Roman" w:cs="Times New Roman"/>
        </w:rPr>
        <w:lastRenderedPageBreak/>
        <w:t>2. Business Requirements Overview</w:t>
      </w:r>
    </w:p>
    <w:p w:rsidR="00BA71D0" w:rsidRPr="00BA71D0" w:rsidRDefault="00BA71D0" w:rsidP="00BA71D0">
      <w:pPr>
        <w:rPr>
          <w:rFonts w:cs="Times New Roman"/>
          <w:sz w:val="32"/>
          <w:szCs w:val="32"/>
        </w:rPr>
      </w:pPr>
    </w:p>
    <w:p w:rsidR="00BA71D0" w:rsidRPr="00BA71D0" w:rsidRDefault="00BA71D0" w:rsidP="00BA71D0">
      <w:pPr>
        <w:pStyle w:val="ListParagraph"/>
        <w:numPr>
          <w:ilvl w:val="0"/>
          <w:numId w:val="7"/>
        </w:numPr>
        <w:contextualSpacing w:val="0"/>
        <w:rPr>
          <w:rFonts w:cs="Times New Roman"/>
          <w:sz w:val="32"/>
          <w:szCs w:val="32"/>
        </w:rPr>
      </w:pPr>
      <w:r w:rsidRPr="00BA71D0">
        <w:rPr>
          <w:rFonts w:cs="Times New Roman"/>
          <w:sz w:val="32"/>
          <w:szCs w:val="32"/>
        </w:rPr>
        <w:t>Football Tournament Manager</w:t>
      </w:r>
      <w:r>
        <w:rPr>
          <w:rFonts w:cs="Times New Roman"/>
          <w:sz w:val="32"/>
          <w:szCs w:val="32"/>
        </w:rPr>
        <w:t xml:space="preserve"> is a</w:t>
      </w:r>
      <w:r w:rsidRPr="00BA71D0">
        <w:rPr>
          <w:rFonts w:cs="Times New Roman"/>
          <w:sz w:val="32"/>
          <w:szCs w:val="32"/>
        </w:rPr>
        <w:t xml:space="preserve"> public web application.</w:t>
      </w: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numPr>
          <w:ilvl w:val="0"/>
          <w:numId w:val="7"/>
        </w:numPr>
        <w:contextualSpacing w:val="0"/>
        <w:rPr>
          <w:rFonts w:cs="Times New Roman"/>
          <w:sz w:val="32"/>
          <w:szCs w:val="32"/>
        </w:rPr>
      </w:pPr>
      <w:r w:rsidRPr="00BA71D0">
        <w:rPr>
          <w:rFonts w:cs="Times New Roman"/>
          <w:sz w:val="32"/>
          <w:szCs w:val="32"/>
        </w:rPr>
        <w:t>Football Tournament Manager will be opened to the global, but in the phase 1, the main target is in the India.</w:t>
      </w:r>
    </w:p>
    <w:p w:rsidR="00BA71D0" w:rsidRPr="00BA71D0" w:rsidRDefault="00BA71D0" w:rsidP="00BA71D0">
      <w:pPr>
        <w:pStyle w:val="ListParagraph"/>
        <w:rPr>
          <w:rFonts w:cs="Times New Roman"/>
          <w:sz w:val="32"/>
          <w:szCs w:val="32"/>
        </w:rPr>
      </w:pPr>
    </w:p>
    <w:p w:rsidR="00BA71D0" w:rsidRDefault="00BA71D0" w:rsidP="00BA71D0">
      <w:pPr>
        <w:pStyle w:val="ListParagraph"/>
        <w:numPr>
          <w:ilvl w:val="0"/>
          <w:numId w:val="7"/>
        </w:numPr>
        <w:contextualSpacing w:val="0"/>
        <w:rPr>
          <w:rFonts w:cs="Times New Roman"/>
          <w:sz w:val="32"/>
          <w:szCs w:val="32"/>
        </w:rPr>
      </w:pPr>
      <w:r>
        <w:rPr>
          <w:rFonts w:cs="Times New Roman"/>
          <w:sz w:val="32"/>
          <w:szCs w:val="32"/>
        </w:rPr>
        <w:t>There are mainly four</w:t>
      </w:r>
      <w:r w:rsidRPr="00BA71D0">
        <w:rPr>
          <w:rFonts w:cs="Times New Roman"/>
          <w:sz w:val="32"/>
          <w:szCs w:val="32"/>
        </w:rPr>
        <w:t xml:space="preserve"> ty</w:t>
      </w:r>
      <w:r>
        <w:rPr>
          <w:rFonts w:cs="Times New Roman"/>
          <w:sz w:val="32"/>
          <w:szCs w:val="32"/>
        </w:rPr>
        <w:t>pes of users  :</w:t>
      </w:r>
    </w:p>
    <w:p w:rsidR="00BA71D0" w:rsidRPr="00BA71D0" w:rsidRDefault="00BA71D0" w:rsidP="00BA71D0">
      <w:pPr>
        <w:pStyle w:val="ListParagraph"/>
        <w:rPr>
          <w:rFonts w:cs="Times New Roman"/>
          <w:sz w:val="32"/>
          <w:szCs w:val="32"/>
        </w:rPr>
      </w:pPr>
    </w:p>
    <w:p w:rsidR="00BA71D0" w:rsidRDefault="00BA71D0" w:rsidP="00BA71D0">
      <w:pPr>
        <w:pStyle w:val="ListParagraph"/>
        <w:numPr>
          <w:ilvl w:val="0"/>
          <w:numId w:val="11"/>
        </w:numPr>
        <w:contextualSpacing w:val="0"/>
        <w:rPr>
          <w:rFonts w:cs="Times New Roman"/>
          <w:sz w:val="32"/>
          <w:szCs w:val="32"/>
        </w:rPr>
      </w:pPr>
      <w:r w:rsidRPr="00BA71D0">
        <w:rPr>
          <w:rFonts w:cs="Times New Roman"/>
          <w:sz w:val="32"/>
          <w:szCs w:val="32"/>
        </w:rPr>
        <w:t xml:space="preserve">Tournament </w:t>
      </w:r>
      <w:r>
        <w:rPr>
          <w:rFonts w:cs="Times New Roman"/>
          <w:sz w:val="32"/>
          <w:szCs w:val="32"/>
        </w:rPr>
        <w:t>Organizer</w:t>
      </w:r>
      <w:r w:rsidRPr="00BA71D0">
        <w:rPr>
          <w:rFonts w:cs="Times New Roman"/>
          <w:sz w:val="32"/>
          <w:szCs w:val="32"/>
        </w:rPr>
        <w:t xml:space="preserve"> </w:t>
      </w:r>
    </w:p>
    <w:p w:rsidR="00BA71D0" w:rsidRDefault="00BA71D0" w:rsidP="00BA71D0">
      <w:pPr>
        <w:pStyle w:val="ListParagraph"/>
        <w:numPr>
          <w:ilvl w:val="0"/>
          <w:numId w:val="11"/>
        </w:numPr>
        <w:contextualSpacing w:val="0"/>
        <w:rPr>
          <w:rFonts w:cs="Times New Roman"/>
          <w:sz w:val="32"/>
          <w:szCs w:val="32"/>
        </w:rPr>
      </w:pPr>
      <w:r>
        <w:rPr>
          <w:rFonts w:cs="Times New Roman"/>
          <w:sz w:val="32"/>
          <w:szCs w:val="32"/>
        </w:rPr>
        <w:t>Tournament Manager</w:t>
      </w:r>
    </w:p>
    <w:p w:rsidR="00BA71D0" w:rsidRDefault="00BA71D0" w:rsidP="00BA71D0">
      <w:pPr>
        <w:pStyle w:val="ListParagraph"/>
        <w:numPr>
          <w:ilvl w:val="0"/>
          <w:numId w:val="11"/>
        </w:numPr>
        <w:contextualSpacing w:val="0"/>
        <w:rPr>
          <w:rFonts w:cs="Times New Roman"/>
          <w:sz w:val="32"/>
          <w:szCs w:val="32"/>
        </w:rPr>
      </w:pPr>
      <w:r>
        <w:rPr>
          <w:rFonts w:cs="Times New Roman"/>
          <w:sz w:val="32"/>
          <w:szCs w:val="32"/>
        </w:rPr>
        <w:t>Team Managers</w:t>
      </w:r>
    </w:p>
    <w:p w:rsidR="00BA71D0" w:rsidRPr="00BA71D0" w:rsidRDefault="00BA71D0" w:rsidP="00BA71D0">
      <w:pPr>
        <w:pStyle w:val="ListParagraph"/>
        <w:numPr>
          <w:ilvl w:val="0"/>
          <w:numId w:val="11"/>
        </w:numPr>
        <w:contextualSpacing w:val="0"/>
        <w:rPr>
          <w:rFonts w:cs="Times New Roman"/>
          <w:sz w:val="32"/>
          <w:szCs w:val="32"/>
        </w:rPr>
      </w:pPr>
      <w:r>
        <w:rPr>
          <w:rFonts w:cs="Times New Roman"/>
          <w:sz w:val="32"/>
          <w:szCs w:val="32"/>
        </w:rPr>
        <w:t>Audience</w:t>
      </w: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numPr>
          <w:ilvl w:val="0"/>
          <w:numId w:val="7"/>
        </w:numPr>
        <w:contextualSpacing w:val="0"/>
        <w:rPr>
          <w:rFonts w:cs="Times New Roman"/>
          <w:sz w:val="32"/>
          <w:szCs w:val="32"/>
        </w:rPr>
      </w:pPr>
      <w:r>
        <w:rPr>
          <w:rFonts w:cs="Times New Roman"/>
          <w:sz w:val="32"/>
          <w:szCs w:val="32"/>
        </w:rPr>
        <w:t>Team Managers get to know the information of upcoming tournaments where they can register their teams.</w:t>
      </w:r>
    </w:p>
    <w:p w:rsidR="00BA71D0" w:rsidRPr="00BA71D0" w:rsidRDefault="00BA71D0" w:rsidP="00BA71D0">
      <w:pPr>
        <w:pStyle w:val="ListParagraph"/>
        <w:rPr>
          <w:rFonts w:cs="Times New Roman"/>
          <w:sz w:val="32"/>
          <w:szCs w:val="32"/>
        </w:rPr>
      </w:pPr>
    </w:p>
    <w:p w:rsidR="00BA71D0" w:rsidRDefault="00BA71D0" w:rsidP="00BA71D0">
      <w:pPr>
        <w:pStyle w:val="ListParagraph"/>
        <w:numPr>
          <w:ilvl w:val="0"/>
          <w:numId w:val="7"/>
        </w:numPr>
        <w:contextualSpacing w:val="0"/>
        <w:rPr>
          <w:rFonts w:cs="Times New Roman"/>
          <w:sz w:val="32"/>
          <w:szCs w:val="32"/>
        </w:rPr>
      </w:pPr>
      <w:r>
        <w:rPr>
          <w:rFonts w:cs="Times New Roman"/>
          <w:sz w:val="32"/>
          <w:szCs w:val="32"/>
        </w:rPr>
        <w:t>Tournament Organizer get the registration details submitted by the team managers</w:t>
      </w: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numPr>
          <w:ilvl w:val="0"/>
          <w:numId w:val="7"/>
        </w:numPr>
        <w:contextualSpacing w:val="0"/>
        <w:rPr>
          <w:rFonts w:cs="Times New Roman"/>
          <w:sz w:val="32"/>
          <w:szCs w:val="32"/>
        </w:rPr>
      </w:pPr>
      <w:r>
        <w:rPr>
          <w:rFonts w:cs="Times New Roman"/>
          <w:sz w:val="32"/>
          <w:szCs w:val="32"/>
        </w:rPr>
        <w:t xml:space="preserve">Tournament manager is responsible for the setting of the match date, venue, participating teams and its players’ details, </w:t>
      </w:r>
      <w:proofErr w:type="spellStart"/>
      <w:r>
        <w:rPr>
          <w:rFonts w:cs="Times New Roman"/>
          <w:sz w:val="32"/>
          <w:szCs w:val="32"/>
        </w:rPr>
        <w:t>updation</w:t>
      </w:r>
      <w:proofErr w:type="spellEnd"/>
      <w:r>
        <w:rPr>
          <w:rFonts w:cs="Times New Roman"/>
          <w:sz w:val="32"/>
          <w:szCs w:val="32"/>
        </w:rPr>
        <w:t xml:space="preserve"> of scores, declaration of winner </w:t>
      </w:r>
      <w:r w:rsidR="009049BF">
        <w:rPr>
          <w:rFonts w:cs="Times New Roman"/>
          <w:sz w:val="32"/>
          <w:szCs w:val="32"/>
        </w:rPr>
        <w:t>team.</w:t>
      </w: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numPr>
          <w:ilvl w:val="0"/>
          <w:numId w:val="7"/>
        </w:numPr>
        <w:contextualSpacing w:val="0"/>
        <w:rPr>
          <w:rFonts w:cs="Times New Roman"/>
          <w:sz w:val="32"/>
          <w:szCs w:val="32"/>
        </w:rPr>
      </w:pPr>
      <w:r w:rsidRPr="00BA71D0">
        <w:rPr>
          <w:rFonts w:cs="Times New Roman"/>
          <w:sz w:val="32"/>
          <w:szCs w:val="32"/>
        </w:rPr>
        <w:t>Football Tournament Manager provides the functions</w:t>
      </w:r>
      <w:r>
        <w:rPr>
          <w:rFonts w:cs="Times New Roman"/>
          <w:sz w:val="32"/>
          <w:szCs w:val="32"/>
        </w:rPr>
        <w:t xml:space="preserve"> through which</w:t>
      </w:r>
      <w:r w:rsidRPr="00BA71D0">
        <w:rPr>
          <w:rFonts w:cs="Times New Roman"/>
          <w:sz w:val="32"/>
          <w:szCs w:val="32"/>
        </w:rPr>
        <w:t xml:space="preserve"> the </w:t>
      </w:r>
      <w:r>
        <w:rPr>
          <w:rFonts w:cs="Times New Roman"/>
          <w:sz w:val="32"/>
          <w:szCs w:val="32"/>
        </w:rPr>
        <w:t>team managers can connect to</w:t>
      </w:r>
      <w:r w:rsidRPr="00BA71D0">
        <w:rPr>
          <w:rFonts w:cs="Times New Roman"/>
          <w:sz w:val="32"/>
          <w:szCs w:val="32"/>
        </w:rPr>
        <w:t xml:space="preserve"> the </w:t>
      </w:r>
      <w:r>
        <w:rPr>
          <w:rFonts w:cs="Times New Roman"/>
          <w:sz w:val="32"/>
          <w:szCs w:val="32"/>
        </w:rPr>
        <w:t>tournament organizers</w:t>
      </w:r>
      <w:r w:rsidRPr="00BA71D0">
        <w:rPr>
          <w:rFonts w:cs="Times New Roman"/>
          <w:sz w:val="32"/>
          <w:szCs w:val="32"/>
        </w:rPr>
        <w:t xml:space="preserve"> efficiently.</w:t>
      </w:r>
    </w:p>
    <w:p w:rsidR="00BA71D0" w:rsidRDefault="00BA71D0" w:rsidP="00BA71D0">
      <w:pPr>
        <w:pStyle w:val="ListParagraph"/>
        <w:numPr>
          <w:ilvl w:val="0"/>
          <w:numId w:val="7"/>
        </w:numPr>
        <w:spacing w:before="240" w:after="120"/>
        <w:contextualSpacing w:val="0"/>
        <w:rPr>
          <w:rFonts w:cs="Times New Roman"/>
          <w:sz w:val="32"/>
          <w:szCs w:val="32"/>
        </w:rPr>
      </w:pPr>
      <w:r w:rsidRPr="00BA71D0">
        <w:rPr>
          <w:rFonts w:cs="Times New Roman"/>
          <w:sz w:val="32"/>
          <w:szCs w:val="32"/>
        </w:rPr>
        <w:t>Football Tournament Manager could be maintained by Administrator.</w:t>
      </w:r>
    </w:p>
    <w:p w:rsidR="00BA71D0" w:rsidRDefault="00BA71D0" w:rsidP="00BA71D0">
      <w:pPr>
        <w:spacing w:before="240" w:after="120"/>
        <w:rPr>
          <w:rFonts w:cs="Times New Roman"/>
          <w:sz w:val="32"/>
          <w:szCs w:val="32"/>
        </w:rPr>
      </w:pPr>
    </w:p>
    <w:p w:rsidR="00BA71D0" w:rsidRDefault="00BA71D0" w:rsidP="00BA71D0">
      <w:pPr>
        <w:spacing w:before="240" w:after="120"/>
        <w:rPr>
          <w:rFonts w:cs="Times New Roman"/>
          <w:sz w:val="32"/>
          <w:szCs w:val="32"/>
        </w:rPr>
      </w:pPr>
    </w:p>
    <w:p w:rsidR="00BA71D0" w:rsidRDefault="00BA71D0" w:rsidP="00BA71D0">
      <w:pPr>
        <w:spacing w:before="240" w:after="120"/>
        <w:rPr>
          <w:rFonts w:cs="Times New Roman"/>
          <w:sz w:val="32"/>
          <w:szCs w:val="32"/>
        </w:rPr>
      </w:pPr>
    </w:p>
    <w:p w:rsidR="00BA71D0" w:rsidRPr="00BA71D0" w:rsidRDefault="00BA71D0" w:rsidP="00BA71D0">
      <w:pPr>
        <w:spacing w:before="240" w:after="120"/>
        <w:rPr>
          <w:rFonts w:cs="Times New Roman"/>
          <w:sz w:val="32"/>
          <w:szCs w:val="32"/>
        </w:rPr>
      </w:pPr>
    </w:p>
    <w:p w:rsidR="00BA71D0" w:rsidRPr="00BA71D0" w:rsidRDefault="00BA71D0" w:rsidP="00BA71D0">
      <w:pPr>
        <w:pStyle w:val="Heading1"/>
        <w:rPr>
          <w:rFonts w:ascii="Times New Roman" w:hAnsi="Times New Roman" w:cs="Times New Roman"/>
        </w:rPr>
      </w:pPr>
      <w:r w:rsidRPr="00BA71D0">
        <w:rPr>
          <w:rFonts w:ascii="Times New Roman" w:hAnsi="Times New Roman" w:cs="Times New Roman"/>
        </w:rPr>
        <w:lastRenderedPageBreak/>
        <w:t>3. Functional Requirements Overview</w:t>
      </w:r>
    </w:p>
    <w:p w:rsidR="00BA71D0" w:rsidRPr="00BA71D0" w:rsidRDefault="00BA71D0" w:rsidP="00BA71D0">
      <w:pPr>
        <w:pStyle w:val="ListParagraph"/>
        <w:rPr>
          <w:rFonts w:cs="Times New Roman"/>
          <w:sz w:val="32"/>
          <w:szCs w:val="32"/>
        </w:rPr>
      </w:pPr>
      <w:r w:rsidRPr="00BA71D0">
        <w:rPr>
          <w:rFonts w:cs="Times New Roman"/>
          <w:sz w:val="32"/>
          <w:szCs w:val="32"/>
        </w:rPr>
        <w:t xml:space="preserve">Football Tournament Manager </w:t>
      </w:r>
      <w:r>
        <w:rPr>
          <w:rFonts w:cs="Times New Roman"/>
          <w:sz w:val="32"/>
          <w:szCs w:val="32"/>
        </w:rPr>
        <w:t>consists of four</w:t>
      </w:r>
      <w:r w:rsidRPr="00BA71D0">
        <w:rPr>
          <w:rFonts w:cs="Times New Roman"/>
          <w:sz w:val="32"/>
          <w:szCs w:val="32"/>
        </w:rPr>
        <w:t xml:space="preserve"> modules described as below.</w:t>
      </w: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numPr>
          <w:ilvl w:val="0"/>
          <w:numId w:val="8"/>
        </w:numPr>
        <w:contextualSpacing w:val="0"/>
        <w:rPr>
          <w:rFonts w:cs="Times New Roman"/>
          <w:sz w:val="32"/>
          <w:szCs w:val="32"/>
        </w:rPr>
      </w:pPr>
      <w:r>
        <w:rPr>
          <w:rFonts w:cs="Times New Roman"/>
          <w:sz w:val="32"/>
          <w:szCs w:val="32"/>
        </w:rPr>
        <w:t>Team Manager</w:t>
      </w:r>
      <w:r w:rsidRPr="00BA71D0">
        <w:rPr>
          <w:rFonts w:cs="Times New Roman"/>
          <w:sz w:val="32"/>
          <w:szCs w:val="32"/>
        </w:rPr>
        <w:t xml:space="preserve"> Module</w:t>
      </w:r>
    </w:p>
    <w:p w:rsidR="00BA71D0" w:rsidRDefault="00BA71D0" w:rsidP="00BA71D0">
      <w:pPr>
        <w:pStyle w:val="ListParagraph"/>
        <w:numPr>
          <w:ilvl w:val="0"/>
          <w:numId w:val="8"/>
        </w:numPr>
        <w:contextualSpacing w:val="0"/>
        <w:rPr>
          <w:rFonts w:cs="Times New Roman"/>
          <w:sz w:val="32"/>
          <w:szCs w:val="32"/>
        </w:rPr>
      </w:pPr>
      <w:r>
        <w:rPr>
          <w:rFonts w:cs="Times New Roman"/>
          <w:sz w:val="32"/>
          <w:szCs w:val="32"/>
        </w:rPr>
        <w:t xml:space="preserve">Tournament Organizer </w:t>
      </w:r>
      <w:r w:rsidRPr="00BA71D0">
        <w:rPr>
          <w:rFonts w:cs="Times New Roman"/>
          <w:sz w:val="32"/>
          <w:szCs w:val="32"/>
        </w:rPr>
        <w:t>Module</w:t>
      </w:r>
    </w:p>
    <w:p w:rsidR="00BA71D0" w:rsidRPr="00BA71D0" w:rsidRDefault="00BA71D0" w:rsidP="00BA71D0">
      <w:pPr>
        <w:pStyle w:val="ListParagraph"/>
        <w:numPr>
          <w:ilvl w:val="0"/>
          <w:numId w:val="8"/>
        </w:numPr>
        <w:contextualSpacing w:val="0"/>
        <w:rPr>
          <w:rFonts w:cs="Times New Roman"/>
          <w:sz w:val="32"/>
          <w:szCs w:val="32"/>
        </w:rPr>
      </w:pPr>
      <w:r>
        <w:rPr>
          <w:rFonts w:cs="Times New Roman"/>
          <w:sz w:val="32"/>
          <w:szCs w:val="32"/>
        </w:rPr>
        <w:t>Tournament Manager Module</w:t>
      </w:r>
    </w:p>
    <w:p w:rsidR="00BA71D0" w:rsidRPr="00BA71D0" w:rsidRDefault="00BA71D0" w:rsidP="00BA71D0">
      <w:pPr>
        <w:pStyle w:val="ListParagraph"/>
        <w:numPr>
          <w:ilvl w:val="0"/>
          <w:numId w:val="8"/>
        </w:numPr>
        <w:contextualSpacing w:val="0"/>
        <w:rPr>
          <w:rFonts w:cs="Times New Roman"/>
          <w:sz w:val="32"/>
          <w:szCs w:val="32"/>
        </w:rPr>
      </w:pPr>
      <w:r w:rsidRPr="00BA71D0">
        <w:rPr>
          <w:rFonts w:cs="Times New Roman"/>
          <w:sz w:val="32"/>
          <w:szCs w:val="32"/>
        </w:rPr>
        <w:t>Admin Module</w:t>
      </w:r>
    </w:p>
    <w:p w:rsidR="00BA71D0" w:rsidRPr="00BA71D0" w:rsidRDefault="00BA71D0" w:rsidP="00BA71D0">
      <w:pPr>
        <w:pStyle w:val="ListParagraph"/>
        <w:rPr>
          <w:rFonts w:cs="Times New Roman"/>
          <w:sz w:val="32"/>
          <w:szCs w:val="32"/>
        </w:rPr>
      </w:pPr>
    </w:p>
    <w:p w:rsidR="00BA71D0" w:rsidRPr="00BA71D0" w:rsidRDefault="00BA71D0" w:rsidP="00BA71D0">
      <w:pPr>
        <w:pStyle w:val="Heading"/>
        <w:ind w:left="990" w:hanging="360"/>
        <w:rPr>
          <w:rFonts w:ascii="Times New Roman" w:hAnsi="Times New Roman" w:cs="Times New Roman"/>
          <w:sz w:val="32"/>
          <w:szCs w:val="32"/>
        </w:rPr>
      </w:pPr>
      <w:r w:rsidRPr="00BA71D0">
        <w:rPr>
          <w:rFonts w:ascii="Times New Roman" w:hAnsi="Times New Roman" w:cs="Times New Roman"/>
          <w:sz w:val="32"/>
          <w:szCs w:val="32"/>
        </w:rPr>
        <w:t xml:space="preserve">3.1 </w:t>
      </w:r>
      <w:r>
        <w:rPr>
          <w:rFonts w:cs="Times New Roman"/>
          <w:sz w:val="32"/>
          <w:szCs w:val="32"/>
        </w:rPr>
        <w:t>Team Manager</w:t>
      </w:r>
      <w:r w:rsidRPr="00BA71D0">
        <w:rPr>
          <w:rFonts w:ascii="Times New Roman" w:hAnsi="Times New Roman" w:cs="Times New Roman"/>
          <w:sz w:val="32"/>
          <w:szCs w:val="32"/>
        </w:rPr>
        <w:t xml:space="preserve"> Module</w:t>
      </w:r>
    </w:p>
    <w:p w:rsidR="00BA71D0" w:rsidRPr="00BA71D0" w:rsidRDefault="00BA71D0" w:rsidP="00BA71D0">
      <w:pPr>
        <w:pStyle w:val="ListParagraph"/>
        <w:numPr>
          <w:ilvl w:val="0"/>
          <w:numId w:val="7"/>
        </w:numPr>
        <w:ind w:left="1418"/>
        <w:contextualSpacing w:val="0"/>
        <w:rPr>
          <w:rFonts w:cs="Times New Roman"/>
          <w:sz w:val="32"/>
          <w:szCs w:val="32"/>
        </w:rPr>
      </w:pPr>
      <w:r>
        <w:rPr>
          <w:rFonts w:cs="Times New Roman"/>
          <w:sz w:val="32"/>
          <w:szCs w:val="32"/>
        </w:rPr>
        <w:t>Team Manager</w:t>
      </w:r>
      <w:r w:rsidRPr="00BA71D0">
        <w:rPr>
          <w:rFonts w:cs="Times New Roman"/>
          <w:sz w:val="32"/>
          <w:szCs w:val="32"/>
        </w:rPr>
        <w:t xml:space="preserve"> can register and create his own account.</w:t>
      </w:r>
    </w:p>
    <w:p w:rsidR="00BA71D0" w:rsidRPr="00BA71D0" w:rsidRDefault="00BA71D0" w:rsidP="00BA71D0">
      <w:pPr>
        <w:pStyle w:val="ListParagraph"/>
        <w:ind w:left="1418"/>
        <w:rPr>
          <w:rFonts w:cs="Times New Roman"/>
          <w:sz w:val="32"/>
          <w:szCs w:val="32"/>
        </w:rPr>
      </w:pPr>
    </w:p>
    <w:p w:rsidR="00BA71D0" w:rsidRPr="00BA71D0" w:rsidRDefault="00BA71D0" w:rsidP="00BA71D0">
      <w:pPr>
        <w:pStyle w:val="ListParagraph"/>
        <w:numPr>
          <w:ilvl w:val="0"/>
          <w:numId w:val="7"/>
        </w:numPr>
        <w:ind w:left="1418"/>
        <w:contextualSpacing w:val="0"/>
        <w:rPr>
          <w:rFonts w:cs="Times New Roman"/>
          <w:sz w:val="32"/>
          <w:szCs w:val="32"/>
        </w:rPr>
      </w:pPr>
      <w:r w:rsidRPr="00BA71D0">
        <w:rPr>
          <w:rFonts w:cs="Times New Roman"/>
          <w:sz w:val="32"/>
          <w:szCs w:val="32"/>
        </w:rPr>
        <w:t xml:space="preserve">Football Tournament Manager provides the function which allows </w:t>
      </w:r>
      <w:r>
        <w:rPr>
          <w:rFonts w:cs="Times New Roman"/>
          <w:sz w:val="32"/>
          <w:szCs w:val="32"/>
        </w:rPr>
        <w:t>Team Manager to enroll the team players</w:t>
      </w:r>
      <w:r w:rsidRPr="00BA71D0">
        <w:rPr>
          <w:rFonts w:cs="Times New Roman"/>
          <w:sz w:val="32"/>
          <w:szCs w:val="32"/>
        </w:rPr>
        <w:t>.</w:t>
      </w:r>
    </w:p>
    <w:p w:rsidR="00BA71D0" w:rsidRPr="00BA71D0" w:rsidRDefault="00BA71D0" w:rsidP="00BA71D0">
      <w:pPr>
        <w:rPr>
          <w:rFonts w:cs="Times New Roman"/>
          <w:sz w:val="32"/>
          <w:szCs w:val="32"/>
        </w:rPr>
      </w:pPr>
    </w:p>
    <w:p w:rsidR="00BA71D0" w:rsidRDefault="00BA71D0" w:rsidP="00BA71D0">
      <w:pPr>
        <w:pStyle w:val="ListParagraph"/>
        <w:numPr>
          <w:ilvl w:val="0"/>
          <w:numId w:val="7"/>
        </w:numPr>
        <w:ind w:left="1418"/>
        <w:contextualSpacing w:val="0"/>
        <w:rPr>
          <w:rFonts w:cs="Times New Roman"/>
          <w:sz w:val="32"/>
          <w:szCs w:val="32"/>
        </w:rPr>
      </w:pPr>
      <w:r w:rsidRPr="00BA71D0">
        <w:rPr>
          <w:rFonts w:cs="Times New Roman"/>
          <w:sz w:val="32"/>
          <w:szCs w:val="32"/>
        </w:rPr>
        <w:t xml:space="preserve">The </w:t>
      </w:r>
      <w:r>
        <w:rPr>
          <w:rFonts w:cs="Times New Roman"/>
          <w:sz w:val="32"/>
          <w:szCs w:val="32"/>
        </w:rPr>
        <w:t>Team Manager could find which</w:t>
      </w:r>
      <w:r w:rsidRPr="00BA71D0">
        <w:rPr>
          <w:rFonts w:cs="Times New Roman"/>
          <w:sz w:val="32"/>
          <w:szCs w:val="32"/>
        </w:rPr>
        <w:t xml:space="preserve"> </w:t>
      </w:r>
      <w:proofErr w:type="gramStart"/>
      <w:r w:rsidRPr="00BA71D0">
        <w:rPr>
          <w:rFonts w:cs="Times New Roman"/>
          <w:sz w:val="32"/>
          <w:szCs w:val="32"/>
        </w:rPr>
        <w:t xml:space="preserve">are </w:t>
      </w:r>
      <w:r>
        <w:rPr>
          <w:rFonts w:cs="Times New Roman"/>
          <w:sz w:val="32"/>
          <w:szCs w:val="32"/>
        </w:rPr>
        <w:t>the other teams</w:t>
      </w:r>
      <w:proofErr w:type="gramEnd"/>
      <w:r>
        <w:rPr>
          <w:rFonts w:cs="Times New Roman"/>
          <w:sz w:val="32"/>
          <w:szCs w:val="32"/>
        </w:rPr>
        <w:t xml:space="preserve"> participating in Tournament.</w:t>
      </w: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numPr>
          <w:ilvl w:val="0"/>
          <w:numId w:val="7"/>
        </w:numPr>
        <w:ind w:left="1418"/>
        <w:contextualSpacing w:val="0"/>
        <w:rPr>
          <w:rFonts w:cs="Times New Roman"/>
          <w:sz w:val="32"/>
          <w:szCs w:val="32"/>
        </w:rPr>
      </w:pPr>
      <w:r>
        <w:rPr>
          <w:rFonts w:cs="Times New Roman"/>
          <w:sz w:val="32"/>
          <w:szCs w:val="32"/>
        </w:rPr>
        <w:t xml:space="preserve">Providing “De- Registration </w:t>
      </w:r>
      <w:r w:rsidRPr="00BA71D0">
        <w:rPr>
          <w:rFonts w:cs="Times New Roman"/>
          <w:sz w:val="32"/>
          <w:szCs w:val="32"/>
        </w:rPr>
        <w:t>System”</w:t>
      </w:r>
      <w:r>
        <w:rPr>
          <w:rFonts w:cs="Times New Roman"/>
          <w:sz w:val="32"/>
          <w:szCs w:val="32"/>
        </w:rPr>
        <w:t xml:space="preserve"> at any time, on the wish of team managers</w:t>
      </w:r>
      <w:r w:rsidRPr="00BA71D0">
        <w:rPr>
          <w:rFonts w:cs="Times New Roman"/>
          <w:sz w:val="32"/>
          <w:szCs w:val="32"/>
        </w:rPr>
        <w:t>.</w:t>
      </w:r>
    </w:p>
    <w:p w:rsidR="00BA71D0" w:rsidRPr="00BA71D0" w:rsidRDefault="00BA71D0" w:rsidP="00BA71D0">
      <w:pPr>
        <w:rPr>
          <w:rFonts w:cs="Times New Roman"/>
          <w:sz w:val="32"/>
          <w:szCs w:val="32"/>
        </w:rPr>
      </w:pPr>
    </w:p>
    <w:p w:rsidR="00BA71D0" w:rsidRPr="00BA71D0" w:rsidRDefault="00BA71D0" w:rsidP="00BA71D0">
      <w:pPr>
        <w:pStyle w:val="Heading"/>
        <w:ind w:left="990" w:hanging="360"/>
        <w:rPr>
          <w:rFonts w:ascii="Times New Roman" w:hAnsi="Times New Roman" w:cs="Times New Roman"/>
          <w:sz w:val="32"/>
          <w:szCs w:val="32"/>
        </w:rPr>
      </w:pPr>
      <w:r w:rsidRPr="00BA71D0">
        <w:rPr>
          <w:rFonts w:ascii="Times New Roman" w:hAnsi="Times New Roman" w:cs="Times New Roman"/>
          <w:sz w:val="32"/>
          <w:szCs w:val="32"/>
        </w:rPr>
        <w:t xml:space="preserve">3.2 </w:t>
      </w:r>
      <w:r>
        <w:rPr>
          <w:rFonts w:cs="Times New Roman"/>
          <w:sz w:val="32"/>
          <w:szCs w:val="32"/>
        </w:rPr>
        <w:t>Tournament Organizer</w:t>
      </w:r>
      <w:r w:rsidRPr="00BA71D0">
        <w:rPr>
          <w:rFonts w:ascii="Times New Roman" w:hAnsi="Times New Roman" w:cs="Times New Roman"/>
          <w:sz w:val="32"/>
          <w:szCs w:val="32"/>
        </w:rPr>
        <w:t xml:space="preserve"> Module</w:t>
      </w:r>
    </w:p>
    <w:p w:rsidR="00BA71D0" w:rsidRPr="00BA71D0" w:rsidRDefault="00BA71D0" w:rsidP="00BA71D0">
      <w:pPr>
        <w:pStyle w:val="ListParagraph"/>
        <w:numPr>
          <w:ilvl w:val="0"/>
          <w:numId w:val="7"/>
        </w:numPr>
        <w:ind w:left="1418"/>
        <w:contextualSpacing w:val="0"/>
        <w:rPr>
          <w:rFonts w:cs="Times New Roman"/>
          <w:sz w:val="32"/>
          <w:szCs w:val="32"/>
        </w:rPr>
      </w:pPr>
      <w:r>
        <w:rPr>
          <w:rFonts w:cs="Times New Roman"/>
          <w:sz w:val="32"/>
          <w:szCs w:val="32"/>
        </w:rPr>
        <w:t>Tournament Organizer</w:t>
      </w:r>
      <w:r w:rsidRPr="00BA71D0">
        <w:rPr>
          <w:rFonts w:cs="Times New Roman"/>
          <w:sz w:val="32"/>
          <w:szCs w:val="32"/>
        </w:rPr>
        <w:t xml:space="preserve"> can register and create his own account.</w:t>
      </w:r>
    </w:p>
    <w:p w:rsidR="00BA71D0" w:rsidRPr="00BA71D0" w:rsidRDefault="00BA71D0" w:rsidP="00BA71D0">
      <w:pPr>
        <w:pStyle w:val="ListParagraph"/>
        <w:ind w:left="1418"/>
        <w:rPr>
          <w:rFonts w:cs="Times New Roman"/>
          <w:sz w:val="32"/>
          <w:szCs w:val="32"/>
        </w:rPr>
      </w:pPr>
    </w:p>
    <w:p w:rsidR="00BA71D0" w:rsidRPr="00BA71D0" w:rsidRDefault="00BA71D0" w:rsidP="00BA71D0">
      <w:pPr>
        <w:pStyle w:val="ListParagraph"/>
        <w:numPr>
          <w:ilvl w:val="0"/>
          <w:numId w:val="7"/>
        </w:numPr>
        <w:ind w:left="1418"/>
        <w:contextualSpacing w:val="0"/>
        <w:rPr>
          <w:rFonts w:cs="Times New Roman"/>
          <w:sz w:val="32"/>
          <w:szCs w:val="32"/>
        </w:rPr>
      </w:pPr>
      <w:r w:rsidRPr="00BA71D0">
        <w:rPr>
          <w:rFonts w:cs="Times New Roman"/>
          <w:sz w:val="32"/>
          <w:szCs w:val="32"/>
        </w:rPr>
        <w:t xml:space="preserve">Football Tournament Manager provides the function which allows </w:t>
      </w:r>
      <w:r>
        <w:rPr>
          <w:rFonts w:cs="Times New Roman"/>
          <w:sz w:val="32"/>
          <w:szCs w:val="32"/>
        </w:rPr>
        <w:t>Tournament Organizers to enlist the registering teams by the team managers and to find out the performance record of the same</w:t>
      </w:r>
      <w:r w:rsidRPr="00BA71D0">
        <w:rPr>
          <w:rFonts w:cs="Times New Roman"/>
          <w:sz w:val="32"/>
          <w:szCs w:val="32"/>
        </w:rPr>
        <w:t>.</w:t>
      </w:r>
    </w:p>
    <w:p w:rsidR="00BA71D0" w:rsidRDefault="00BA71D0" w:rsidP="00BA71D0">
      <w:pPr>
        <w:rPr>
          <w:rFonts w:cs="Times New Roman"/>
          <w:sz w:val="32"/>
          <w:szCs w:val="32"/>
        </w:rPr>
      </w:pPr>
    </w:p>
    <w:p w:rsidR="00BA71D0" w:rsidRDefault="00BA71D0" w:rsidP="00BA71D0">
      <w:pPr>
        <w:rPr>
          <w:rFonts w:cs="Times New Roman"/>
          <w:sz w:val="32"/>
          <w:szCs w:val="32"/>
        </w:rPr>
      </w:pPr>
    </w:p>
    <w:p w:rsidR="00BA71D0" w:rsidRDefault="00BA71D0" w:rsidP="00BA71D0">
      <w:pPr>
        <w:rPr>
          <w:rFonts w:cs="Times New Roman"/>
          <w:sz w:val="32"/>
          <w:szCs w:val="32"/>
        </w:rPr>
      </w:pPr>
    </w:p>
    <w:p w:rsidR="00BA71D0" w:rsidRDefault="00BA71D0" w:rsidP="00BA71D0">
      <w:pPr>
        <w:rPr>
          <w:rFonts w:cs="Times New Roman"/>
          <w:sz w:val="32"/>
          <w:szCs w:val="32"/>
        </w:rPr>
      </w:pPr>
    </w:p>
    <w:p w:rsidR="00BA71D0" w:rsidRPr="00BA71D0" w:rsidRDefault="00BA71D0" w:rsidP="00BA71D0">
      <w:pPr>
        <w:rPr>
          <w:rFonts w:cs="Times New Roman"/>
          <w:sz w:val="32"/>
          <w:szCs w:val="32"/>
        </w:rPr>
      </w:pPr>
    </w:p>
    <w:p w:rsidR="00BA71D0" w:rsidRPr="00BA71D0" w:rsidRDefault="00BA71D0" w:rsidP="00BA71D0">
      <w:pPr>
        <w:pStyle w:val="Heading"/>
        <w:ind w:left="990" w:hanging="360"/>
        <w:rPr>
          <w:rFonts w:ascii="Times New Roman" w:hAnsi="Times New Roman" w:cs="Times New Roman"/>
          <w:sz w:val="32"/>
          <w:szCs w:val="32"/>
        </w:rPr>
      </w:pPr>
      <w:r>
        <w:rPr>
          <w:rFonts w:ascii="Times New Roman" w:hAnsi="Times New Roman" w:cs="Times New Roman"/>
          <w:sz w:val="32"/>
          <w:szCs w:val="32"/>
        </w:rPr>
        <w:lastRenderedPageBreak/>
        <w:t>3.3</w:t>
      </w:r>
      <w:r w:rsidRPr="00BA71D0">
        <w:rPr>
          <w:rFonts w:ascii="Times New Roman" w:hAnsi="Times New Roman" w:cs="Times New Roman"/>
          <w:sz w:val="32"/>
          <w:szCs w:val="32"/>
        </w:rPr>
        <w:t xml:space="preserve"> </w:t>
      </w:r>
      <w:r>
        <w:rPr>
          <w:rFonts w:cs="Times New Roman"/>
          <w:sz w:val="32"/>
          <w:szCs w:val="32"/>
        </w:rPr>
        <w:t xml:space="preserve">Tournament Manager </w:t>
      </w:r>
      <w:r w:rsidRPr="00BA71D0">
        <w:rPr>
          <w:rFonts w:ascii="Times New Roman" w:hAnsi="Times New Roman" w:cs="Times New Roman"/>
          <w:sz w:val="32"/>
          <w:szCs w:val="32"/>
        </w:rPr>
        <w:t>Module</w:t>
      </w:r>
    </w:p>
    <w:p w:rsidR="00BA71D0" w:rsidRPr="00BA71D0" w:rsidRDefault="00BA71D0" w:rsidP="00BA71D0">
      <w:pPr>
        <w:pStyle w:val="ListParagraph"/>
        <w:numPr>
          <w:ilvl w:val="0"/>
          <w:numId w:val="7"/>
        </w:numPr>
        <w:ind w:left="1418"/>
        <w:contextualSpacing w:val="0"/>
        <w:rPr>
          <w:rFonts w:cs="Times New Roman"/>
          <w:sz w:val="32"/>
          <w:szCs w:val="32"/>
        </w:rPr>
      </w:pPr>
      <w:r w:rsidRPr="00BA71D0">
        <w:rPr>
          <w:rFonts w:cs="Times New Roman"/>
          <w:sz w:val="32"/>
          <w:szCs w:val="32"/>
        </w:rPr>
        <w:t xml:space="preserve"> </w:t>
      </w:r>
      <w:r>
        <w:rPr>
          <w:rFonts w:cs="Times New Roman"/>
          <w:sz w:val="32"/>
          <w:szCs w:val="32"/>
        </w:rPr>
        <w:t>Tournament Manager</w:t>
      </w:r>
      <w:r w:rsidRPr="00BA71D0">
        <w:rPr>
          <w:rFonts w:cs="Times New Roman"/>
          <w:sz w:val="32"/>
          <w:szCs w:val="32"/>
        </w:rPr>
        <w:t xml:space="preserve"> can register and create his own account.</w:t>
      </w:r>
    </w:p>
    <w:p w:rsidR="00BA71D0" w:rsidRPr="00BA71D0" w:rsidRDefault="00BA71D0" w:rsidP="00BA71D0">
      <w:pPr>
        <w:pStyle w:val="ListParagraph"/>
        <w:ind w:left="1418"/>
        <w:rPr>
          <w:rFonts w:cs="Times New Roman"/>
          <w:sz w:val="32"/>
          <w:szCs w:val="32"/>
        </w:rPr>
      </w:pPr>
    </w:p>
    <w:p w:rsidR="00BA71D0" w:rsidRDefault="00BA71D0" w:rsidP="00BA71D0">
      <w:pPr>
        <w:pStyle w:val="ListParagraph"/>
        <w:numPr>
          <w:ilvl w:val="0"/>
          <w:numId w:val="7"/>
        </w:numPr>
        <w:ind w:left="1418"/>
        <w:contextualSpacing w:val="0"/>
        <w:rPr>
          <w:rFonts w:cs="Times New Roman"/>
          <w:sz w:val="32"/>
          <w:szCs w:val="32"/>
        </w:rPr>
      </w:pPr>
      <w:r w:rsidRPr="00BA71D0">
        <w:rPr>
          <w:rFonts w:cs="Times New Roman"/>
          <w:sz w:val="32"/>
          <w:szCs w:val="32"/>
        </w:rPr>
        <w:t>Football Tournament Manager provides t</w:t>
      </w:r>
      <w:r>
        <w:rPr>
          <w:rFonts w:cs="Times New Roman"/>
          <w:sz w:val="32"/>
          <w:szCs w:val="32"/>
        </w:rPr>
        <w:t xml:space="preserve">he function which provides </w:t>
      </w:r>
      <w:r w:rsidRPr="00BA71D0">
        <w:rPr>
          <w:rFonts w:cs="Times New Roman"/>
          <w:sz w:val="32"/>
          <w:szCs w:val="32"/>
        </w:rPr>
        <w:t>Tournament Manager</w:t>
      </w:r>
      <w:r>
        <w:rPr>
          <w:rFonts w:cs="Times New Roman"/>
          <w:sz w:val="32"/>
          <w:szCs w:val="32"/>
        </w:rPr>
        <w:t xml:space="preserve"> the functionality to systematize the tournament, announcement of the matches, fixing dates, deciding venue, participating teams and its players, </w:t>
      </w:r>
      <w:proofErr w:type="spellStart"/>
      <w:r>
        <w:rPr>
          <w:rFonts w:cs="Times New Roman"/>
          <w:sz w:val="32"/>
          <w:szCs w:val="32"/>
        </w:rPr>
        <w:t>updation</w:t>
      </w:r>
      <w:proofErr w:type="spellEnd"/>
      <w:r>
        <w:rPr>
          <w:rFonts w:cs="Times New Roman"/>
          <w:sz w:val="32"/>
          <w:szCs w:val="32"/>
        </w:rPr>
        <w:t xml:space="preserve"> of scores and declaration of winner team</w:t>
      </w:r>
    </w:p>
    <w:p w:rsidR="00BA71D0" w:rsidRPr="00BA71D0" w:rsidRDefault="00BA71D0" w:rsidP="00BA71D0">
      <w:pPr>
        <w:rPr>
          <w:rFonts w:cs="Times New Roman"/>
          <w:sz w:val="32"/>
          <w:szCs w:val="32"/>
        </w:rPr>
      </w:pPr>
      <w:r>
        <w:rPr>
          <w:rFonts w:cs="Times New Roman"/>
          <w:sz w:val="32"/>
          <w:szCs w:val="32"/>
        </w:rPr>
        <w:t xml:space="preserve">                  </w:t>
      </w:r>
    </w:p>
    <w:p w:rsidR="00BA71D0" w:rsidRPr="00BA71D0" w:rsidRDefault="00BA71D0" w:rsidP="00BA71D0">
      <w:pPr>
        <w:pStyle w:val="ListParagraph"/>
        <w:ind w:left="1418"/>
        <w:rPr>
          <w:rFonts w:cs="Times New Roman"/>
          <w:sz w:val="32"/>
          <w:szCs w:val="32"/>
        </w:rPr>
      </w:pPr>
    </w:p>
    <w:p w:rsidR="00BA71D0" w:rsidRPr="00BA71D0" w:rsidRDefault="00BA71D0" w:rsidP="00BA71D0">
      <w:pPr>
        <w:pStyle w:val="ListParagraph"/>
        <w:ind w:left="709"/>
        <w:rPr>
          <w:rFonts w:cs="Times New Roman"/>
          <w:sz w:val="32"/>
          <w:szCs w:val="32"/>
        </w:rPr>
      </w:pPr>
    </w:p>
    <w:p w:rsidR="00BA71D0" w:rsidRPr="00BA71D0" w:rsidRDefault="00BA71D0" w:rsidP="00BA71D0">
      <w:pPr>
        <w:pStyle w:val="Heading"/>
        <w:ind w:left="990" w:hanging="360"/>
        <w:rPr>
          <w:rFonts w:ascii="Times New Roman" w:hAnsi="Times New Roman" w:cs="Times New Roman"/>
          <w:sz w:val="32"/>
          <w:szCs w:val="32"/>
        </w:rPr>
      </w:pPr>
      <w:r>
        <w:rPr>
          <w:rFonts w:ascii="Times New Roman" w:hAnsi="Times New Roman" w:cs="Times New Roman"/>
          <w:sz w:val="32"/>
          <w:szCs w:val="32"/>
        </w:rPr>
        <w:t>3.4</w:t>
      </w:r>
      <w:r w:rsidRPr="00BA71D0">
        <w:rPr>
          <w:rFonts w:ascii="Times New Roman" w:hAnsi="Times New Roman" w:cs="Times New Roman"/>
          <w:sz w:val="32"/>
          <w:szCs w:val="32"/>
        </w:rPr>
        <w:t xml:space="preserve"> Admin Module</w:t>
      </w:r>
    </w:p>
    <w:p w:rsidR="00BA71D0" w:rsidRPr="00BA71D0" w:rsidRDefault="00BA71D0" w:rsidP="00BA71D0">
      <w:pPr>
        <w:pStyle w:val="ListParagraph"/>
        <w:ind w:left="1418"/>
        <w:rPr>
          <w:rFonts w:cs="Times New Roman"/>
          <w:sz w:val="32"/>
          <w:szCs w:val="32"/>
        </w:rPr>
      </w:pPr>
    </w:p>
    <w:p w:rsidR="00BA71D0" w:rsidRPr="00BA71D0" w:rsidRDefault="00BA71D0" w:rsidP="00BA71D0">
      <w:pPr>
        <w:pStyle w:val="ListParagraph"/>
        <w:numPr>
          <w:ilvl w:val="0"/>
          <w:numId w:val="7"/>
        </w:numPr>
        <w:ind w:left="1418"/>
        <w:contextualSpacing w:val="0"/>
        <w:rPr>
          <w:rFonts w:cs="Times New Roman"/>
          <w:sz w:val="32"/>
          <w:szCs w:val="32"/>
        </w:rPr>
      </w:pPr>
      <w:r w:rsidRPr="00BA71D0">
        <w:rPr>
          <w:rFonts w:cs="Times New Roman"/>
          <w:sz w:val="32"/>
          <w:szCs w:val="32"/>
        </w:rPr>
        <w:t>Football Tournament Manager should provide all function to admin how to handle the System.</w:t>
      </w: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numPr>
          <w:ilvl w:val="0"/>
          <w:numId w:val="7"/>
        </w:numPr>
        <w:ind w:left="1418"/>
        <w:contextualSpacing w:val="0"/>
        <w:rPr>
          <w:rFonts w:cs="Times New Roman"/>
          <w:sz w:val="32"/>
          <w:szCs w:val="32"/>
        </w:rPr>
      </w:pPr>
      <w:r w:rsidRPr="00BA71D0">
        <w:rPr>
          <w:rFonts w:cs="Times New Roman"/>
          <w:sz w:val="32"/>
          <w:szCs w:val="32"/>
        </w:rPr>
        <w:t xml:space="preserve">What are the </w:t>
      </w:r>
      <w:r>
        <w:rPr>
          <w:rFonts w:cs="Times New Roman"/>
          <w:sz w:val="32"/>
          <w:szCs w:val="32"/>
        </w:rPr>
        <w:t>team managers</w:t>
      </w:r>
      <w:r w:rsidRPr="00BA71D0">
        <w:rPr>
          <w:rFonts w:cs="Times New Roman"/>
          <w:sz w:val="32"/>
          <w:szCs w:val="32"/>
        </w:rPr>
        <w:t xml:space="preserve"> and </w:t>
      </w:r>
      <w:r>
        <w:rPr>
          <w:rFonts w:cs="Times New Roman"/>
          <w:sz w:val="32"/>
          <w:szCs w:val="32"/>
        </w:rPr>
        <w:t>tournament organizers</w:t>
      </w:r>
      <w:r w:rsidRPr="00BA71D0">
        <w:rPr>
          <w:rFonts w:cs="Times New Roman"/>
          <w:sz w:val="32"/>
          <w:szCs w:val="32"/>
        </w:rPr>
        <w:t xml:space="preserve"> are using this system and are they authorized.</w:t>
      </w:r>
    </w:p>
    <w:p w:rsidR="00BA71D0" w:rsidRPr="00BA71D0" w:rsidRDefault="00BA71D0" w:rsidP="00BA71D0">
      <w:pPr>
        <w:pStyle w:val="ListParagraph"/>
        <w:rPr>
          <w:rFonts w:cs="Times New Roman"/>
          <w:sz w:val="32"/>
          <w:szCs w:val="32"/>
        </w:rPr>
      </w:pPr>
    </w:p>
    <w:p w:rsidR="00BA71D0" w:rsidRPr="00BA71D0" w:rsidRDefault="00BA71D0" w:rsidP="00BA71D0">
      <w:pPr>
        <w:pStyle w:val="ListParagraph"/>
        <w:numPr>
          <w:ilvl w:val="0"/>
          <w:numId w:val="7"/>
        </w:numPr>
        <w:ind w:left="1418"/>
        <w:contextualSpacing w:val="0"/>
        <w:rPr>
          <w:rFonts w:cs="Times New Roman"/>
          <w:sz w:val="32"/>
          <w:szCs w:val="32"/>
        </w:rPr>
      </w:pPr>
      <w:r w:rsidRPr="00BA71D0">
        <w:rPr>
          <w:rFonts w:cs="Times New Roman"/>
          <w:sz w:val="32"/>
          <w:szCs w:val="32"/>
        </w:rPr>
        <w:t xml:space="preserve">Could </w:t>
      </w:r>
      <w:r>
        <w:rPr>
          <w:rFonts w:cs="Times New Roman"/>
          <w:sz w:val="32"/>
          <w:szCs w:val="32"/>
        </w:rPr>
        <w:t>able to know all the registrations, enrollments and played matches</w:t>
      </w:r>
      <w:r w:rsidRPr="00BA71D0">
        <w:rPr>
          <w:rFonts w:cs="Times New Roman"/>
          <w:sz w:val="32"/>
          <w:szCs w:val="32"/>
        </w:rPr>
        <w:t>.</w:t>
      </w:r>
    </w:p>
    <w:p w:rsidR="00BA71D0" w:rsidRPr="00BA71D0" w:rsidRDefault="00BA71D0" w:rsidP="00BA71D0">
      <w:pPr>
        <w:pStyle w:val="ListParagraph"/>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Default="00BA71D0" w:rsidP="00BA71D0">
      <w:pPr>
        <w:pStyle w:val="ListParagraph"/>
        <w:ind w:left="1418"/>
        <w:rPr>
          <w:rFonts w:cs="Times New Roman"/>
          <w:sz w:val="32"/>
          <w:szCs w:val="32"/>
        </w:rPr>
      </w:pPr>
    </w:p>
    <w:p w:rsidR="00BA71D0" w:rsidRPr="00BA71D0" w:rsidRDefault="00BA71D0" w:rsidP="00BA71D0">
      <w:pPr>
        <w:pStyle w:val="ListParagraph"/>
        <w:ind w:left="1418"/>
        <w:rPr>
          <w:rFonts w:cs="Times New Roman"/>
          <w:sz w:val="32"/>
          <w:szCs w:val="32"/>
        </w:rPr>
      </w:pPr>
    </w:p>
    <w:p w:rsidR="00BA71D0" w:rsidRDefault="00BA71D0" w:rsidP="00BA71D0">
      <w:pPr>
        <w:pStyle w:val="Heading1"/>
        <w:ind w:left="0" w:firstLine="0"/>
        <w:rPr>
          <w:rFonts w:ascii="Times New Roman" w:hAnsi="Times New Roman" w:cs="Times New Roman"/>
        </w:rPr>
      </w:pPr>
      <w:r w:rsidRPr="00BA71D0">
        <w:rPr>
          <w:rFonts w:ascii="Times New Roman" w:hAnsi="Times New Roman" w:cs="Times New Roman"/>
        </w:rPr>
        <w:lastRenderedPageBreak/>
        <w:t xml:space="preserve">4. Non-functional Requirements </w:t>
      </w:r>
    </w:p>
    <w:p w:rsidR="00FF7588" w:rsidRPr="00FF7588" w:rsidRDefault="00FF7588" w:rsidP="00FF7588">
      <w:pPr>
        <w:pStyle w:val="BodyText"/>
      </w:pPr>
    </w:p>
    <w:p w:rsidR="00FF7588" w:rsidRPr="009049BF" w:rsidRDefault="00FF7588" w:rsidP="00FF7588">
      <w:pPr>
        <w:pStyle w:val="BodyText"/>
        <w:numPr>
          <w:ilvl w:val="0"/>
          <w:numId w:val="10"/>
        </w:numPr>
        <w:rPr>
          <w:rFonts w:cs="Times New Roman"/>
          <w:sz w:val="32"/>
          <w:szCs w:val="32"/>
        </w:rPr>
      </w:pPr>
      <w:r w:rsidRPr="009049BF">
        <w:rPr>
          <w:rFonts w:cs="Times New Roman"/>
          <w:sz w:val="32"/>
          <w:szCs w:val="32"/>
        </w:rPr>
        <w:t>The website should be user friendly, robust and flexible at any cost.</w:t>
      </w:r>
    </w:p>
    <w:p w:rsidR="00FF7588" w:rsidRPr="009049BF" w:rsidRDefault="00FF7588" w:rsidP="00FF7588">
      <w:pPr>
        <w:pStyle w:val="BodyText"/>
        <w:numPr>
          <w:ilvl w:val="0"/>
          <w:numId w:val="10"/>
        </w:numPr>
        <w:rPr>
          <w:rFonts w:cs="Times New Roman"/>
          <w:sz w:val="32"/>
          <w:szCs w:val="32"/>
        </w:rPr>
      </w:pPr>
      <w:r w:rsidRPr="009049BF">
        <w:rPr>
          <w:rFonts w:cs="Times New Roman"/>
          <w:sz w:val="32"/>
          <w:szCs w:val="32"/>
        </w:rPr>
        <w:t>The all users (admin, managers, organizers and users) should be able to surf this website easily.</w:t>
      </w:r>
    </w:p>
    <w:p w:rsidR="00FF7588" w:rsidRPr="009049BF" w:rsidRDefault="00FF7588" w:rsidP="00FF7588">
      <w:pPr>
        <w:pStyle w:val="BodyText"/>
        <w:numPr>
          <w:ilvl w:val="0"/>
          <w:numId w:val="10"/>
        </w:numPr>
        <w:rPr>
          <w:rFonts w:cs="Times New Roman"/>
          <w:sz w:val="32"/>
          <w:szCs w:val="32"/>
        </w:rPr>
      </w:pPr>
      <w:r w:rsidRPr="009049BF">
        <w:rPr>
          <w:rFonts w:cs="Times New Roman"/>
          <w:sz w:val="32"/>
          <w:szCs w:val="32"/>
        </w:rPr>
        <w:t>Being general website, the site must be well organized.</w:t>
      </w:r>
    </w:p>
    <w:p w:rsidR="00FF7588" w:rsidRPr="009049BF" w:rsidRDefault="00FF7588" w:rsidP="00FF7588">
      <w:pPr>
        <w:pStyle w:val="BodyText"/>
        <w:numPr>
          <w:ilvl w:val="0"/>
          <w:numId w:val="10"/>
        </w:numPr>
        <w:rPr>
          <w:rFonts w:cs="Times New Roman"/>
          <w:sz w:val="32"/>
          <w:szCs w:val="32"/>
        </w:rPr>
      </w:pPr>
      <w:r w:rsidRPr="009049BF">
        <w:rPr>
          <w:rFonts w:cs="Times New Roman"/>
          <w:sz w:val="32"/>
          <w:szCs w:val="32"/>
        </w:rPr>
        <w:t>The proper support should be provided to the team managers if in case of difficulty.</w:t>
      </w:r>
    </w:p>
    <w:p w:rsidR="00BA71D0" w:rsidRPr="009049BF" w:rsidRDefault="00FF7588" w:rsidP="00FF7588">
      <w:pPr>
        <w:pStyle w:val="BodyText"/>
        <w:rPr>
          <w:rFonts w:cs="Times New Roman"/>
          <w:sz w:val="44"/>
          <w:szCs w:val="44"/>
        </w:rPr>
      </w:pPr>
      <w:r w:rsidRPr="009049BF">
        <w:rPr>
          <w:rFonts w:cs="Times New Roman"/>
          <w:sz w:val="32"/>
          <w:szCs w:val="32"/>
        </w:rPr>
        <w:t>All modules should be functional.</w:t>
      </w:r>
    </w:p>
    <w:p w:rsidR="00BA71D0" w:rsidRPr="00BA71D0" w:rsidRDefault="00BA71D0" w:rsidP="00BA71D0">
      <w:pPr>
        <w:pStyle w:val="ListParagraph"/>
        <w:spacing w:before="240" w:after="120"/>
        <w:contextualSpacing w:val="0"/>
        <w:rPr>
          <w:rFonts w:cs="Times New Roman"/>
          <w:sz w:val="32"/>
          <w:szCs w:val="32"/>
        </w:rPr>
      </w:pPr>
    </w:p>
    <w:p w:rsidR="003E3CDF" w:rsidRPr="00BA71D0" w:rsidRDefault="003E3CDF" w:rsidP="003E3CDF">
      <w:pPr>
        <w:ind w:left="1440"/>
        <w:jc w:val="both"/>
        <w:rPr>
          <w:rFonts w:cs="Times New Roman"/>
          <w:sz w:val="32"/>
          <w:szCs w:val="32"/>
          <w:vertAlign w:val="subscript"/>
        </w:rPr>
      </w:pPr>
    </w:p>
    <w:sectPr w:rsidR="003E3CDF" w:rsidRPr="00BA71D0" w:rsidSect="003E5C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4">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1EF43A05"/>
    <w:multiLevelType w:val="hybridMultilevel"/>
    <w:tmpl w:val="44AA83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CDB086B"/>
    <w:multiLevelType w:val="hybridMultilevel"/>
    <w:tmpl w:val="51DCBA9C"/>
    <w:lvl w:ilvl="0" w:tplc="5436F1A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3F1552E2"/>
    <w:multiLevelType w:val="hybridMultilevel"/>
    <w:tmpl w:val="0508539A"/>
    <w:lvl w:ilvl="0" w:tplc="6EA05DEE">
      <w:start w:val="1"/>
      <w:numFmt w:val="decimal"/>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8">
    <w:nsid w:val="5E2036E5"/>
    <w:multiLevelType w:val="hybridMultilevel"/>
    <w:tmpl w:val="1480F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0D084F"/>
    <w:multiLevelType w:val="hybridMultilevel"/>
    <w:tmpl w:val="35AEB91C"/>
    <w:lvl w:ilvl="0" w:tplc="40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nsid w:val="651D43EE"/>
    <w:multiLevelType w:val="hybridMultilevel"/>
    <w:tmpl w:val="A4C6D0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10"/>
  </w:num>
  <w:num w:numId="3">
    <w:abstractNumId w:val="5"/>
  </w:num>
  <w:num w:numId="4">
    <w:abstractNumId w:val="9"/>
  </w:num>
  <w:num w:numId="5">
    <w:abstractNumId w:val="6"/>
  </w:num>
  <w:num w:numId="6">
    <w:abstractNumId w:val="0"/>
  </w:num>
  <w:num w:numId="7">
    <w:abstractNumId w:val="1"/>
  </w:num>
  <w:num w:numId="8">
    <w:abstractNumId w:val="2"/>
  </w:num>
  <w:num w:numId="9">
    <w:abstractNumId w:val="3"/>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60651"/>
    <w:rsid w:val="00071B87"/>
    <w:rsid w:val="000B5781"/>
    <w:rsid w:val="00174ED0"/>
    <w:rsid w:val="003A2B88"/>
    <w:rsid w:val="003A32BE"/>
    <w:rsid w:val="003E3CDF"/>
    <w:rsid w:val="003E5C1D"/>
    <w:rsid w:val="00660651"/>
    <w:rsid w:val="006F7203"/>
    <w:rsid w:val="00782A6B"/>
    <w:rsid w:val="007E693B"/>
    <w:rsid w:val="00814004"/>
    <w:rsid w:val="009049BF"/>
    <w:rsid w:val="00A36EBB"/>
    <w:rsid w:val="00B7500A"/>
    <w:rsid w:val="00BA71D0"/>
    <w:rsid w:val="00C543D6"/>
    <w:rsid w:val="00CB3B7D"/>
    <w:rsid w:val="00CF582C"/>
    <w:rsid w:val="00EC3BAE"/>
    <w:rsid w:val="00FF7588"/>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651"/>
    <w:pPr>
      <w:widowControl w:val="0"/>
      <w:suppressAutoHyphens/>
      <w:spacing w:after="0" w:line="240" w:lineRule="auto"/>
    </w:pPr>
    <w:rPr>
      <w:rFonts w:ascii="Times New Roman" w:eastAsia="SimSun" w:hAnsi="Times New Roman" w:cs="Mangal"/>
      <w:kern w:val="1"/>
      <w:sz w:val="24"/>
      <w:szCs w:val="24"/>
      <w:lang w:val="en-US" w:eastAsia="hi-IN" w:bidi="hi-IN"/>
    </w:rPr>
  </w:style>
  <w:style w:type="paragraph" w:styleId="Heading1">
    <w:name w:val="heading 1"/>
    <w:basedOn w:val="Normal"/>
    <w:next w:val="BodyText"/>
    <w:link w:val="Heading1Char"/>
    <w:qFormat/>
    <w:rsid w:val="00BA71D0"/>
    <w:pPr>
      <w:keepNext/>
      <w:numPr>
        <w:numId w:val="6"/>
      </w:numPr>
      <w:spacing w:before="240" w:after="120"/>
      <w:outlineLvl w:val="0"/>
    </w:pPr>
    <w:rPr>
      <w:rFonts w:ascii="Arial" w:hAnsi="Arial"/>
      <w:b/>
      <w:bCs/>
      <w:sz w:val="32"/>
      <w:szCs w:val="32"/>
    </w:rPr>
  </w:style>
  <w:style w:type="paragraph" w:styleId="Heading2">
    <w:name w:val="heading 2"/>
    <w:basedOn w:val="Normal"/>
    <w:next w:val="BodyText"/>
    <w:link w:val="Heading2Char"/>
    <w:qFormat/>
    <w:rsid w:val="00BA71D0"/>
    <w:pPr>
      <w:keepNext/>
      <w:numPr>
        <w:ilvl w:val="1"/>
        <w:numId w:val="6"/>
      </w:numPr>
      <w:spacing w:before="240" w:after="120"/>
      <w:outlineLvl w:val="1"/>
    </w:pPr>
    <w:rPr>
      <w:rFonts w:ascii="Arial" w:hAnsi="Arial"/>
      <w:b/>
      <w:bCs/>
      <w:i/>
      <w:iCs/>
      <w:sz w:val="28"/>
      <w:szCs w:val="28"/>
    </w:rPr>
  </w:style>
  <w:style w:type="paragraph" w:styleId="Heading3">
    <w:name w:val="heading 3"/>
    <w:basedOn w:val="Normal"/>
    <w:next w:val="BodyText"/>
    <w:link w:val="Heading3Char"/>
    <w:qFormat/>
    <w:rsid w:val="00BA71D0"/>
    <w:pPr>
      <w:keepNext/>
      <w:numPr>
        <w:ilvl w:val="2"/>
        <w:numId w:val="6"/>
      </w:numPr>
      <w:spacing w:before="240" w:after="120"/>
      <w:outlineLvl w:val="2"/>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60651"/>
    <w:pPr>
      <w:ind w:left="720"/>
      <w:contextualSpacing/>
    </w:pPr>
    <w:rPr>
      <w:szCs w:val="21"/>
    </w:rPr>
  </w:style>
  <w:style w:type="paragraph" w:styleId="BodyText">
    <w:name w:val="Body Text"/>
    <w:basedOn w:val="Normal"/>
    <w:link w:val="BodyTextChar"/>
    <w:rsid w:val="00660651"/>
    <w:pPr>
      <w:spacing w:after="120"/>
    </w:pPr>
  </w:style>
  <w:style w:type="character" w:customStyle="1" w:styleId="BodyTextChar">
    <w:name w:val="Body Text Char"/>
    <w:basedOn w:val="DefaultParagraphFont"/>
    <w:link w:val="BodyText"/>
    <w:rsid w:val="00660651"/>
    <w:rPr>
      <w:rFonts w:ascii="Times New Roman" w:eastAsia="SimSun" w:hAnsi="Times New Roman" w:cs="Mangal"/>
      <w:kern w:val="1"/>
      <w:sz w:val="24"/>
      <w:szCs w:val="24"/>
      <w:lang w:val="en-US" w:eastAsia="hi-IN" w:bidi="hi-IN"/>
    </w:rPr>
  </w:style>
  <w:style w:type="character" w:customStyle="1" w:styleId="Heading1Char">
    <w:name w:val="Heading 1 Char"/>
    <w:basedOn w:val="DefaultParagraphFont"/>
    <w:link w:val="Heading1"/>
    <w:rsid w:val="00BA71D0"/>
    <w:rPr>
      <w:rFonts w:ascii="Arial" w:eastAsia="SimSun" w:hAnsi="Arial" w:cs="Mangal"/>
      <w:b/>
      <w:bCs/>
      <w:kern w:val="1"/>
      <w:sz w:val="32"/>
      <w:szCs w:val="32"/>
      <w:lang w:val="en-US" w:eastAsia="hi-IN" w:bidi="hi-IN"/>
    </w:rPr>
  </w:style>
  <w:style w:type="character" w:customStyle="1" w:styleId="Heading2Char">
    <w:name w:val="Heading 2 Char"/>
    <w:basedOn w:val="DefaultParagraphFont"/>
    <w:link w:val="Heading2"/>
    <w:rsid w:val="00BA71D0"/>
    <w:rPr>
      <w:rFonts w:ascii="Arial" w:eastAsia="SimSun" w:hAnsi="Arial" w:cs="Mangal"/>
      <w:b/>
      <w:bCs/>
      <w:i/>
      <w:iCs/>
      <w:kern w:val="1"/>
      <w:sz w:val="28"/>
      <w:szCs w:val="28"/>
      <w:lang w:val="en-US" w:eastAsia="hi-IN" w:bidi="hi-IN"/>
    </w:rPr>
  </w:style>
  <w:style w:type="character" w:customStyle="1" w:styleId="Heading3Char">
    <w:name w:val="Heading 3 Char"/>
    <w:basedOn w:val="DefaultParagraphFont"/>
    <w:link w:val="Heading3"/>
    <w:rsid w:val="00BA71D0"/>
    <w:rPr>
      <w:rFonts w:ascii="Arial" w:eastAsia="SimSun" w:hAnsi="Arial" w:cs="Mangal"/>
      <w:b/>
      <w:bCs/>
      <w:kern w:val="1"/>
      <w:sz w:val="28"/>
      <w:szCs w:val="28"/>
      <w:lang w:val="en-US" w:eastAsia="hi-IN" w:bidi="hi-IN"/>
    </w:rPr>
  </w:style>
  <w:style w:type="paragraph" w:customStyle="1" w:styleId="Heading">
    <w:name w:val="Heading"/>
    <w:basedOn w:val="Normal"/>
    <w:next w:val="BodyText"/>
    <w:rsid w:val="00BA71D0"/>
    <w:pPr>
      <w:keepNext/>
      <w:spacing w:before="240" w:after="120"/>
    </w:pPr>
    <w:rPr>
      <w:rFonts w:ascii="Arial" w:hAnsi="Arial"/>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GHATPANDE</dc:creator>
  <cp:lastModifiedBy>KIDONLogic</cp:lastModifiedBy>
  <cp:revision>9</cp:revision>
  <dcterms:created xsi:type="dcterms:W3CDTF">2023-01-20T13:27:00Z</dcterms:created>
  <dcterms:modified xsi:type="dcterms:W3CDTF">2023-01-21T07:29:00Z</dcterms:modified>
</cp:coreProperties>
</file>