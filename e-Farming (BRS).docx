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31C9" w14:textId="77777777" w:rsidR="00005CE4" w:rsidRDefault="00005CE4">
      <w:pPr>
        <w:jc w:val="center"/>
      </w:pPr>
    </w:p>
    <w:p w14:paraId="4D13D54B" w14:textId="77777777" w:rsidR="00005CE4" w:rsidRPr="000E6E7C" w:rsidRDefault="00005CE4">
      <w:pPr>
        <w:jc w:val="center"/>
        <w:rPr>
          <w:rFonts w:ascii="Segoe UI" w:hAnsi="Segoe UI" w:cs="Segoe UI"/>
          <w:sz w:val="28"/>
          <w:szCs w:val="28"/>
        </w:rPr>
      </w:pPr>
    </w:p>
    <w:p w14:paraId="0CEA8B6C" w14:textId="77777777" w:rsidR="00005CE4" w:rsidRDefault="00005CE4">
      <w:pPr>
        <w:jc w:val="center"/>
      </w:pPr>
    </w:p>
    <w:p w14:paraId="1CF3544D" w14:textId="77777777" w:rsidR="00005CE4" w:rsidRDefault="00005CE4">
      <w:pPr>
        <w:jc w:val="center"/>
      </w:pPr>
    </w:p>
    <w:p w14:paraId="3DF5CBF0" w14:textId="77777777" w:rsidR="00005CE4" w:rsidRDefault="000766B0">
      <w:pPr>
        <w:autoSpaceDE w:val="0"/>
        <w:spacing w:before="100" w:after="100"/>
        <w:jc w:val="center"/>
        <w:rPr>
          <w:rFonts w:ascii="Arial" w:hAnsi="Arial"/>
          <w:b/>
          <w:bCs/>
          <w:sz w:val="52"/>
          <w:szCs w:val="52"/>
        </w:rPr>
      </w:pPr>
      <w:r>
        <w:rPr>
          <w:rFonts w:ascii="Arial" w:hAnsi="Arial"/>
          <w:b/>
          <w:bCs/>
          <w:sz w:val="52"/>
          <w:szCs w:val="52"/>
        </w:rPr>
        <w:t>e</w:t>
      </w:r>
      <w:r w:rsidR="00FF6ACF">
        <w:rPr>
          <w:rFonts w:ascii="Arial" w:hAnsi="Arial"/>
          <w:b/>
          <w:bCs/>
          <w:sz w:val="52"/>
          <w:szCs w:val="52"/>
        </w:rPr>
        <w:t>-Farming</w:t>
      </w:r>
    </w:p>
    <w:p w14:paraId="199D9859" w14:textId="77777777" w:rsidR="000E6E7C" w:rsidRDefault="000E6E7C">
      <w:pPr>
        <w:autoSpaceDE w:val="0"/>
        <w:spacing w:before="100" w:after="100"/>
        <w:jc w:val="center"/>
        <w:rPr>
          <w:rFonts w:ascii="Arial" w:hAnsi="Arial"/>
          <w:b/>
          <w:bCs/>
          <w:sz w:val="52"/>
          <w:szCs w:val="52"/>
        </w:rPr>
      </w:pPr>
    </w:p>
    <w:p w14:paraId="4DEA3FDC"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EA0B73C" w14:textId="295AA3C6" w:rsidR="00005CE4" w:rsidRDefault="00005CE4">
      <w:pPr>
        <w:autoSpaceDE w:val="0"/>
        <w:spacing w:before="100" w:after="100"/>
        <w:jc w:val="center"/>
        <w:rPr>
          <w:rFonts w:ascii="Segoe UI" w:hAnsi="Segoe UI" w:cs="Segoe UI"/>
          <w:b/>
          <w:bCs/>
          <w:sz w:val="28"/>
          <w:szCs w:val="28"/>
        </w:rPr>
      </w:pPr>
    </w:p>
    <w:p w14:paraId="1549AE7F" w14:textId="46B80BE0" w:rsidR="005E3E0C" w:rsidRDefault="005E3E0C">
      <w:pPr>
        <w:autoSpaceDE w:val="0"/>
        <w:spacing w:before="100" w:after="100"/>
        <w:jc w:val="center"/>
        <w:rPr>
          <w:rFonts w:ascii="Segoe UI" w:hAnsi="Segoe UI" w:cs="Segoe UI"/>
          <w:b/>
          <w:bCs/>
          <w:sz w:val="28"/>
          <w:szCs w:val="28"/>
        </w:rPr>
      </w:pPr>
    </w:p>
    <w:p w14:paraId="1DAC6861" w14:textId="7A2D24DB" w:rsidR="005E3E0C" w:rsidRDefault="005E3E0C">
      <w:pPr>
        <w:autoSpaceDE w:val="0"/>
        <w:spacing w:before="100" w:after="100"/>
        <w:jc w:val="center"/>
        <w:rPr>
          <w:rFonts w:ascii="Segoe UI" w:hAnsi="Segoe UI" w:cs="Segoe UI"/>
          <w:b/>
          <w:bCs/>
          <w:sz w:val="28"/>
          <w:szCs w:val="28"/>
        </w:rPr>
      </w:pPr>
    </w:p>
    <w:p w14:paraId="30EBDAAC" w14:textId="6330CEBA" w:rsidR="005E3E0C" w:rsidRDefault="005E3E0C">
      <w:pPr>
        <w:autoSpaceDE w:val="0"/>
        <w:spacing w:before="100" w:after="100"/>
        <w:jc w:val="center"/>
        <w:rPr>
          <w:rFonts w:ascii="Segoe UI" w:hAnsi="Segoe UI" w:cs="Segoe UI"/>
          <w:b/>
          <w:bCs/>
          <w:sz w:val="28"/>
          <w:szCs w:val="28"/>
        </w:rPr>
      </w:pPr>
    </w:p>
    <w:p w14:paraId="62779208" w14:textId="202A1C4B" w:rsidR="005E3E0C" w:rsidRDefault="005E3E0C">
      <w:pPr>
        <w:autoSpaceDE w:val="0"/>
        <w:spacing w:before="100" w:after="100"/>
        <w:jc w:val="center"/>
        <w:rPr>
          <w:rFonts w:ascii="Segoe UI" w:hAnsi="Segoe UI" w:cs="Segoe UI"/>
          <w:b/>
          <w:bCs/>
          <w:sz w:val="28"/>
          <w:szCs w:val="28"/>
        </w:rPr>
      </w:pPr>
    </w:p>
    <w:p w14:paraId="0A8C257E" w14:textId="3D8707C0" w:rsidR="005E3E0C" w:rsidRDefault="005E3E0C">
      <w:pPr>
        <w:autoSpaceDE w:val="0"/>
        <w:spacing w:before="100" w:after="100"/>
        <w:jc w:val="center"/>
        <w:rPr>
          <w:rFonts w:ascii="Segoe UI" w:hAnsi="Segoe UI" w:cs="Segoe UI"/>
          <w:b/>
          <w:bCs/>
          <w:sz w:val="28"/>
          <w:szCs w:val="28"/>
        </w:rPr>
      </w:pPr>
    </w:p>
    <w:p w14:paraId="00411457" w14:textId="5BB5FAF0" w:rsidR="005E3E0C" w:rsidRDefault="005E3E0C">
      <w:pPr>
        <w:autoSpaceDE w:val="0"/>
        <w:spacing w:before="100" w:after="100"/>
        <w:jc w:val="center"/>
        <w:rPr>
          <w:rFonts w:ascii="Segoe UI" w:hAnsi="Segoe UI" w:cs="Segoe UI"/>
          <w:b/>
          <w:bCs/>
          <w:sz w:val="28"/>
          <w:szCs w:val="28"/>
        </w:rPr>
      </w:pPr>
    </w:p>
    <w:p w14:paraId="6F689EE8" w14:textId="1BA50AB7" w:rsidR="005E3E0C" w:rsidRDefault="005E3E0C">
      <w:pPr>
        <w:autoSpaceDE w:val="0"/>
        <w:spacing w:before="100" w:after="100"/>
        <w:jc w:val="center"/>
        <w:rPr>
          <w:rFonts w:ascii="Segoe UI" w:hAnsi="Segoe UI" w:cs="Segoe UI"/>
          <w:b/>
          <w:bCs/>
          <w:sz w:val="28"/>
          <w:szCs w:val="28"/>
        </w:rPr>
      </w:pPr>
    </w:p>
    <w:p w14:paraId="2598DFA1" w14:textId="74C7F276" w:rsidR="005E3E0C" w:rsidRDefault="005E3E0C">
      <w:pPr>
        <w:autoSpaceDE w:val="0"/>
        <w:spacing w:before="100" w:after="100"/>
        <w:jc w:val="center"/>
        <w:rPr>
          <w:rFonts w:ascii="Segoe UI" w:hAnsi="Segoe UI" w:cs="Segoe UI"/>
          <w:b/>
          <w:bCs/>
          <w:sz w:val="28"/>
          <w:szCs w:val="28"/>
        </w:rPr>
      </w:pPr>
    </w:p>
    <w:p w14:paraId="35AD83F1" w14:textId="5CAB7DC1" w:rsidR="005E3E0C" w:rsidRDefault="005E3E0C">
      <w:pPr>
        <w:autoSpaceDE w:val="0"/>
        <w:spacing w:before="100" w:after="100"/>
        <w:jc w:val="center"/>
        <w:rPr>
          <w:rFonts w:ascii="Segoe UI" w:hAnsi="Segoe UI" w:cs="Segoe UI"/>
          <w:b/>
          <w:bCs/>
          <w:sz w:val="28"/>
          <w:szCs w:val="28"/>
        </w:rPr>
      </w:pPr>
    </w:p>
    <w:p w14:paraId="3A0440B6" w14:textId="503359A9" w:rsidR="005E3E0C" w:rsidRDefault="005E3E0C">
      <w:pPr>
        <w:autoSpaceDE w:val="0"/>
        <w:spacing w:before="100" w:after="100"/>
        <w:jc w:val="center"/>
        <w:rPr>
          <w:rFonts w:ascii="Segoe UI" w:hAnsi="Segoe UI" w:cs="Segoe UI"/>
          <w:b/>
          <w:bCs/>
          <w:sz w:val="28"/>
          <w:szCs w:val="28"/>
        </w:rPr>
      </w:pPr>
    </w:p>
    <w:p w14:paraId="5D03968A" w14:textId="6DB3066B" w:rsidR="005E3E0C" w:rsidRDefault="005E3E0C">
      <w:pPr>
        <w:autoSpaceDE w:val="0"/>
        <w:spacing w:before="100" w:after="100"/>
        <w:jc w:val="center"/>
        <w:rPr>
          <w:rFonts w:ascii="Segoe UI" w:hAnsi="Segoe UI" w:cs="Segoe UI"/>
          <w:b/>
          <w:bCs/>
          <w:sz w:val="28"/>
          <w:szCs w:val="28"/>
        </w:rPr>
      </w:pPr>
    </w:p>
    <w:p w14:paraId="080A325B" w14:textId="0A3A8DBA" w:rsidR="005E3E0C" w:rsidRDefault="005E3E0C">
      <w:pPr>
        <w:autoSpaceDE w:val="0"/>
        <w:spacing w:before="100" w:after="100"/>
        <w:jc w:val="center"/>
        <w:rPr>
          <w:rFonts w:ascii="Segoe UI" w:hAnsi="Segoe UI" w:cs="Segoe UI"/>
          <w:b/>
          <w:bCs/>
          <w:sz w:val="28"/>
          <w:szCs w:val="28"/>
        </w:rPr>
      </w:pPr>
    </w:p>
    <w:p w14:paraId="035BC2AF" w14:textId="72486A32" w:rsidR="005E3E0C" w:rsidRDefault="005E3E0C">
      <w:pPr>
        <w:autoSpaceDE w:val="0"/>
        <w:spacing w:before="100" w:after="100"/>
        <w:jc w:val="center"/>
        <w:rPr>
          <w:rFonts w:ascii="Segoe UI" w:hAnsi="Segoe UI" w:cs="Segoe UI"/>
          <w:b/>
          <w:bCs/>
          <w:sz w:val="28"/>
          <w:szCs w:val="28"/>
        </w:rPr>
      </w:pPr>
    </w:p>
    <w:p w14:paraId="5F1EE9F6" w14:textId="40026E7D" w:rsidR="005E3E0C" w:rsidRDefault="005E3E0C">
      <w:pPr>
        <w:autoSpaceDE w:val="0"/>
        <w:spacing w:before="100" w:after="100"/>
        <w:jc w:val="center"/>
        <w:rPr>
          <w:rFonts w:ascii="Segoe UI" w:hAnsi="Segoe UI" w:cs="Segoe UI"/>
          <w:b/>
          <w:bCs/>
          <w:sz w:val="28"/>
          <w:szCs w:val="28"/>
        </w:rPr>
      </w:pPr>
    </w:p>
    <w:p w14:paraId="38558F5F" w14:textId="456A00CF" w:rsidR="005E3E0C" w:rsidRDefault="005E3E0C">
      <w:pPr>
        <w:autoSpaceDE w:val="0"/>
        <w:spacing w:before="100" w:after="100"/>
        <w:jc w:val="center"/>
        <w:rPr>
          <w:rFonts w:ascii="Segoe UI" w:hAnsi="Segoe UI" w:cs="Segoe UI"/>
          <w:b/>
          <w:bCs/>
          <w:sz w:val="28"/>
          <w:szCs w:val="28"/>
        </w:rPr>
      </w:pPr>
    </w:p>
    <w:p w14:paraId="0EADE21D" w14:textId="3FC82F01" w:rsidR="005E3E0C" w:rsidRDefault="005E3E0C">
      <w:pPr>
        <w:autoSpaceDE w:val="0"/>
        <w:spacing w:before="100" w:after="100"/>
        <w:jc w:val="center"/>
        <w:rPr>
          <w:rFonts w:ascii="Segoe UI" w:hAnsi="Segoe UI" w:cs="Segoe UI"/>
          <w:b/>
          <w:bCs/>
          <w:sz w:val="28"/>
          <w:szCs w:val="28"/>
        </w:rPr>
      </w:pPr>
    </w:p>
    <w:p w14:paraId="7DC0033D" w14:textId="4A493F1C" w:rsidR="005E3E0C" w:rsidRDefault="005E3E0C">
      <w:pPr>
        <w:autoSpaceDE w:val="0"/>
        <w:spacing w:before="100" w:after="100"/>
        <w:jc w:val="center"/>
        <w:rPr>
          <w:rFonts w:ascii="Segoe UI" w:hAnsi="Segoe UI" w:cs="Segoe UI"/>
          <w:b/>
          <w:bCs/>
          <w:sz w:val="28"/>
          <w:szCs w:val="28"/>
        </w:rPr>
      </w:pPr>
    </w:p>
    <w:p w14:paraId="7706EA10" w14:textId="5F4E604C" w:rsidR="005E3E0C" w:rsidRDefault="005E3E0C">
      <w:pPr>
        <w:autoSpaceDE w:val="0"/>
        <w:spacing w:before="100" w:after="100"/>
        <w:jc w:val="center"/>
        <w:rPr>
          <w:rFonts w:ascii="Segoe UI" w:hAnsi="Segoe UI" w:cs="Segoe UI"/>
          <w:b/>
          <w:bCs/>
          <w:sz w:val="28"/>
          <w:szCs w:val="28"/>
        </w:rPr>
      </w:pPr>
    </w:p>
    <w:p w14:paraId="5CD12072" w14:textId="5DD69146" w:rsidR="005E3E0C" w:rsidRDefault="005E3E0C">
      <w:pPr>
        <w:autoSpaceDE w:val="0"/>
        <w:spacing w:before="100" w:after="100"/>
        <w:jc w:val="center"/>
        <w:rPr>
          <w:rFonts w:ascii="Segoe UI" w:hAnsi="Segoe UI" w:cs="Segoe UI"/>
          <w:b/>
          <w:bCs/>
          <w:sz w:val="28"/>
          <w:szCs w:val="28"/>
        </w:rPr>
      </w:pPr>
    </w:p>
    <w:p w14:paraId="0B901ECC" w14:textId="32FA2EF5" w:rsidR="005E3E0C" w:rsidRDefault="005E3E0C">
      <w:pPr>
        <w:autoSpaceDE w:val="0"/>
        <w:spacing w:before="100" w:after="100"/>
        <w:jc w:val="center"/>
        <w:rPr>
          <w:rFonts w:ascii="Segoe UI" w:hAnsi="Segoe UI" w:cs="Segoe UI"/>
          <w:b/>
          <w:bCs/>
          <w:sz w:val="28"/>
          <w:szCs w:val="28"/>
        </w:rPr>
      </w:pPr>
    </w:p>
    <w:p w14:paraId="42E84558" w14:textId="77777777" w:rsidR="005E3E0C" w:rsidRPr="000E6E7C" w:rsidRDefault="005E3E0C">
      <w:pPr>
        <w:autoSpaceDE w:val="0"/>
        <w:spacing w:before="100" w:after="100"/>
        <w:jc w:val="center"/>
        <w:rPr>
          <w:rFonts w:ascii="Segoe UI" w:hAnsi="Segoe UI" w:cs="Segoe UI"/>
          <w:b/>
          <w:bCs/>
          <w:sz w:val="28"/>
          <w:szCs w:val="28"/>
        </w:rPr>
      </w:pPr>
    </w:p>
    <w:p w14:paraId="66A24A3E"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B07175E" w14:textId="77777777" w:rsidR="00005CE4" w:rsidRDefault="00005CE4">
      <w:pPr>
        <w:pStyle w:val="TOC1"/>
      </w:pPr>
      <w:r>
        <w:fldChar w:fldCharType="begin"/>
      </w:r>
      <w:r>
        <w:instrText xml:space="preserve"> TOC \f \o "1-9" \o "1-9" </w:instrText>
      </w:r>
      <w:r>
        <w:fldChar w:fldCharType="separate"/>
      </w:r>
      <w:r>
        <w:t>1. Introduction</w:t>
      </w:r>
      <w:r>
        <w:tab/>
        <w:t>3</w:t>
      </w:r>
    </w:p>
    <w:p w14:paraId="5A187219" w14:textId="77777777" w:rsidR="00005CE4" w:rsidRDefault="00005CE4">
      <w:pPr>
        <w:pStyle w:val="TOC1"/>
      </w:pPr>
      <w:r>
        <w:t>2. Business Requirements Overview</w:t>
      </w:r>
      <w:r>
        <w:tab/>
        <w:t>4</w:t>
      </w:r>
    </w:p>
    <w:p w14:paraId="76DE1A25" w14:textId="77777777" w:rsidR="00005CE4" w:rsidRDefault="00005CE4">
      <w:pPr>
        <w:pStyle w:val="TOC1"/>
      </w:pPr>
      <w:r>
        <w:t>3. Functional Requirements Overview</w:t>
      </w:r>
      <w:r>
        <w:tab/>
        <w:t>4</w:t>
      </w:r>
    </w:p>
    <w:p w14:paraId="419E0151"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65A54E46" w14:textId="77777777" w:rsidR="00005CE4" w:rsidRDefault="00005CE4">
      <w:pPr>
        <w:autoSpaceDE w:val="0"/>
        <w:spacing w:before="100" w:after="100"/>
        <w:rPr>
          <w:rFonts w:ascii="Segoe UI" w:hAnsi="Segoe UI"/>
          <w:b/>
          <w:bCs/>
          <w:sz w:val="28"/>
          <w:szCs w:val="28"/>
        </w:rPr>
      </w:pPr>
    </w:p>
    <w:p w14:paraId="11B8C912" w14:textId="77777777" w:rsidR="00005CE4" w:rsidRDefault="00005CE4">
      <w:pPr>
        <w:pStyle w:val="Heading1"/>
        <w:pageBreakBefore/>
      </w:pPr>
      <w:r>
        <w:lastRenderedPageBreak/>
        <w:t>1. Introduction</w:t>
      </w:r>
    </w:p>
    <w:p w14:paraId="790671C1" w14:textId="77777777" w:rsidR="00005CE4" w:rsidRDefault="00005CE4">
      <w:pPr>
        <w:pStyle w:val="Heading"/>
        <w:numPr>
          <w:ilvl w:val="1"/>
          <w:numId w:val="4"/>
        </w:numPr>
        <w:ind w:left="930"/>
      </w:pPr>
      <w:r>
        <w:t>Document Purpose</w:t>
      </w:r>
    </w:p>
    <w:p w14:paraId="0746FE7D" w14:textId="77777777" w:rsidR="00005CE4" w:rsidRDefault="00005CE4" w:rsidP="00995BDF">
      <w:pPr>
        <w:pStyle w:val="BodyText"/>
        <w:ind w:firstLine="570"/>
        <w:rPr>
          <w:rFonts w:ascii="Segoe UI" w:hAnsi="Segoe UI"/>
          <w:sz w:val="22"/>
          <w:szCs w:val="22"/>
        </w:rPr>
      </w:pPr>
      <w:bookmarkStart w:id="0" w:name="_Hlk125042687"/>
      <w:r>
        <w:rPr>
          <w:rFonts w:ascii="Segoe UI" w:hAnsi="Segoe UI"/>
          <w:sz w:val="22"/>
          <w:szCs w:val="22"/>
        </w:rPr>
        <w:t xml:space="preserve">This document communicates the business requirements and scope for developing </w:t>
      </w:r>
      <w:r w:rsidR="000766B0">
        <w:rPr>
          <w:rFonts w:ascii="Segoe UI" w:hAnsi="Segoe UI"/>
          <w:sz w:val="22"/>
          <w:szCs w:val="22"/>
        </w:rPr>
        <w:t>E-Farming</w:t>
      </w:r>
      <w:r>
        <w:rPr>
          <w:rFonts w:ascii="Segoe UI" w:hAnsi="Segoe UI"/>
          <w:sz w:val="22"/>
          <w:szCs w:val="22"/>
        </w:rPr>
        <w:t xml:space="preserve"> System. The scope of this document is to define the functional and non functional requirements, business rules and other constraints requirements.</w:t>
      </w:r>
    </w:p>
    <w:bookmarkEnd w:id="0"/>
    <w:p w14:paraId="499DC12D" w14:textId="77777777" w:rsidR="00005CE4" w:rsidRDefault="00005CE4">
      <w:pPr>
        <w:pStyle w:val="BodyText"/>
        <w:ind w:left="930" w:hanging="360"/>
        <w:rPr>
          <w:rFonts w:ascii="Trebuchet MS" w:hAnsi="Trebuchet MS"/>
          <w:sz w:val="21"/>
        </w:rPr>
      </w:pPr>
    </w:p>
    <w:p w14:paraId="4408A4ED" w14:textId="77777777" w:rsidR="00B34969" w:rsidRPr="00B34969" w:rsidRDefault="00005CE4" w:rsidP="00B34969">
      <w:pPr>
        <w:pStyle w:val="Heading"/>
        <w:numPr>
          <w:ilvl w:val="1"/>
          <w:numId w:val="4"/>
        </w:numPr>
        <w:ind w:left="990"/>
      </w:pPr>
      <w:r>
        <w:t xml:space="preserve"> Project Background</w:t>
      </w:r>
    </w:p>
    <w:p w14:paraId="1AAC002D" w14:textId="77777777" w:rsidR="00B34969" w:rsidRPr="00B34969" w:rsidRDefault="00B34969" w:rsidP="008A5C51">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There is no computerized system for the farmer to</w:t>
      </w:r>
      <w:r>
        <w:rPr>
          <w:rFonts w:ascii="Segoe UI" w:hAnsi="Segoe UI"/>
          <w:sz w:val="22"/>
          <w:szCs w:val="22"/>
        </w:rPr>
        <w:t xml:space="preserve"> </w:t>
      </w:r>
      <w:r w:rsidRPr="00B34969">
        <w:rPr>
          <w:rFonts w:ascii="Segoe UI" w:hAnsi="Segoe UI"/>
          <w:sz w:val="22"/>
          <w:szCs w:val="22"/>
        </w:rPr>
        <w:t>sell their product. Currently, the farmer goes to nearest</w:t>
      </w:r>
      <w:r>
        <w:rPr>
          <w:rFonts w:ascii="Segoe UI" w:hAnsi="Segoe UI"/>
          <w:sz w:val="22"/>
          <w:szCs w:val="22"/>
        </w:rPr>
        <w:t xml:space="preserve"> </w:t>
      </w:r>
      <w:r w:rsidRPr="00B34969">
        <w:rPr>
          <w:rFonts w:ascii="Segoe UI" w:hAnsi="Segoe UI"/>
          <w:sz w:val="22"/>
          <w:szCs w:val="22"/>
        </w:rPr>
        <w:t>market handover his product to a particular agent, agent</w:t>
      </w:r>
      <w:r>
        <w:rPr>
          <w:rFonts w:ascii="Segoe UI" w:hAnsi="Segoe UI"/>
          <w:sz w:val="22"/>
          <w:szCs w:val="22"/>
        </w:rPr>
        <w:t xml:space="preserve"> </w:t>
      </w:r>
      <w:r w:rsidRPr="00B34969">
        <w:rPr>
          <w:rFonts w:ascii="Segoe UI" w:hAnsi="Segoe UI"/>
          <w:sz w:val="22"/>
          <w:szCs w:val="22"/>
        </w:rPr>
        <w:t>ask the farmer to visit the market after a specific time to</w:t>
      </w:r>
      <w:r>
        <w:rPr>
          <w:rFonts w:ascii="Segoe UI" w:hAnsi="Segoe UI"/>
          <w:sz w:val="22"/>
          <w:szCs w:val="22"/>
        </w:rPr>
        <w:t xml:space="preserve"> </w:t>
      </w:r>
      <w:r w:rsidRPr="00B34969">
        <w:rPr>
          <w:rFonts w:ascii="Segoe UI" w:hAnsi="Segoe UI"/>
          <w:sz w:val="22"/>
          <w:szCs w:val="22"/>
        </w:rPr>
        <w:t>collect the cash earned out of the sold product. Agent</w:t>
      </w:r>
      <w:r>
        <w:rPr>
          <w:rFonts w:ascii="Segoe UI" w:hAnsi="Segoe UI"/>
          <w:sz w:val="22"/>
          <w:szCs w:val="22"/>
        </w:rPr>
        <w:t xml:space="preserve"> </w:t>
      </w:r>
      <w:r w:rsidRPr="00B34969">
        <w:rPr>
          <w:rFonts w:ascii="Segoe UI" w:hAnsi="Segoe UI"/>
          <w:sz w:val="22"/>
          <w:szCs w:val="22"/>
        </w:rPr>
        <w:t>sells the product to another agent or a dealer at the cost of</w:t>
      </w:r>
      <w:r>
        <w:rPr>
          <w:rFonts w:ascii="Segoe UI" w:hAnsi="Segoe UI"/>
          <w:sz w:val="22"/>
          <w:szCs w:val="22"/>
        </w:rPr>
        <w:t xml:space="preserve"> </w:t>
      </w:r>
      <w:r w:rsidRPr="00B34969">
        <w:rPr>
          <w:rFonts w:ascii="Segoe UI" w:hAnsi="Segoe UI"/>
          <w:sz w:val="22"/>
          <w:szCs w:val="22"/>
        </w:rPr>
        <w:t>that market. Every Agent tries to cuts his commission out</w:t>
      </w:r>
    </w:p>
    <w:p w14:paraId="538F7D49" w14:textId="77777777" w:rsidR="00005CE4" w:rsidRDefault="00B34969" w:rsidP="00B34969">
      <w:pPr>
        <w:widowControl/>
        <w:suppressAutoHyphens w:val="0"/>
        <w:autoSpaceDE w:val="0"/>
        <w:autoSpaceDN w:val="0"/>
        <w:adjustRightInd w:val="0"/>
        <w:jc w:val="both"/>
        <w:rPr>
          <w:rFonts w:ascii="Segoe UI" w:hAnsi="Segoe UI"/>
          <w:sz w:val="22"/>
          <w:szCs w:val="22"/>
        </w:rPr>
      </w:pPr>
      <w:r w:rsidRPr="00B34969">
        <w:rPr>
          <w:rFonts w:ascii="Segoe UI" w:hAnsi="Segoe UI"/>
          <w:sz w:val="22"/>
          <w:szCs w:val="22"/>
        </w:rPr>
        <w:t>of that. There is no way for farmer to know about the deal</w:t>
      </w:r>
      <w:r>
        <w:rPr>
          <w:rFonts w:ascii="Segoe UI" w:hAnsi="Segoe UI"/>
          <w:sz w:val="22"/>
          <w:szCs w:val="22"/>
        </w:rPr>
        <w:t xml:space="preserve"> </w:t>
      </w:r>
      <w:r w:rsidRPr="00B34969">
        <w:rPr>
          <w:rFonts w:ascii="Segoe UI" w:hAnsi="Segoe UI"/>
          <w:sz w:val="22"/>
          <w:szCs w:val="22"/>
        </w:rPr>
        <w:t>and the exact amount at which their product was sold.</w:t>
      </w:r>
      <w:r>
        <w:rPr>
          <w:rFonts w:ascii="Segoe UI" w:hAnsi="Segoe UI"/>
          <w:sz w:val="22"/>
          <w:szCs w:val="22"/>
        </w:rPr>
        <w:t xml:space="preserve"> </w:t>
      </w:r>
      <w:r w:rsidRPr="00B34969">
        <w:rPr>
          <w:rFonts w:ascii="Segoe UI" w:hAnsi="Segoe UI"/>
          <w:sz w:val="22"/>
          <w:szCs w:val="22"/>
        </w:rPr>
        <w:t>There is no transparency. No facility is present for</w:t>
      </w:r>
      <w:r>
        <w:rPr>
          <w:rFonts w:ascii="Segoe UI" w:hAnsi="Segoe UI"/>
          <w:sz w:val="22"/>
          <w:szCs w:val="22"/>
        </w:rPr>
        <w:t xml:space="preserve"> </w:t>
      </w:r>
      <w:r w:rsidRPr="00B34969">
        <w:rPr>
          <w:rFonts w:ascii="Segoe UI" w:hAnsi="Segoe UI"/>
          <w:sz w:val="22"/>
          <w:szCs w:val="22"/>
        </w:rPr>
        <w:t>the farmers to know the product rates at different markets</w:t>
      </w:r>
      <w:r>
        <w:rPr>
          <w:rFonts w:ascii="Segoe UI" w:hAnsi="Segoe UI"/>
          <w:sz w:val="22"/>
          <w:szCs w:val="22"/>
        </w:rPr>
        <w:t xml:space="preserve"> </w:t>
      </w:r>
      <w:r w:rsidRPr="00B34969">
        <w:rPr>
          <w:rFonts w:ascii="Segoe UI" w:hAnsi="Segoe UI"/>
          <w:sz w:val="22"/>
          <w:szCs w:val="22"/>
        </w:rPr>
        <w:t>where they can sell their products for achieving high</w:t>
      </w:r>
      <w:r>
        <w:rPr>
          <w:rFonts w:ascii="Segoe UI" w:hAnsi="Segoe UI"/>
          <w:sz w:val="22"/>
          <w:szCs w:val="22"/>
        </w:rPr>
        <w:t xml:space="preserve"> </w:t>
      </w:r>
      <w:r w:rsidRPr="00B34969">
        <w:rPr>
          <w:rFonts w:ascii="Segoe UI" w:hAnsi="Segoe UI"/>
          <w:sz w:val="22"/>
          <w:szCs w:val="22"/>
        </w:rPr>
        <w:t>profits.</w:t>
      </w:r>
    </w:p>
    <w:p w14:paraId="42C6498A" w14:textId="77777777" w:rsidR="00844676" w:rsidRDefault="00844676" w:rsidP="00B34969">
      <w:pPr>
        <w:widowControl/>
        <w:suppressAutoHyphens w:val="0"/>
        <w:autoSpaceDE w:val="0"/>
        <w:autoSpaceDN w:val="0"/>
        <w:adjustRightInd w:val="0"/>
        <w:jc w:val="both"/>
        <w:rPr>
          <w:rFonts w:ascii="Segoe UI" w:hAnsi="Segoe UI"/>
          <w:sz w:val="22"/>
          <w:szCs w:val="22"/>
        </w:rPr>
      </w:pPr>
    </w:p>
    <w:p w14:paraId="4BFFFBD0" w14:textId="77777777" w:rsidR="00005CE4" w:rsidRDefault="00005CE4">
      <w:pPr>
        <w:pStyle w:val="Heading"/>
        <w:numPr>
          <w:ilvl w:val="1"/>
          <w:numId w:val="4"/>
        </w:numPr>
        <w:ind w:left="990"/>
      </w:pPr>
      <w:r>
        <w:t>Goals of the project</w:t>
      </w:r>
      <w:r w:rsidR="00422894">
        <w:t xml:space="preserve"> </w:t>
      </w:r>
    </w:p>
    <w:p w14:paraId="366C3BBF" w14:textId="77777777" w:rsidR="006A37C1" w:rsidRPr="006A37C1" w:rsidRDefault="006A37C1" w:rsidP="00995BDF">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a website which will help farmers from Indian villages too sell their products to different cities.</w:t>
      </w:r>
    </w:p>
    <w:p w14:paraId="713CD86A" w14:textId="77777777" w:rsidR="006A37C1" w:rsidRPr="006A37C1" w:rsidRDefault="006A37C1" w:rsidP="006A37C1">
      <w:pPr>
        <w:ind w:left="720" w:right="-19"/>
        <w:rPr>
          <w:rFonts w:ascii="Segoe UI" w:hAnsi="Segoe UI" w:cs="Segoe UI"/>
          <w:sz w:val="22"/>
          <w:szCs w:val="22"/>
        </w:rPr>
      </w:pPr>
      <w:r w:rsidRPr="006A37C1">
        <w:rPr>
          <w:rFonts w:ascii="Segoe UI" w:hAnsi="Segoe UI" w:cs="Segoe UI"/>
          <w:sz w:val="22"/>
          <w:szCs w:val="22"/>
        </w:rPr>
        <w:t>Here if suppose some village farmers want to use this facility and want to learn how is it possible and how they can use e-</w:t>
      </w:r>
      <w:r w:rsidR="001B7DCE">
        <w:rPr>
          <w:rFonts w:ascii="Segoe UI" w:hAnsi="Segoe UI" w:cs="Segoe UI"/>
          <w:sz w:val="22"/>
          <w:szCs w:val="22"/>
        </w:rPr>
        <w:t>farming to sell their products,</w:t>
      </w:r>
      <w:r w:rsidR="00FB6917">
        <w:rPr>
          <w:rFonts w:ascii="Segoe UI" w:hAnsi="Segoe UI" w:cs="Segoe UI"/>
          <w:sz w:val="22"/>
          <w:szCs w:val="22"/>
        </w:rPr>
        <w:t xml:space="preserve"> </w:t>
      </w:r>
      <w:r w:rsidRPr="006A37C1">
        <w:rPr>
          <w:rFonts w:ascii="Segoe UI" w:hAnsi="Segoe UI" w:cs="Segoe UI"/>
          <w:sz w:val="22"/>
          <w:szCs w:val="22"/>
        </w:rPr>
        <w:t xml:space="preserve"> they</w:t>
      </w:r>
      <w:r w:rsidR="00FB6917">
        <w:rPr>
          <w:rFonts w:ascii="Segoe UI" w:hAnsi="Segoe UI" w:cs="Segoe UI"/>
          <w:sz w:val="22"/>
          <w:szCs w:val="22"/>
        </w:rPr>
        <w:t xml:space="preserve"> must</w:t>
      </w:r>
      <w:r w:rsidRPr="006A37C1">
        <w:rPr>
          <w:rFonts w:ascii="Segoe UI" w:hAnsi="Segoe UI" w:cs="Segoe UI"/>
          <w:sz w:val="22"/>
          <w:szCs w:val="22"/>
        </w:rPr>
        <w:t xml:space="preserve"> have knowledge of computer then they can directly register in the site and sell their product </w:t>
      </w:r>
      <w:r w:rsidR="00FB6917">
        <w:rPr>
          <w:rFonts w:ascii="Segoe UI" w:hAnsi="Segoe UI" w:cs="Segoe UI"/>
          <w:sz w:val="22"/>
          <w:szCs w:val="22"/>
        </w:rPr>
        <w:t>online.</w:t>
      </w:r>
    </w:p>
    <w:p w14:paraId="46474608" w14:textId="77777777" w:rsidR="00005CE4" w:rsidRDefault="006A37C1" w:rsidP="006A37C1">
      <w:pPr>
        <w:pStyle w:val="BodyText"/>
        <w:ind w:left="720"/>
        <w:rPr>
          <w:rFonts w:ascii="Segoe UI" w:hAnsi="Segoe UI" w:cs="Segoe UI"/>
          <w:sz w:val="22"/>
          <w:szCs w:val="22"/>
        </w:rPr>
      </w:pPr>
      <w:r w:rsidRPr="006A37C1">
        <w:rPr>
          <w:rFonts w:ascii="Segoe UI" w:hAnsi="Segoe UI" w:cs="Segoe UI"/>
          <w:sz w:val="22"/>
          <w:szCs w:val="22"/>
        </w:rPr>
        <w:t>On the other side, wholesaler from town can also register and buy products as per their needs.</w:t>
      </w:r>
    </w:p>
    <w:p w14:paraId="37566D8F" w14:textId="77777777" w:rsidR="006A37C1" w:rsidRDefault="006A37C1" w:rsidP="006A37C1">
      <w:pPr>
        <w:pStyle w:val="BodyText"/>
        <w:ind w:left="720"/>
        <w:rPr>
          <w:rFonts w:ascii="Segoe UI" w:hAnsi="Segoe UI" w:cs="Segoe UI"/>
          <w:sz w:val="22"/>
          <w:szCs w:val="22"/>
        </w:rPr>
      </w:pPr>
    </w:p>
    <w:p w14:paraId="09B5D9D3" w14:textId="77777777" w:rsidR="006A37C1" w:rsidRDefault="006A37C1" w:rsidP="006A37C1">
      <w:pPr>
        <w:pStyle w:val="BodyText"/>
        <w:ind w:left="720"/>
        <w:rPr>
          <w:rFonts w:ascii="Segoe UI" w:hAnsi="Segoe UI" w:cs="Segoe UI"/>
          <w:sz w:val="22"/>
          <w:szCs w:val="22"/>
        </w:rPr>
      </w:pPr>
    </w:p>
    <w:p w14:paraId="20722316" w14:textId="77777777" w:rsidR="006A37C1" w:rsidRDefault="006A37C1" w:rsidP="006A37C1">
      <w:pPr>
        <w:pStyle w:val="BodyText"/>
        <w:ind w:left="720"/>
        <w:rPr>
          <w:rFonts w:ascii="Segoe UI" w:hAnsi="Segoe UI" w:cs="Segoe UI"/>
          <w:sz w:val="22"/>
          <w:szCs w:val="22"/>
        </w:rPr>
      </w:pPr>
    </w:p>
    <w:p w14:paraId="55B8B5A5" w14:textId="77777777" w:rsidR="006A37C1" w:rsidRDefault="006A37C1" w:rsidP="006A37C1">
      <w:pPr>
        <w:pStyle w:val="BodyText"/>
        <w:ind w:left="720"/>
        <w:rPr>
          <w:rFonts w:ascii="Segoe UI" w:hAnsi="Segoe UI" w:cs="Segoe UI"/>
          <w:sz w:val="22"/>
          <w:szCs w:val="22"/>
        </w:rPr>
      </w:pPr>
    </w:p>
    <w:p w14:paraId="2A1D4CB1" w14:textId="77777777" w:rsidR="006A37C1" w:rsidRDefault="006A37C1" w:rsidP="006A37C1">
      <w:pPr>
        <w:pStyle w:val="BodyText"/>
        <w:ind w:left="720"/>
        <w:rPr>
          <w:rFonts w:ascii="Segoe UI" w:hAnsi="Segoe UI" w:cs="Segoe UI"/>
          <w:sz w:val="22"/>
          <w:szCs w:val="22"/>
        </w:rPr>
      </w:pPr>
    </w:p>
    <w:p w14:paraId="4113DC4C" w14:textId="77777777" w:rsidR="006A37C1" w:rsidRDefault="006A37C1" w:rsidP="006A37C1">
      <w:pPr>
        <w:pStyle w:val="BodyText"/>
        <w:ind w:left="720"/>
        <w:rPr>
          <w:rFonts w:ascii="Segoe UI" w:hAnsi="Segoe UI" w:cs="Segoe UI"/>
          <w:sz w:val="22"/>
          <w:szCs w:val="22"/>
        </w:rPr>
      </w:pPr>
    </w:p>
    <w:p w14:paraId="31F719B7" w14:textId="77777777" w:rsidR="006A37C1" w:rsidRDefault="006A37C1" w:rsidP="006A37C1">
      <w:pPr>
        <w:pStyle w:val="BodyText"/>
        <w:ind w:left="720"/>
        <w:rPr>
          <w:rFonts w:ascii="Segoe UI" w:hAnsi="Segoe UI" w:cs="Segoe UI"/>
          <w:sz w:val="22"/>
          <w:szCs w:val="22"/>
        </w:rPr>
      </w:pPr>
    </w:p>
    <w:p w14:paraId="6FA24D9B" w14:textId="77777777" w:rsidR="006A37C1" w:rsidRDefault="006A37C1" w:rsidP="006A37C1">
      <w:pPr>
        <w:pStyle w:val="BodyText"/>
        <w:ind w:left="720"/>
        <w:rPr>
          <w:rFonts w:ascii="Segoe UI" w:hAnsi="Segoe UI" w:cs="Segoe UI"/>
          <w:sz w:val="22"/>
          <w:szCs w:val="22"/>
        </w:rPr>
      </w:pPr>
    </w:p>
    <w:p w14:paraId="40882221" w14:textId="77777777" w:rsidR="006A37C1" w:rsidRDefault="006A37C1" w:rsidP="00416DB4">
      <w:pPr>
        <w:pStyle w:val="BodyText"/>
        <w:rPr>
          <w:rFonts w:ascii="Segoe UI" w:hAnsi="Segoe UI" w:cs="Segoe UI"/>
          <w:sz w:val="22"/>
          <w:szCs w:val="22"/>
        </w:rPr>
      </w:pPr>
    </w:p>
    <w:p w14:paraId="41921857" w14:textId="77777777" w:rsidR="00A12721" w:rsidRDefault="00A12721" w:rsidP="00416DB4">
      <w:pPr>
        <w:pStyle w:val="BodyText"/>
        <w:rPr>
          <w:rFonts w:ascii="Segoe UI" w:hAnsi="Segoe UI" w:cs="Segoe UI"/>
          <w:sz w:val="22"/>
          <w:szCs w:val="22"/>
        </w:rPr>
      </w:pPr>
    </w:p>
    <w:p w14:paraId="1CBC9EF8" w14:textId="77777777" w:rsidR="00A12721" w:rsidRDefault="00A12721" w:rsidP="00416DB4">
      <w:pPr>
        <w:pStyle w:val="BodyText"/>
        <w:rPr>
          <w:rFonts w:ascii="Segoe UI" w:hAnsi="Segoe UI" w:cs="Segoe UI"/>
          <w:sz w:val="22"/>
          <w:szCs w:val="22"/>
        </w:rPr>
      </w:pPr>
    </w:p>
    <w:p w14:paraId="0B2B5003" w14:textId="77777777" w:rsidR="00A12721" w:rsidRPr="006A37C1" w:rsidRDefault="00A12721" w:rsidP="00416DB4">
      <w:pPr>
        <w:pStyle w:val="BodyText"/>
        <w:rPr>
          <w:rFonts w:ascii="Segoe UI" w:hAnsi="Segoe UI" w:cs="Segoe UI"/>
          <w:sz w:val="22"/>
          <w:szCs w:val="22"/>
        </w:rPr>
      </w:pPr>
    </w:p>
    <w:p w14:paraId="17A9343F" w14:textId="77777777" w:rsidR="00005CE4" w:rsidRDefault="00005CE4" w:rsidP="006A37C1">
      <w:pPr>
        <w:pStyle w:val="Heading"/>
        <w:numPr>
          <w:ilvl w:val="1"/>
          <w:numId w:val="4"/>
        </w:numPr>
        <w:ind w:left="990"/>
      </w:pPr>
      <w:r>
        <w:lastRenderedPageBreak/>
        <w:t>Customers and Stakeholders</w:t>
      </w:r>
    </w:p>
    <w:p w14:paraId="51460E5B"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07A19F1D" w14:textId="77777777" w:rsidR="00005CE4" w:rsidRDefault="006A37C1">
      <w:pPr>
        <w:pStyle w:val="BodyText"/>
        <w:numPr>
          <w:ilvl w:val="1"/>
          <w:numId w:val="5"/>
        </w:numPr>
        <w:rPr>
          <w:rFonts w:ascii="Segoe UI" w:hAnsi="Segoe UI"/>
          <w:sz w:val="22"/>
          <w:szCs w:val="22"/>
        </w:rPr>
      </w:pPr>
      <w:r>
        <w:rPr>
          <w:rFonts w:ascii="Segoe UI" w:hAnsi="Segoe UI"/>
          <w:sz w:val="22"/>
          <w:szCs w:val="22"/>
        </w:rPr>
        <w:t>Farmers want to sell their Products</w:t>
      </w:r>
    </w:p>
    <w:p w14:paraId="5E61DE25" w14:textId="77777777" w:rsidR="00005CE4" w:rsidRDefault="006A37C1">
      <w:pPr>
        <w:pStyle w:val="BodyText"/>
        <w:numPr>
          <w:ilvl w:val="1"/>
          <w:numId w:val="5"/>
        </w:numPr>
        <w:rPr>
          <w:rFonts w:ascii="Segoe UI" w:hAnsi="Segoe UI"/>
          <w:sz w:val="22"/>
          <w:szCs w:val="22"/>
        </w:rPr>
      </w:pPr>
      <w:r>
        <w:rPr>
          <w:rFonts w:ascii="Segoe UI" w:hAnsi="Segoe UI"/>
          <w:sz w:val="22"/>
          <w:szCs w:val="22"/>
        </w:rPr>
        <w:t>Customers want to buy the Product</w:t>
      </w:r>
    </w:p>
    <w:p w14:paraId="6B941DA3" w14:textId="77777777" w:rsidR="006A37C1" w:rsidRDefault="006A37C1">
      <w:pPr>
        <w:pStyle w:val="BodyText"/>
        <w:numPr>
          <w:ilvl w:val="1"/>
          <w:numId w:val="5"/>
        </w:numPr>
        <w:rPr>
          <w:rFonts w:ascii="Segoe UI" w:hAnsi="Segoe UI"/>
          <w:sz w:val="22"/>
          <w:szCs w:val="22"/>
        </w:rPr>
      </w:pPr>
      <w:r>
        <w:rPr>
          <w:rFonts w:ascii="Segoe UI" w:hAnsi="Segoe UI"/>
          <w:sz w:val="22"/>
          <w:szCs w:val="22"/>
        </w:rPr>
        <w:t>Customers who wants to improve their Farming technique</w:t>
      </w:r>
    </w:p>
    <w:p w14:paraId="2C41DB25" w14:textId="77777777" w:rsidR="00005CE4" w:rsidRDefault="00005CE4">
      <w:pPr>
        <w:pStyle w:val="BodyText"/>
        <w:rPr>
          <w:rFonts w:ascii="Segoe UI" w:hAnsi="Segoe UI"/>
          <w:sz w:val="22"/>
          <w:szCs w:val="22"/>
        </w:rPr>
      </w:pPr>
      <w:r>
        <w:rPr>
          <w:rFonts w:ascii="Segoe UI" w:hAnsi="Segoe UI"/>
          <w:sz w:val="22"/>
          <w:szCs w:val="22"/>
        </w:rPr>
        <w:t>Stakeholders</w:t>
      </w:r>
    </w:p>
    <w:p w14:paraId="7580E7B1" w14:textId="77777777" w:rsidR="00005CE4" w:rsidRDefault="006A37C1">
      <w:pPr>
        <w:pStyle w:val="BodyText"/>
        <w:numPr>
          <w:ilvl w:val="1"/>
          <w:numId w:val="6"/>
        </w:numPr>
        <w:rPr>
          <w:rFonts w:ascii="Segoe UI" w:hAnsi="Segoe UI"/>
          <w:sz w:val="22"/>
          <w:szCs w:val="22"/>
        </w:rPr>
      </w:pPr>
      <w:r>
        <w:rPr>
          <w:rFonts w:ascii="Segoe UI" w:hAnsi="Segoe UI" w:cs="Segoe UI"/>
          <w:sz w:val="22"/>
          <w:szCs w:val="22"/>
        </w:rPr>
        <w:t>Farming Community</w:t>
      </w:r>
      <w:r w:rsidR="00005CE4">
        <w:rPr>
          <w:rFonts w:ascii="Segoe UI" w:hAnsi="Segoe UI"/>
          <w:sz w:val="22"/>
          <w:szCs w:val="22"/>
        </w:rPr>
        <w:t>.</w:t>
      </w:r>
    </w:p>
    <w:p w14:paraId="6D45558D" w14:textId="77777777" w:rsidR="006A37C1" w:rsidRDefault="006A37C1">
      <w:pPr>
        <w:pStyle w:val="BodyText"/>
        <w:numPr>
          <w:ilvl w:val="1"/>
          <w:numId w:val="6"/>
        </w:numPr>
        <w:rPr>
          <w:rFonts w:ascii="Segoe UI" w:hAnsi="Segoe UI"/>
          <w:sz w:val="22"/>
          <w:szCs w:val="22"/>
        </w:rPr>
      </w:pPr>
      <w:r>
        <w:rPr>
          <w:rFonts w:ascii="Segoe UI" w:hAnsi="Segoe UI"/>
          <w:sz w:val="22"/>
          <w:szCs w:val="22"/>
        </w:rPr>
        <w:t>Youth in farming</w:t>
      </w:r>
    </w:p>
    <w:p w14:paraId="17F003ED" w14:textId="77777777" w:rsidR="006A37C1" w:rsidRDefault="006A37C1">
      <w:pPr>
        <w:pStyle w:val="BodyText"/>
        <w:numPr>
          <w:ilvl w:val="1"/>
          <w:numId w:val="6"/>
        </w:numPr>
        <w:rPr>
          <w:rFonts w:ascii="Segoe UI" w:hAnsi="Segoe UI"/>
          <w:sz w:val="22"/>
          <w:szCs w:val="22"/>
        </w:rPr>
      </w:pPr>
      <w:r>
        <w:rPr>
          <w:rFonts w:ascii="Segoe UI" w:hAnsi="Segoe UI"/>
          <w:sz w:val="22"/>
          <w:szCs w:val="22"/>
        </w:rPr>
        <w:t>Farm workers Organization</w:t>
      </w:r>
    </w:p>
    <w:p w14:paraId="6DD35EC1" w14:textId="77777777" w:rsidR="006A37C1" w:rsidRDefault="006A37C1">
      <w:pPr>
        <w:pStyle w:val="BodyText"/>
        <w:numPr>
          <w:ilvl w:val="1"/>
          <w:numId w:val="6"/>
        </w:numPr>
        <w:rPr>
          <w:rFonts w:ascii="Segoe UI" w:hAnsi="Segoe UI"/>
          <w:sz w:val="22"/>
          <w:szCs w:val="22"/>
        </w:rPr>
      </w:pPr>
      <w:r>
        <w:rPr>
          <w:rFonts w:ascii="Segoe UI" w:hAnsi="Segoe UI"/>
          <w:sz w:val="22"/>
          <w:szCs w:val="22"/>
        </w:rPr>
        <w:t>Agri-Business Industry</w:t>
      </w:r>
    </w:p>
    <w:p w14:paraId="60E71323" w14:textId="77777777" w:rsidR="006A37C1" w:rsidRDefault="006A37C1">
      <w:pPr>
        <w:pStyle w:val="BodyText"/>
        <w:numPr>
          <w:ilvl w:val="1"/>
          <w:numId w:val="6"/>
        </w:numPr>
        <w:rPr>
          <w:rFonts w:ascii="Segoe UI" w:hAnsi="Segoe UI"/>
          <w:sz w:val="22"/>
          <w:szCs w:val="22"/>
        </w:rPr>
      </w:pPr>
      <w:r>
        <w:rPr>
          <w:rFonts w:ascii="Segoe UI" w:hAnsi="Segoe UI"/>
          <w:sz w:val="22"/>
          <w:szCs w:val="22"/>
        </w:rPr>
        <w:t>Government</w:t>
      </w:r>
    </w:p>
    <w:p w14:paraId="1BD61DD4" w14:textId="77777777" w:rsidR="00005CE4" w:rsidRDefault="00005CE4">
      <w:pPr>
        <w:pStyle w:val="BodyText"/>
        <w:rPr>
          <w:rFonts w:ascii="Segoe UI" w:hAnsi="Segoe UI"/>
          <w:sz w:val="22"/>
          <w:szCs w:val="22"/>
        </w:rPr>
      </w:pPr>
    </w:p>
    <w:p w14:paraId="00430804" w14:textId="77777777" w:rsidR="00005CE4" w:rsidRDefault="00005CE4">
      <w:pPr>
        <w:pStyle w:val="BodyText"/>
        <w:rPr>
          <w:rFonts w:ascii="Segoe UI" w:hAnsi="Segoe UI"/>
          <w:sz w:val="22"/>
          <w:szCs w:val="22"/>
        </w:rPr>
      </w:pPr>
    </w:p>
    <w:p w14:paraId="26972532" w14:textId="77777777" w:rsidR="00005CE4" w:rsidRDefault="00005CE4">
      <w:pPr>
        <w:pStyle w:val="BodyText"/>
        <w:rPr>
          <w:rFonts w:ascii="Segoe UI" w:hAnsi="Segoe UI"/>
          <w:sz w:val="22"/>
          <w:szCs w:val="22"/>
        </w:rPr>
      </w:pPr>
    </w:p>
    <w:p w14:paraId="0F7ABB4C" w14:textId="77777777" w:rsidR="00005CE4" w:rsidRDefault="00005CE4">
      <w:pPr>
        <w:pStyle w:val="Heading1"/>
        <w:pageBreakBefore/>
      </w:pPr>
      <w:r>
        <w:lastRenderedPageBreak/>
        <w:t>2. Business Requirements Overview</w:t>
      </w:r>
    </w:p>
    <w:p w14:paraId="72700316" w14:textId="77777777" w:rsidR="00005CE4" w:rsidRDefault="00005CE4"/>
    <w:p w14:paraId="4E3350D6"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is the public web application.</w:t>
      </w:r>
    </w:p>
    <w:p w14:paraId="21B106AC" w14:textId="77777777" w:rsidR="00005CE4" w:rsidRDefault="00005CE4">
      <w:pPr>
        <w:pStyle w:val="ListParagraph"/>
        <w:rPr>
          <w:rFonts w:ascii="Segoe UI" w:hAnsi="Segoe UI"/>
          <w:sz w:val="22"/>
          <w:szCs w:val="22"/>
        </w:rPr>
      </w:pPr>
    </w:p>
    <w:p w14:paraId="1F59C1AA"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Pr>
          <w:rFonts w:ascii="Segoe UI" w:hAnsi="Segoe UI"/>
          <w:sz w:val="22"/>
          <w:szCs w:val="22"/>
        </w:rPr>
        <w:t>1, the main target is in the India</w:t>
      </w:r>
      <w:r w:rsidR="00005CE4">
        <w:rPr>
          <w:rFonts w:ascii="Segoe UI" w:hAnsi="Segoe UI"/>
          <w:sz w:val="22"/>
          <w:szCs w:val="22"/>
        </w:rPr>
        <w:t>.</w:t>
      </w:r>
    </w:p>
    <w:p w14:paraId="51674DAE" w14:textId="77777777" w:rsidR="00005CE4" w:rsidRDefault="00005CE4">
      <w:pPr>
        <w:pStyle w:val="ListParagraph"/>
        <w:rPr>
          <w:rFonts w:ascii="Segoe UI" w:hAnsi="Segoe UI"/>
          <w:sz w:val="22"/>
          <w:szCs w:val="22"/>
        </w:rPr>
      </w:pPr>
    </w:p>
    <w:p w14:paraId="031BEB86"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user. One is the </w:t>
      </w:r>
      <w:r w:rsidR="006A37C1" w:rsidRPr="006A37C1">
        <w:rPr>
          <w:rFonts w:ascii="Segoe UI" w:hAnsi="Segoe UI" w:cs="Segoe UI"/>
          <w:sz w:val="22"/>
          <w:szCs w:val="22"/>
        </w:rPr>
        <w:t>wholesaler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other is Farmer</w:t>
      </w:r>
      <w:r>
        <w:rPr>
          <w:rFonts w:ascii="Segoe UI" w:hAnsi="Segoe UI"/>
          <w:sz w:val="22"/>
          <w:szCs w:val="22"/>
        </w:rPr>
        <w:t>.</w:t>
      </w:r>
    </w:p>
    <w:p w14:paraId="612728F4" w14:textId="77777777" w:rsidR="00005CE4" w:rsidRDefault="00005CE4">
      <w:pPr>
        <w:pStyle w:val="ListParagraph"/>
        <w:rPr>
          <w:rFonts w:ascii="Segoe UI" w:hAnsi="Segoe UI"/>
          <w:sz w:val="22"/>
          <w:szCs w:val="22"/>
        </w:rPr>
      </w:pPr>
    </w:p>
    <w:p w14:paraId="365AF81A" w14:textId="77777777" w:rsidR="00005CE4" w:rsidRDefault="00844676" w:rsidP="00844676">
      <w:pPr>
        <w:pStyle w:val="ListParagraph"/>
        <w:numPr>
          <w:ilvl w:val="0"/>
          <w:numId w:val="2"/>
        </w:numPr>
        <w:rPr>
          <w:rFonts w:ascii="Segoe UI" w:hAnsi="Segoe UI"/>
          <w:sz w:val="22"/>
          <w:szCs w:val="22"/>
        </w:rPr>
      </w:pPr>
      <w:r>
        <w:rPr>
          <w:rFonts w:ascii="Segoe UI" w:hAnsi="Segoe UI"/>
          <w:sz w:val="22"/>
          <w:szCs w:val="22"/>
        </w:rPr>
        <w:t>Farmers can search for the market values of related agro products</w:t>
      </w:r>
    </w:p>
    <w:p w14:paraId="5AECD7A8" w14:textId="77777777" w:rsidR="00844676" w:rsidRDefault="00844676" w:rsidP="00844676">
      <w:pPr>
        <w:pStyle w:val="ListParagraph"/>
        <w:rPr>
          <w:rFonts w:ascii="Segoe UI" w:hAnsi="Segoe UI"/>
          <w:sz w:val="22"/>
          <w:szCs w:val="22"/>
        </w:rPr>
      </w:pPr>
    </w:p>
    <w:p w14:paraId="4B1A3C8B" w14:textId="77777777" w:rsidR="00844676" w:rsidRDefault="00844676" w:rsidP="00844676">
      <w:pPr>
        <w:pStyle w:val="ListParagraph"/>
        <w:numPr>
          <w:ilvl w:val="0"/>
          <w:numId w:val="2"/>
        </w:numPr>
        <w:rPr>
          <w:rFonts w:ascii="Segoe UI" w:hAnsi="Segoe UI"/>
          <w:sz w:val="22"/>
          <w:szCs w:val="22"/>
        </w:rPr>
      </w:pPr>
      <w:r>
        <w:rPr>
          <w:rFonts w:ascii="Segoe UI" w:hAnsi="Segoe UI"/>
          <w:sz w:val="22"/>
          <w:szCs w:val="22"/>
        </w:rPr>
        <w:t>Wholesaler can search for the products available in the market and even the information about the farmer</w:t>
      </w:r>
    </w:p>
    <w:p w14:paraId="48918BA5" w14:textId="77777777" w:rsidR="00844676" w:rsidRPr="00844676" w:rsidRDefault="00844676" w:rsidP="00844676">
      <w:pPr>
        <w:pStyle w:val="ListParagraph"/>
        <w:rPr>
          <w:rFonts w:ascii="Segoe UI" w:hAnsi="Segoe UI"/>
          <w:sz w:val="22"/>
          <w:szCs w:val="22"/>
        </w:rPr>
      </w:pPr>
    </w:p>
    <w:p w14:paraId="12A7090B" w14:textId="77777777" w:rsidR="00005CE4" w:rsidRDefault="006A37C1">
      <w:pPr>
        <w:pStyle w:val="ListParagraph"/>
        <w:numPr>
          <w:ilvl w:val="0"/>
          <w:numId w:val="2"/>
        </w:numPr>
        <w:rPr>
          <w:rFonts w:ascii="Segoe UI" w:hAnsi="Segoe UI"/>
          <w:sz w:val="22"/>
          <w:szCs w:val="22"/>
        </w:rPr>
      </w:pPr>
      <w:r>
        <w:rPr>
          <w:rFonts w:ascii="Segoe UI" w:hAnsi="Segoe UI"/>
          <w:sz w:val="22"/>
          <w:szCs w:val="22"/>
        </w:rPr>
        <w:t>E-Farming</w:t>
      </w:r>
      <w:r w:rsidR="00005CE4">
        <w:rPr>
          <w:rFonts w:ascii="Segoe UI" w:hAnsi="Segoe UI"/>
          <w:sz w:val="22"/>
          <w:szCs w:val="22"/>
        </w:rPr>
        <w:t xml:space="preserve"> System provides the func</w:t>
      </w:r>
      <w:r>
        <w:rPr>
          <w:rFonts w:ascii="Segoe UI" w:hAnsi="Segoe UI"/>
          <w:sz w:val="22"/>
          <w:szCs w:val="22"/>
        </w:rPr>
        <w:t xml:space="preserve">tions which connect the </w:t>
      </w:r>
      <w:r w:rsidR="00844676">
        <w:rPr>
          <w:rFonts w:ascii="Segoe UI" w:hAnsi="Segoe UI"/>
          <w:sz w:val="22"/>
          <w:szCs w:val="22"/>
        </w:rPr>
        <w:t>farme</w:t>
      </w:r>
      <w:r>
        <w:rPr>
          <w:rFonts w:ascii="Segoe UI" w:hAnsi="Segoe UI"/>
          <w:sz w:val="22"/>
          <w:szCs w:val="22"/>
        </w:rPr>
        <w:t xml:space="preserve">rs and the wholesaler </w:t>
      </w:r>
      <w:r w:rsidR="00005CE4">
        <w:rPr>
          <w:rFonts w:ascii="Segoe UI" w:hAnsi="Segoe UI"/>
          <w:sz w:val="22"/>
          <w:szCs w:val="22"/>
        </w:rPr>
        <w:t>efficiently.</w:t>
      </w:r>
    </w:p>
    <w:p w14:paraId="2D12A524" w14:textId="77777777" w:rsidR="00005CE4" w:rsidRDefault="006A37C1">
      <w:pPr>
        <w:pStyle w:val="ListParagraph"/>
        <w:numPr>
          <w:ilvl w:val="0"/>
          <w:numId w:val="2"/>
        </w:numPr>
        <w:spacing w:before="240" w:after="120"/>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could be maintained by Administrator.</w:t>
      </w:r>
    </w:p>
    <w:p w14:paraId="3F562E1F" w14:textId="77777777" w:rsidR="00005CE4" w:rsidRDefault="00005CE4">
      <w:pPr>
        <w:pStyle w:val="Heading1"/>
        <w:rPr>
          <w:rFonts w:ascii="Segoe UI" w:hAnsi="Segoe UI"/>
          <w:sz w:val="22"/>
          <w:szCs w:val="22"/>
        </w:rPr>
      </w:pPr>
    </w:p>
    <w:p w14:paraId="68341F25" w14:textId="77777777" w:rsidR="00005CE4" w:rsidRDefault="00005CE4">
      <w:pPr>
        <w:pStyle w:val="Heading1"/>
      </w:pPr>
      <w:r>
        <w:t>3. Functional Requirements Overview</w:t>
      </w:r>
    </w:p>
    <w:p w14:paraId="329BBE03" w14:textId="77777777" w:rsidR="00005CE4" w:rsidRDefault="006A37C1">
      <w:pPr>
        <w:pStyle w:val="ListParagraph"/>
        <w:rPr>
          <w:rFonts w:ascii="Segoe UI" w:hAnsi="Segoe UI"/>
          <w:sz w:val="22"/>
          <w:szCs w:val="22"/>
        </w:rPr>
      </w:pPr>
      <w:r>
        <w:rPr>
          <w:rFonts w:ascii="Segoe UI" w:hAnsi="Segoe UI"/>
          <w:sz w:val="22"/>
          <w:szCs w:val="22"/>
        </w:rPr>
        <w:t>E-Farming System consists of four</w:t>
      </w:r>
      <w:r w:rsidR="00005CE4">
        <w:rPr>
          <w:rFonts w:ascii="Segoe UI" w:hAnsi="Segoe UI"/>
          <w:sz w:val="22"/>
          <w:szCs w:val="22"/>
        </w:rPr>
        <w:t xml:space="preserve"> modules described as below.</w:t>
      </w:r>
    </w:p>
    <w:p w14:paraId="1BD53E53" w14:textId="77777777" w:rsidR="00005CE4" w:rsidRDefault="00005CE4">
      <w:pPr>
        <w:pStyle w:val="ListParagraph"/>
        <w:rPr>
          <w:rFonts w:ascii="Segoe UI" w:hAnsi="Segoe UI"/>
          <w:sz w:val="22"/>
          <w:szCs w:val="22"/>
        </w:rPr>
      </w:pPr>
    </w:p>
    <w:p w14:paraId="5EC4C9B2" w14:textId="77777777" w:rsidR="00772652" w:rsidRDefault="00772652" w:rsidP="009630A0">
      <w:pPr>
        <w:pStyle w:val="ListParagraph"/>
        <w:rPr>
          <w:rFonts w:ascii="Segoe UI" w:hAnsi="Segoe UI"/>
          <w:sz w:val="22"/>
          <w:szCs w:val="22"/>
        </w:rPr>
      </w:pPr>
    </w:p>
    <w:p w14:paraId="3E7A9FCF" w14:textId="77777777" w:rsidR="00005CE4" w:rsidRPr="006A37C1" w:rsidRDefault="006A37C1" w:rsidP="006A37C1">
      <w:pPr>
        <w:pStyle w:val="ListParagraph"/>
        <w:numPr>
          <w:ilvl w:val="0"/>
          <w:numId w:val="3"/>
        </w:numPr>
        <w:rPr>
          <w:rFonts w:ascii="Segoe UI" w:hAnsi="Segoe UI"/>
          <w:sz w:val="22"/>
          <w:szCs w:val="22"/>
        </w:rPr>
      </w:pPr>
      <w:r>
        <w:rPr>
          <w:rFonts w:ascii="Segoe UI" w:hAnsi="Segoe UI"/>
          <w:sz w:val="22"/>
          <w:szCs w:val="22"/>
        </w:rPr>
        <w:t>Farmer Module</w:t>
      </w:r>
    </w:p>
    <w:p w14:paraId="0151A27E"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Wholesaler</w:t>
      </w:r>
      <w:r w:rsidR="00005CE4">
        <w:rPr>
          <w:rFonts w:ascii="Segoe UI" w:hAnsi="Segoe UI"/>
          <w:sz w:val="22"/>
          <w:szCs w:val="22"/>
        </w:rPr>
        <w:t xml:space="preserve"> Module</w:t>
      </w:r>
    </w:p>
    <w:p w14:paraId="33D36A88"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50AAA412"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Message</w:t>
      </w:r>
      <w:r w:rsidR="00005CE4">
        <w:rPr>
          <w:rFonts w:ascii="Segoe UI" w:hAnsi="Segoe UI"/>
          <w:sz w:val="22"/>
          <w:szCs w:val="22"/>
        </w:rPr>
        <w:t xml:space="preserve"> </w:t>
      </w:r>
      <w:r>
        <w:rPr>
          <w:rFonts w:ascii="Segoe UI" w:hAnsi="Segoe UI"/>
          <w:sz w:val="22"/>
          <w:szCs w:val="22"/>
        </w:rPr>
        <w:t xml:space="preserve">Acknowledgement </w:t>
      </w:r>
      <w:r w:rsidR="00005CE4">
        <w:rPr>
          <w:rFonts w:ascii="Segoe UI" w:hAnsi="Segoe UI"/>
          <w:sz w:val="22"/>
          <w:szCs w:val="22"/>
        </w:rPr>
        <w:t xml:space="preserve"> Module</w:t>
      </w:r>
    </w:p>
    <w:p w14:paraId="3D652284" w14:textId="77777777" w:rsidR="00005CE4" w:rsidRDefault="00005CE4">
      <w:pPr>
        <w:pStyle w:val="ListParagraph"/>
        <w:rPr>
          <w:rFonts w:ascii="Trebuchet MS" w:hAnsi="Trebuchet MS"/>
        </w:rPr>
      </w:pPr>
    </w:p>
    <w:p w14:paraId="6BE9E72F" w14:textId="77777777" w:rsidR="009E7D83" w:rsidRPr="009E7D83" w:rsidRDefault="009E7D83" w:rsidP="009E7D83">
      <w:pPr>
        <w:pStyle w:val="Heading"/>
        <w:ind w:left="990" w:hanging="360"/>
      </w:pPr>
      <w:r>
        <w:t>3.1</w:t>
      </w:r>
      <w:r w:rsidR="00772652">
        <w:t xml:space="preserve"> Farmer</w:t>
      </w:r>
      <w:r w:rsidR="00005CE4">
        <w:t xml:space="preserve"> Module</w:t>
      </w:r>
    </w:p>
    <w:p w14:paraId="0756EFFD" w14:textId="77777777" w:rsidR="00005CE4" w:rsidRDefault="009E7D83">
      <w:pPr>
        <w:pStyle w:val="ListParagraph"/>
        <w:numPr>
          <w:ilvl w:val="0"/>
          <w:numId w:val="2"/>
        </w:numPr>
        <w:ind w:left="1418"/>
        <w:rPr>
          <w:rFonts w:ascii="Segoe UI" w:hAnsi="Segoe UI"/>
          <w:sz w:val="22"/>
          <w:szCs w:val="22"/>
        </w:rPr>
      </w:pPr>
      <w:r>
        <w:rPr>
          <w:rFonts w:ascii="Segoe UI" w:hAnsi="Segoe UI"/>
          <w:sz w:val="22"/>
          <w:szCs w:val="22"/>
        </w:rPr>
        <w:t>Farmer can register and create his own account.</w:t>
      </w:r>
    </w:p>
    <w:p w14:paraId="2D415E68" w14:textId="77777777" w:rsidR="009E7D83" w:rsidRDefault="009E7D83" w:rsidP="009E7D83">
      <w:pPr>
        <w:pStyle w:val="ListParagraph"/>
        <w:ind w:left="1418"/>
        <w:rPr>
          <w:rFonts w:ascii="Segoe UI" w:hAnsi="Segoe UI"/>
          <w:sz w:val="22"/>
          <w:szCs w:val="22"/>
        </w:rPr>
      </w:pPr>
    </w:p>
    <w:p w14:paraId="3FCF76AD" w14:textId="77777777" w:rsidR="00005CE4" w:rsidRDefault="009E7D83" w:rsidP="009E7D83">
      <w:pPr>
        <w:pStyle w:val="ListParagraph"/>
        <w:numPr>
          <w:ilvl w:val="0"/>
          <w:numId w:val="2"/>
        </w:numPr>
        <w:ind w:left="1418"/>
        <w:rPr>
          <w:rFonts w:ascii="Segoe UI" w:hAnsi="Segoe UI"/>
          <w:sz w:val="22"/>
          <w:szCs w:val="22"/>
        </w:rPr>
      </w:pPr>
      <w:r>
        <w:rPr>
          <w:rFonts w:ascii="Segoe UI" w:hAnsi="Segoe UI"/>
          <w:sz w:val="22"/>
          <w:szCs w:val="22"/>
        </w:rPr>
        <w:t>E-Farming System provides the function which allows Farmer to publish his products.</w:t>
      </w:r>
    </w:p>
    <w:p w14:paraId="15089BD9" w14:textId="77777777" w:rsidR="009E7D83" w:rsidRPr="009E7D83" w:rsidRDefault="009E7D83" w:rsidP="009E7D83">
      <w:pPr>
        <w:pStyle w:val="ListParagraph"/>
        <w:rPr>
          <w:rFonts w:ascii="Segoe UI" w:hAnsi="Segoe UI"/>
          <w:sz w:val="22"/>
          <w:szCs w:val="22"/>
        </w:rPr>
      </w:pPr>
    </w:p>
    <w:p w14:paraId="064F94E0"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He is able to browse existing Market price</w:t>
      </w:r>
      <w:r w:rsidR="00005CE4">
        <w:rPr>
          <w:rFonts w:ascii="Segoe UI" w:hAnsi="Segoe UI"/>
          <w:sz w:val="22"/>
          <w:szCs w:val="22"/>
        </w:rPr>
        <w:t>.</w:t>
      </w:r>
    </w:p>
    <w:p w14:paraId="360EFBF7" w14:textId="77777777" w:rsidR="00005CE4" w:rsidRDefault="00005CE4">
      <w:pPr>
        <w:pStyle w:val="ListParagraph"/>
        <w:ind w:left="709"/>
        <w:rPr>
          <w:rFonts w:ascii="Segoe UI" w:hAnsi="Segoe UI"/>
          <w:sz w:val="22"/>
          <w:szCs w:val="22"/>
        </w:rPr>
      </w:pPr>
    </w:p>
    <w:p w14:paraId="77E4FB1C"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The Farmer could learn the technique how to use e-farming</w:t>
      </w:r>
      <w:r w:rsidR="00005CE4">
        <w:rPr>
          <w:rFonts w:ascii="Segoe UI" w:hAnsi="Segoe UI"/>
          <w:sz w:val="22"/>
          <w:szCs w:val="22"/>
        </w:rPr>
        <w:t>.</w:t>
      </w:r>
    </w:p>
    <w:p w14:paraId="26824CD9" w14:textId="77777777" w:rsidR="00005CE4" w:rsidRDefault="00005CE4">
      <w:pPr>
        <w:pStyle w:val="ListParagraph"/>
        <w:ind w:left="709"/>
        <w:rPr>
          <w:rFonts w:ascii="Segoe UI" w:hAnsi="Segoe UI"/>
          <w:sz w:val="22"/>
          <w:szCs w:val="22"/>
        </w:rPr>
      </w:pPr>
    </w:p>
    <w:p w14:paraId="6FCAD50E" w14:textId="77777777"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Farmer could find what are </w:t>
      </w:r>
      <w:r w:rsidR="005E4112">
        <w:rPr>
          <w:rFonts w:ascii="Segoe UI" w:hAnsi="Segoe UI"/>
          <w:sz w:val="22"/>
          <w:szCs w:val="22"/>
        </w:rPr>
        <w:t>pricing</w:t>
      </w:r>
      <w:r w:rsidR="00772652">
        <w:rPr>
          <w:rFonts w:ascii="Segoe UI" w:hAnsi="Segoe UI"/>
          <w:sz w:val="22"/>
          <w:szCs w:val="22"/>
        </w:rPr>
        <w:t xml:space="preserve"> of others Farmers crop</w:t>
      </w:r>
      <w:r>
        <w:rPr>
          <w:rFonts w:ascii="Segoe UI" w:hAnsi="Segoe UI"/>
          <w:sz w:val="22"/>
          <w:szCs w:val="22"/>
        </w:rPr>
        <w:t>.</w:t>
      </w:r>
    </w:p>
    <w:p w14:paraId="535C6B14" w14:textId="77777777" w:rsidR="00005CE4" w:rsidRDefault="00005CE4">
      <w:pPr>
        <w:pStyle w:val="ListParagraph"/>
        <w:ind w:left="709"/>
        <w:rPr>
          <w:rFonts w:ascii="Segoe UI" w:hAnsi="Segoe UI"/>
          <w:sz w:val="22"/>
          <w:szCs w:val="22"/>
        </w:rPr>
      </w:pPr>
    </w:p>
    <w:p w14:paraId="1B84B4CF" w14:textId="77777777"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“Pay-Back System”</w:t>
      </w:r>
      <w:r w:rsidR="00D67865">
        <w:rPr>
          <w:rFonts w:ascii="Segoe UI" w:hAnsi="Segoe UI"/>
          <w:sz w:val="22"/>
          <w:szCs w:val="22"/>
        </w:rPr>
        <w:t xml:space="preserve"> in case of </w:t>
      </w:r>
      <w:r w:rsidR="006C6F39">
        <w:rPr>
          <w:rFonts w:ascii="Segoe UI" w:hAnsi="Segoe UI"/>
          <w:sz w:val="22"/>
          <w:szCs w:val="22"/>
        </w:rPr>
        <w:t>dissatisfactions</w:t>
      </w:r>
      <w:r>
        <w:rPr>
          <w:rFonts w:ascii="Segoe UI" w:hAnsi="Segoe UI"/>
          <w:sz w:val="22"/>
          <w:szCs w:val="22"/>
        </w:rPr>
        <w:t>.</w:t>
      </w:r>
    </w:p>
    <w:p w14:paraId="4D193B2C" w14:textId="77777777" w:rsidR="00005CE4" w:rsidRDefault="00005CE4">
      <w:pPr>
        <w:pStyle w:val="ListParagraph"/>
        <w:ind w:left="709"/>
        <w:rPr>
          <w:rFonts w:ascii="Segoe UI" w:hAnsi="Segoe UI"/>
          <w:sz w:val="22"/>
          <w:szCs w:val="22"/>
        </w:rPr>
      </w:pPr>
    </w:p>
    <w:p w14:paraId="5BFFD5E2" w14:textId="77777777" w:rsidR="00005CE4" w:rsidRDefault="00005CE4" w:rsidP="00772652">
      <w:pPr>
        <w:pStyle w:val="ListParagraph"/>
        <w:rPr>
          <w:rFonts w:ascii="Segoe UI" w:hAnsi="Segoe UI"/>
          <w:sz w:val="22"/>
          <w:szCs w:val="22"/>
        </w:rPr>
      </w:pPr>
    </w:p>
    <w:p w14:paraId="00BD2336" w14:textId="77777777" w:rsidR="00005CE4" w:rsidRDefault="00005CE4">
      <w:pPr>
        <w:pStyle w:val="ListParagraph"/>
        <w:ind w:left="1418" w:hanging="360"/>
        <w:rPr>
          <w:rFonts w:ascii="Segoe UI" w:hAnsi="Segoe UI"/>
          <w:sz w:val="22"/>
          <w:szCs w:val="22"/>
        </w:rPr>
      </w:pPr>
    </w:p>
    <w:p w14:paraId="72FC7581" w14:textId="77777777" w:rsidR="00005CE4" w:rsidRDefault="009E7D83">
      <w:pPr>
        <w:pStyle w:val="Heading"/>
        <w:ind w:left="990" w:hanging="360"/>
      </w:pPr>
      <w:r>
        <w:t>3.2</w:t>
      </w:r>
      <w:r w:rsidR="00772652">
        <w:t xml:space="preserve"> Wholesaler</w:t>
      </w:r>
      <w:r w:rsidR="00005CE4">
        <w:t xml:space="preserve"> Module</w:t>
      </w:r>
    </w:p>
    <w:p w14:paraId="5A34BA1E" w14:textId="77777777" w:rsidR="009E7D83" w:rsidRDefault="009E7D83" w:rsidP="009E7D83">
      <w:pPr>
        <w:pStyle w:val="ListParagraph"/>
        <w:numPr>
          <w:ilvl w:val="0"/>
          <w:numId w:val="2"/>
        </w:numPr>
        <w:ind w:left="1418"/>
        <w:rPr>
          <w:rFonts w:ascii="Segoe UI" w:hAnsi="Segoe UI"/>
          <w:sz w:val="22"/>
          <w:szCs w:val="22"/>
        </w:rPr>
      </w:pPr>
      <w:r>
        <w:rPr>
          <w:rFonts w:ascii="Segoe UI" w:hAnsi="Segoe UI"/>
          <w:sz w:val="22"/>
          <w:szCs w:val="22"/>
        </w:rPr>
        <w:t>Wholesaler can register and create his own account.</w:t>
      </w:r>
    </w:p>
    <w:p w14:paraId="33D4F7A0" w14:textId="77777777" w:rsidR="009E7D83" w:rsidRPr="009E7D83" w:rsidRDefault="009E7D83" w:rsidP="009E7D83">
      <w:pPr>
        <w:pStyle w:val="ListParagraph"/>
        <w:ind w:left="1418"/>
        <w:rPr>
          <w:rFonts w:ascii="Segoe UI" w:hAnsi="Segoe UI"/>
          <w:sz w:val="22"/>
          <w:szCs w:val="22"/>
        </w:rPr>
      </w:pPr>
    </w:p>
    <w:p w14:paraId="0C2C9017" w14:textId="77777777" w:rsidR="009E7D83" w:rsidRPr="009E7D83" w:rsidRDefault="00772652" w:rsidP="009E7D83">
      <w:pPr>
        <w:pStyle w:val="ListParagraph"/>
        <w:numPr>
          <w:ilvl w:val="0"/>
          <w:numId w:val="2"/>
        </w:numPr>
        <w:ind w:left="1418"/>
        <w:rPr>
          <w:rFonts w:ascii="Segoe UI" w:hAnsi="Segoe UI"/>
          <w:sz w:val="22"/>
          <w:szCs w:val="22"/>
        </w:rPr>
      </w:pPr>
      <w:r>
        <w:rPr>
          <w:rFonts w:ascii="Segoe UI" w:hAnsi="Segoe UI"/>
          <w:sz w:val="22"/>
          <w:szCs w:val="22"/>
        </w:rPr>
        <w:t xml:space="preserve">E-Farming </w:t>
      </w:r>
      <w:r w:rsidR="00005CE4">
        <w:rPr>
          <w:rFonts w:ascii="Segoe UI" w:hAnsi="Segoe UI"/>
          <w:sz w:val="22"/>
          <w:szCs w:val="22"/>
        </w:rPr>
        <w:t>System provides t</w:t>
      </w:r>
      <w:r>
        <w:rPr>
          <w:rFonts w:ascii="Segoe UI" w:hAnsi="Segoe UI"/>
          <w:sz w:val="22"/>
          <w:szCs w:val="22"/>
        </w:rPr>
        <w:t>he function which allows Wholesaler</w:t>
      </w:r>
      <w:r w:rsidR="00005CE4">
        <w:rPr>
          <w:rFonts w:ascii="Segoe UI" w:hAnsi="Segoe UI"/>
          <w:sz w:val="22"/>
          <w:szCs w:val="22"/>
        </w:rPr>
        <w:t xml:space="preserve"> u</w:t>
      </w:r>
      <w:r>
        <w:rPr>
          <w:rFonts w:ascii="Segoe UI" w:hAnsi="Segoe UI"/>
          <w:sz w:val="22"/>
          <w:szCs w:val="22"/>
        </w:rPr>
        <w:t>ser to find out the crops information</w:t>
      </w:r>
      <w:r w:rsidR="00005CE4">
        <w:rPr>
          <w:rFonts w:ascii="Segoe UI" w:hAnsi="Segoe UI"/>
          <w:sz w:val="22"/>
          <w:szCs w:val="22"/>
        </w:rPr>
        <w:t>.</w:t>
      </w:r>
    </w:p>
    <w:p w14:paraId="24A08977" w14:textId="77777777" w:rsidR="00005CE4" w:rsidRDefault="00005CE4">
      <w:pPr>
        <w:pStyle w:val="ListParagraph"/>
        <w:ind w:left="709"/>
        <w:rPr>
          <w:rFonts w:ascii="Segoe UI" w:hAnsi="Segoe UI"/>
          <w:sz w:val="22"/>
          <w:szCs w:val="22"/>
        </w:rPr>
      </w:pPr>
    </w:p>
    <w:p w14:paraId="3DC65C2B"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And could find the price </w:t>
      </w:r>
      <w:r w:rsidR="00FE464D">
        <w:rPr>
          <w:rFonts w:ascii="Segoe UI" w:hAnsi="Segoe UI"/>
          <w:sz w:val="22"/>
          <w:szCs w:val="22"/>
        </w:rPr>
        <w:t>all over</w:t>
      </w:r>
      <w:r>
        <w:rPr>
          <w:rFonts w:ascii="Segoe UI" w:hAnsi="Segoe UI"/>
          <w:sz w:val="22"/>
          <w:szCs w:val="22"/>
        </w:rPr>
        <w:t xml:space="preserve"> the country </w:t>
      </w:r>
      <w:r w:rsidR="00FE464D">
        <w:rPr>
          <w:rFonts w:ascii="Segoe UI" w:hAnsi="Segoe UI"/>
          <w:sz w:val="22"/>
          <w:szCs w:val="22"/>
        </w:rPr>
        <w:t>state wise</w:t>
      </w:r>
      <w:r>
        <w:rPr>
          <w:rFonts w:ascii="Segoe UI" w:hAnsi="Segoe UI"/>
          <w:sz w:val="22"/>
          <w:szCs w:val="22"/>
        </w:rPr>
        <w:t>.</w:t>
      </w:r>
    </w:p>
    <w:p w14:paraId="7DCAB176" w14:textId="77777777" w:rsidR="00772652" w:rsidRDefault="00772652" w:rsidP="00772652">
      <w:pPr>
        <w:pStyle w:val="ListParagraph"/>
        <w:rPr>
          <w:rFonts w:ascii="Segoe UI" w:hAnsi="Segoe UI"/>
          <w:sz w:val="22"/>
          <w:szCs w:val="22"/>
        </w:rPr>
      </w:pPr>
    </w:p>
    <w:p w14:paraId="640705E2" w14:textId="77777777"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D00D62">
        <w:rPr>
          <w:rFonts w:ascii="Segoe UI" w:hAnsi="Segoe UI"/>
          <w:sz w:val="22"/>
          <w:szCs w:val="22"/>
        </w:rPr>
        <w:t>dissatisfactions.</w:t>
      </w:r>
    </w:p>
    <w:p w14:paraId="7C799F6A" w14:textId="77777777" w:rsidR="00772652" w:rsidRPr="00772652" w:rsidRDefault="00772652" w:rsidP="00D00D62">
      <w:pPr>
        <w:pStyle w:val="ListParagraph"/>
        <w:ind w:left="1418"/>
        <w:rPr>
          <w:rFonts w:ascii="Segoe UI" w:hAnsi="Segoe UI"/>
          <w:sz w:val="22"/>
          <w:szCs w:val="22"/>
        </w:rPr>
      </w:pPr>
    </w:p>
    <w:p w14:paraId="60E5B06C" w14:textId="77777777" w:rsidR="00772652" w:rsidRDefault="00772652" w:rsidP="00772652">
      <w:pPr>
        <w:pStyle w:val="ListParagraph"/>
        <w:ind w:left="1418"/>
        <w:rPr>
          <w:rFonts w:ascii="Segoe UI" w:hAnsi="Segoe UI"/>
          <w:sz w:val="22"/>
          <w:szCs w:val="22"/>
        </w:rPr>
      </w:pPr>
    </w:p>
    <w:p w14:paraId="66AE1671" w14:textId="77777777" w:rsidR="00005CE4" w:rsidRDefault="00005CE4">
      <w:pPr>
        <w:pStyle w:val="ListParagraph"/>
        <w:ind w:left="709"/>
        <w:rPr>
          <w:rFonts w:ascii="Segoe UI" w:hAnsi="Segoe UI"/>
          <w:sz w:val="22"/>
          <w:szCs w:val="22"/>
        </w:rPr>
      </w:pPr>
    </w:p>
    <w:p w14:paraId="3F9FECE1"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754F48EE" w14:textId="77777777" w:rsidR="009E7D83" w:rsidRPr="009E7D83" w:rsidRDefault="009E7D83" w:rsidP="009E7D83">
      <w:pPr>
        <w:pStyle w:val="ListParagraph"/>
        <w:ind w:left="1418"/>
        <w:rPr>
          <w:rFonts w:ascii="Segoe UI" w:hAnsi="Segoe UI"/>
          <w:sz w:val="22"/>
          <w:szCs w:val="22"/>
        </w:rPr>
      </w:pPr>
    </w:p>
    <w:p w14:paraId="7DADC074" w14:textId="77777777" w:rsidR="00005CE4" w:rsidRDefault="00772652" w:rsidP="00772652">
      <w:pPr>
        <w:pStyle w:val="ListParagraph"/>
        <w:numPr>
          <w:ilvl w:val="0"/>
          <w:numId w:val="2"/>
        </w:numPr>
        <w:ind w:left="1418"/>
        <w:rPr>
          <w:rFonts w:ascii="Segoe UI" w:hAnsi="Segoe UI"/>
          <w:sz w:val="22"/>
          <w:szCs w:val="22"/>
        </w:rPr>
      </w:pPr>
      <w:r w:rsidRPr="00772652">
        <w:rPr>
          <w:rFonts w:ascii="Segoe UI" w:hAnsi="Segoe UI"/>
          <w:sz w:val="22"/>
          <w:szCs w:val="22"/>
        </w:rPr>
        <w:t>E-Farming</w:t>
      </w:r>
      <w:r>
        <w:rPr>
          <w:rFonts w:ascii="Segoe UI" w:hAnsi="Segoe UI"/>
          <w:sz w:val="22"/>
          <w:szCs w:val="22"/>
        </w:rPr>
        <w:t xml:space="preserve"> System should provide all function to admin how to handle the System.</w:t>
      </w:r>
    </w:p>
    <w:p w14:paraId="0DBD14DC" w14:textId="77777777" w:rsidR="009E7D83" w:rsidRDefault="009E7D83" w:rsidP="009E7D83">
      <w:pPr>
        <w:pStyle w:val="ListParagraph"/>
        <w:rPr>
          <w:rFonts w:ascii="Segoe UI" w:hAnsi="Segoe UI"/>
          <w:sz w:val="22"/>
          <w:szCs w:val="22"/>
        </w:rPr>
      </w:pPr>
    </w:p>
    <w:p w14:paraId="29D5F2FF"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What are the farmers and wholesaler are using this system and are they authorized.</w:t>
      </w:r>
    </w:p>
    <w:p w14:paraId="0FD7E786" w14:textId="77777777" w:rsidR="009E7D83" w:rsidRDefault="009E7D83" w:rsidP="009E7D83">
      <w:pPr>
        <w:pStyle w:val="ListParagraph"/>
        <w:rPr>
          <w:rFonts w:ascii="Segoe UI" w:hAnsi="Segoe UI"/>
          <w:sz w:val="22"/>
          <w:szCs w:val="22"/>
        </w:rPr>
      </w:pPr>
    </w:p>
    <w:p w14:paraId="68D9ACB6"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14:paraId="01C3A254" w14:textId="77777777" w:rsidR="00844676" w:rsidRDefault="00844676" w:rsidP="00844676">
      <w:pPr>
        <w:pStyle w:val="ListParagraph"/>
        <w:rPr>
          <w:rFonts w:ascii="Segoe UI" w:hAnsi="Segoe UI"/>
          <w:sz w:val="22"/>
          <w:szCs w:val="22"/>
        </w:rPr>
      </w:pPr>
    </w:p>
    <w:p w14:paraId="49372CAF" w14:textId="77777777" w:rsidR="00844676" w:rsidRPr="00772652" w:rsidRDefault="00844676" w:rsidP="00844676">
      <w:pPr>
        <w:pStyle w:val="ListParagraph"/>
        <w:ind w:left="1418"/>
        <w:rPr>
          <w:rFonts w:ascii="Segoe UI" w:hAnsi="Segoe UI"/>
          <w:sz w:val="22"/>
          <w:szCs w:val="22"/>
        </w:rPr>
      </w:pPr>
    </w:p>
    <w:p w14:paraId="64BA09F2" w14:textId="77777777" w:rsidR="00005CE4" w:rsidRDefault="00656BBB">
      <w:pPr>
        <w:pStyle w:val="Heading"/>
        <w:ind w:left="990" w:hanging="360"/>
        <w:rPr>
          <w:rFonts w:ascii="Trebuchet MS" w:hAnsi="Trebuchet MS"/>
        </w:rPr>
      </w:pPr>
      <w:r>
        <w:rPr>
          <w:rFonts w:ascii="Trebuchet MS" w:hAnsi="Trebuchet MS"/>
        </w:rPr>
        <w:t>3.4</w:t>
      </w:r>
      <w:r w:rsidR="00772652">
        <w:rPr>
          <w:rFonts w:ascii="Trebuchet MS" w:hAnsi="Trebuchet MS"/>
        </w:rPr>
        <w:t xml:space="preserve"> Message Acknowledgement</w:t>
      </w:r>
      <w:r w:rsidR="00005CE4">
        <w:rPr>
          <w:rFonts w:ascii="Trebuchet MS" w:hAnsi="Trebuchet MS"/>
        </w:rPr>
        <w:t xml:space="preserve"> Module</w:t>
      </w:r>
    </w:p>
    <w:p w14:paraId="501C679F" w14:textId="77777777" w:rsidR="00005CE4" w:rsidRPr="00656BBB" w:rsidRDefault="00772652" w:rsidP="00656BBB">
      <w:pPr>
        <w:pStyle w:val="ListParagraph"/>
        <w:numPr>
          <w:ilvl w:val="0"/>
          <w:numId w:val="2"/>
        </w:numPr>
        <w:ind w:left="1418"/>
        <w:rPr>
          <w:rFonts w:ascii="Segoe UI" w:hAnsi="Segoe UI"/>
          <w:sz w:val="22"/>
          <w:szCs w:val="22"/>
        </w:rPr>
      </w:pPr>
      <w:r>
        <w:rPr>
          <w:rFonts w:ascii="Segoe UI" w:hAnsi="Segoe UI"/>
          <w:sz w:val="22"/>
          <w:szCs w:val="22"/>
        </w:rPr>
        <w:t xml:space="preserve">Message Acknowledge Module should provide </w:t>
      </w:r>
      <w:r w:rsidR="00656BBB">
        <w:rPr>
          <w:rFonts w:ascii="Segoe UI" w:hAnsi="Segoe UI"/>
          <w:sz w:val="22"/>
          <w:szCs w:val="22"/>
        </w:rPr>
        <w:t>the entire</w:t>
      </w:r>
      <w:r>
        <w:rPr>
          <w:rFonts w:ascii="Segoe UI" w:hAnsi="Segoe UI"/>
          <w:sz w:val="22"/>
          <w:szCs w:val="22"/>
        </w:rPr>
        <w:t xml:space="preserve"> users feedback message</w:t>
      </w:r>
      <w:r w:rsidR="00656BBB">
        <w:rPr>
          <w:rFonts w:ascii="Segoe UI" w:hAnsi="Segoe UI"/>
          <w:sz w:val="22"/>
          <w:szCs w:val="22"/>
        </w:rPr>
        <w:t xml:space="preserve"> </w:t>
      </w:r>
      <w:r w:rsidRPr="00656BBB">
        <w:rPr>
          <w:rFonts w:ascii="Segoe UI" w:hAnsi="Segoe UI"/>
          <w:sz w:val="22"/>
          <w:szCs w:val="22"/>
        </w:rPr>
        <w:t>about their completion of transaction</w:t>
      </w:r>
      <w:r w:rsidR="00005CE4" w:rsidRPr="00656BBB">
        <w:rPr>
          <w:rFonts w:ascii="Segoe UI" w:hAnsi="Segoe UI"/>
          <w:sz w:val="22"/>
          <w:szCs w:val="22"/>
        </w:rPr>
        <w:t xml:space="preserve">. </w:t>
      </w:r>
    </w:p>
    <w:p w14:paraId="6CC02F60" w14:textId="77777777" w:rsidR="00005CE4" w:rsidRDefault="00005CE4" w:rsidP="00772652">
      <w:pPr>
        <w:pStyle w:val="ListParagraph"/>
        <w:rPr>
          <w:rFonts w:ascii="Segoe UI" w:hAnsi="Segoe UI"/>
          <w:sz w:val="22"/>
          <w:szCs w:val="22"/>
        </w:rPr>
      </w:pPr>
    </w:p>
    <w:p w14:paraId="23E6764E" w14:textId="77777777" w:rsidR="00005CE4" w:rsidRDefault="00005CE4">
      <w:pPr>
        <w:pStyle w:val="Heading1"/>
        <w:ind w:left="0" w:firstLine="0"/>
      </w:pPr>
      <w:r>
        <w:t xml:space="preserve">4. Non-functional Requirements </w:t>
      </w:r>
    </w:p>
    <w:p w14:paraId="5B554EB3"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72B903FD"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3EDAEE61"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6FF7E79C"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147D4CDA"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540627463">
    <w:abstractNumId w:val="0"/>
  </w:num>
  <w:num w:numId="2" w16cid:durableId="107360025">
    <w:abstractNumId w:val="1"/>
  </w:num>
  <w:num w:numId="3" w16cid:durableId="1431051355">
    <w:abstractNumId w:val="2"/>
  </w:num>
  <w:num w:numId="4" w16cid:durableId="209532987">
    <w:abstractNumId w:val="3"/>
  </w:num>
  <w:num w:numId="5" w16cid:durableId="1335761346">
    <w:abstractNumId w:val="4"/>
  </w:num>
  <w:num w:numId="6" w16cid:durableId="1018654156">
    <w:abstractNumId w:val="5"/>
  </w:num>
  <w:num w:numId="7" w16cid:durableId="1842045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0766B0"/>
    <w:rsid w:val="00005CE4"/>
    <w:rsid w:val="00057A13"/>
    <w:rsid w:val="000766B0"/>
    <w:rsid w:val="000E6E7C"/>
    <w:rsid w:val="00103EBD"/>
    <w:rsid w:val="00115636"/>
    <w:rsid w:val="00131E32"/>
    <w:rsid w:val="00144020"/>
    <w:rsid w:val="0017522E"/>
    <w:rsid w:val="001951F3"/>
    <w:rsid w:val="001B7DCE"/>
    <w:rsid w:val="001D3716"/>
    <w:rsid w:val="00257A5C"/>
    <w:rsid w:val="002A654C"/>
    <w:rsid w:val="002A6CEA"/>
    <w:rsid w:val="002C2BCF"/>
    <w:rsid w:val="00332F87"/>
    <w:rsid w:val="00384308"/>
    <w:rsid w:val="00414AB3"/>
    <w:rsid w:val="00416DB4"/>
    <w:rsid w:val="00422894"/>
    <w:rsid w:val="00442039"/>
    <w:rsid w:val="004A0671"/>
    <w:rsid w:val="004B75D4"/>
    <w:rsid w:val="004C6469"/>
    <w:rsid w:val="005E3E0C"/>
    <w:rsid w:val="005E4112"/>
    <w:rsid w:val="00656BBB"/>
    <w:rsid w:val="006A37C1"/>
    <w:rsid w:val="006C6F39"/>
    <w:rsid w:val="00710FE0"/>
    <w:rsid w:val="00767AA3"/>
    <w:rsid w:val="00772652"/>
    <w:rsid w:val="00783CE5"/>
    <w:rsid w:val="00844676"/>
    <w:rsid w:val="0085179F"/>
    <w:rsid w:val="008A4A2F"/>
    <w:rsid w:val="008A5C51"/>
    <w:rsid w:val="008C7D13"/>
    <w:rsid w:val="00950F7C"/>
    <w:rsid w:val="009630A0"/>
    <w:rsid w:val="00995BDF"/>
    <w:rsid w:val="009A3DC8"/>
    <w:rsid w:val="009E7D83"/>
    <w:rsid w:val="00A12721"/>
    <w:rsid w:val="00A35805"/>
    <w:rsid w:val="00AD3DB7"/>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ECE055"/>
  <w15:docId w15:val="{37CC46D4-B7FC-40C3-94EB-5246944E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SOHAM GHATPANDE</cp:lastModifiedBy>
  <cp:revision>3</cp:revision>
  <cp:lastPrinted>1899-12-31T18:30:00Z</cp:lastPrinted>
  <dcterms:created xsi:type="dcterms:W3CDTF">2022-01-11T05:27:00Z</dcterms:created>
  <dcterms:modified xsi:type="dcterms:W3CDTF">2023-01-19T16:56:00Z</dcterms:modified>
</cp:coreProperties>
</file>