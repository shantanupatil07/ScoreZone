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4675" w14:textId="63A0FE5E" w:rsidR="00660651" w:rsidRDefault="00660651" w:rsidP="000E1DA1">
      <w:pPr>
        <w:jc w:val="both"/>
      </w:pPr>
    </w:p>
    <w:p w14:paraId="324B3F48" w14:textId="0BC76C8D" w:rsidR="000E1DA1" w:rsidRDefault="000E1DA1" w:rsidP="000E1DA1">
      <w:pPr>
        <w:jc w:val="both"/>
      </w:pPr>
    </w:p>
    <w:p w14:paraId="7C9C03F5" w14:textId="0DA9CE6C" w:rsidR="000E1DA1" w:rsidRDefault="000E1DA1" w:rsidP="000E1DA1">
      <w:pPr>
        <w:jc w:val="both"/>
      </w:pPr>
    </w:p>
    <w:p w14:paraId="4660CC31" w14:textId="0A864E2B" w:rsidR="00AF0FAA" w:rsidRDefault="00AF0FAA" w:rsidP="000E1DA1">
      <w:pPr>
        <w:jc w:val="both"/>
      </w:pPr>
    </w:p>
    <w:p w14:paraId="5D717D58" w14:textId="65E27BDF" w:rsidR="00AF0FAA" w:rsidRDefault="00AF0FAA" w:rsidP="000E1DA1">
      <w:pPr>
        <w:jc w:val="both"/>
      </w:pPr>
    </w:p>
    <w:p w14:paraId="3CB71139" w14:textId="561C912C" w:rsidR="00AF0FAA" w:rsidRDefault="00AF0FAA" w:rsidP="000E1DA1">
      <w:pPr>
        <w:jc w:val="both"/>
      </w:pPr>
    </w:p>
    <w:p w14:paraId="20FA1A2E" w14:textId="35CB1E58" w:rsidR="00AF0FAA" w:rsidRDefault="00AF0FAA" w:rsidP="000E1DA1">
      <w:pPr>
        <w:jc w:val="both"/>
      </w:pPr>
    </w:p>
    <w:p w14:paraId="4C57E252" w14:textId="62924126" w:rsidR="00AF0FAA" w:rsidRDefault="00AF0FAA" w:rsidP="000E1DA1">
      <w:pPr>
        <w:jc w:val="both"/>
      </w:pPr>
    </w:p>
    <w:p w14:paraId="1FDA3516" w14:textId="11333E26" w:rsidR="00AF0FAA" w:rsidRDefault="00AF0FAA" w:rsidP="000E1DA1">
      <w:pPr>
        <w:jc w:val="both"/>
      </w:pPr>
    </w:p>
    <w:p w14:paraId="75E3F146" w14:textId="44ABF07B" w:rsidR="00AF0FAA" w:rsidRDefault="00AF0FAA" w:rsidP="000E1DA1">
      <w:pPr>
        <w:jc w:val="both"/>
      </w:pPr>
    </w:p>
    <w:p w14:paraId="133587D0" w14:textId="07A7E3F9" w:rsidR="00AF0FAA" w:rsidRDefault="00AF0FAA" w:rsidP="000E1DA1">
      <w:pPr>
        <w:jc w:val="both"/>
      </w:pPr>
    </w:p>
    <w:p w14:paraId="4EE17DC8" w14:textId="3BA32F95" w:rsidR="00AF0FAA" w:rsidRDefault="00AF0FAA" w:rsidP="000E1DA1">
      <w:pPr>
        <w:jc w:val="both"/>
      </w:pPr>
    </w:p>
    <w:p w14:paraId="7E653D5E" w14:textId="0CF041FA" w:rsidR="00AF0FAA" w:rsidRDefault="00AF0FAA" w:rsidP="000E1DA1">
      <w:pPr>
        <w:jc w:val="both"/>
      </w:pPr>
    </w:p>
    <w:p w14:paraId="781FCCFD" w14:textId="7707F673" w:rsidR="00AF0FAA" w:rsidRDefault="00AF0FAA" w:rsidP="000E1DA1">
      <w:pPr>
        <w:jc w:val="both"/>
      </w:pPr>
    </w:p>
    <w:p w14:paraId="07869364" w14:textId="50D10F4F" w:rsidR="00AF0FAA" w:rsidRDefault="00AF0FAA" w:rsidP="000E1DA1">
      <w:pPr>
        <w:jc w:val="both"/>
      </w:pPr>
    </w:p>
    <w:p w14:paraId="1AA1E95E" w14:textId="77777777" w:rsidR="00AF0FAA" w:rsidRDefault="00AF0FAA" w:rsidP="000E1DA1">
      <w:pPr>
        <w:jc w:val="both"/>
      </w:pPr>
    </w:p>
    <w:p w14:paraId="1E7C7F02" w14:textId="77777777" w:rsidR="000E1DA1" w:rsidRDefault="000E1DA1" w:rsidP="000E1DA1">
      <w:pPr>
        <w:jc w:val="center"/>
      </w:pPr>
    </w:p>
    <w:p w14:paraId="46C545F6" w14:textId="77777777" w:rsidR="00646ADD" w:rsidRDefault="00646ADD" w:rsidP="000E1DA1">
      <w:pPr>
        <w:autoSpaceDE w:val="0"/>
        <w:spacing w:before="100" w:after="100"/>
        <w:jc w:val="center"/>
        <w:rPr>
          <w:rFonts w:cs="Times New Roman"/>
          <w:b/>
          <w:bCs/>
          <w:sz w:val="52"/>
          <w:szCs w:val="52"/>
        </w:rPr>
      </w:pPr>
      <w:r>
        <w:rPr>
          <w:rFonts w:cs="Times New Roman"/>
          <w:b/>
          <w:bCs/>
          <w:sz w:val="52"/>
          <w:szCs w:val="52"/>
        </w:rPr>
        <w:t>Score Zone</w:t>
      </w:r>
    </w:p>
    <w:p w14:paraId="333ADE6E" w14:textId="3C2297B6" w:rsidR="00660651" w:rsidRPr="00646ADD" w:rsidRDefault="00646ADD" w:rsidP="000E1DA1">
      <w:pPr>
        <w:autoSpaceDE w:val="0"/>
        <w:spacing w:before="100" w:after="100"/>
        <w:jc w:val="center"/>
        <w:rPr>
          <w:rFonts w:cs="Times New Roman"/>
          <w:b/>
          <w:bCs/>
          <w:sz w:val="48"/>
          <w:szCs w:val="48"/>
        </w:rPr>
      </w:pPr>
      <w:r w:rsidRPr="00646ADD">
        <w:rPr>
          <w:rFonts w:cs="Times New Roman"/>
          <w:b/>
          <w:bCs/>
          <w:sz w:val="32"/>
          <w:szCs w:val="32"/>
        </w:rPr>
        <w:t xml:space="preserve">(A Football </w:t>
      </w:r>
      <w:r w:rsidR="00660651" w:rsidRPr="00646ADD">
        <w:rPr>
          <w:rFonts w:cs="Times New Roman"/>
          <w:b/>
          <w:bCs/>
          <w:sz w:val="32"/>
          <w:szCs w:val="32"/>
        </w:rPr>
        <w:t>Tournament Manager</w:t>
      </w:r>
      <w:r w:rsidRPr="00646ADD">
        <w:rPr>
          <w:rFonts w:cs="Times New Roman"/>
          <w:b/>
          <w:bCs/>
          <w:sz w:val="32"/>
          <w:szCs w:val="32"/>
        </w:rPr>
        <w:t>)</w:t>
      </w:r>
    </w:p>
    <w:p w14:paraId="7473F953" w14:textId="77777777" w:rsidR="00660651" w:rsidRPr="00660651" w:rsidRDefault="00660651" w:rsidP="000E1DA1">
      <w:pPr>
        <w:autoSpaceDE w:val="0"/>
        <w:spacing w:before="100" w:after="100"/>
        <w:jc w:val="center"/>
        <w:rPr>
          <w:rFonts w:cs="Times New Roman"/>
          <w:b/>
          <w:bCs/>
          <w:sz w:val="52"/>
          <w:szCs w:val="52"/>
        </w:rPr>
      </w:pPr>
    </w:p>
    <w:p w14:paraId="2030DD6A" w14:textId="77777777" w:rsidR="00660651" w:rsidRPr="00660651" w:rsidRDefault="00660651" w:rsidP="000E1DA1">
      <w:pPr>
        <w:autoSpaceDE w:val="0"/>
        <w:spacing w:before="100" w:after="100"/>
        <w:jc w:val="center"/>
        <w:rPr>
          <w:rFonts w:cs="Times New Roman"/>
          <w:b/>
          <w:bCs/>
          <w:sz w:val="28"/>
          <w:szCs w:val="28"/>
        </w:rPr>
      </w:pPr>
      <w:r w:rsidRPr="00660651">
        <w:rPr>
          <w:rFonts w:cs="Times New Roman"/>
          <w:b/>
          <w:bCs/>
          <w:sz w:val="28"/>
          <w:szCs w:val="28"/>
        </w:rPr>
        <w:t>Business Requirement Specification</w:t>
      </w:r>
    </w:p>
    <w:p w14:paraId="0DAAF384" w14:textId="77777777" w:rsidR="00C543D6" w:rsidRPr="00660651" w:rsidRDefault="00C543D6" w:rsidP="000E1DA1">
      <w:pPr>
        <w:jc w:val="both"/>
        <w:rPr>
          <w:rFonts w:ascii="Bahnschrift SemiBold" w:hAnsi="Bahnschrift SemiBold"/>
        </w:rPr>
      </w:pPr>
    </w:p>
    <w:p w14:paraId="724CD7C8" w14:textId="77777777" w:rsidR="00660651" w:rsidRPr="00660651" w:rsidRDefault="00660651" w:rsidP="000E1DA1">
      <w:pPr>
        <w:jc w:val="both"/>
        <w:rPr>
          <w:rFonts w:ascii="Bahnschrift SemiBold" w:hAnsi="Bahnschrift SemiBold"/>
        </w:rPr>
      </w:pPr>
    </w:p>
    <w:p w14:paraId="08FF02C7" w14:textId="77777777" w:rsidR="00660651" w:rsidRDefault="006F7203" w:rsidP="000E1DA1">
      <w:pPr>
        <w:jc w:val="both"/>
      </w:pPr>
      <w:r>
        <w:tab/>
      </w:r>
      <w:r>
        <w:tab/>
      </w:r>
      <w:r>
        <w:tab/>
      </w:r>
      <w:r>
        <w:tab/>
      </w:r>
    </w:p>
    <w:p w14:paraId="3A1A4E28" w14:textId="77777777" w:rsidR="006F7203" w:rsidRDefault="006F7203" w:rsidP="000E1DA1">
      <w:pPr>
        <w:jc w:val="both"/>
      </w:pPr>
    </w:p>
    <w:p w14:paraId="1E352169" w14:textId="77777777" w:rsidR="006F7203" w:rsidRDefault="006F7203" w:rsidP="000E1DA1">
      <w:pPr>
        <w:jc w:val="both"/>
      </w:pPr>
    </w:p>
    <w:p w14:paraId="774F7A8E" w14:textId="77777777" w:rsidR="006F7203" w:rsidRDefault="006F7203" w:rsidP="000E1DA1">
      <w:pPr>
        <w:jc w:val="both"/>
      </w:pPr>
    </w:p>
    <w:p w14:paraId="3F1D8961" w14:textId="77777777" w:rsidR="006F7203" w:rsidRDefault="006F7203" w:rsidP="000E1DA1">
      <w:pPr>
        <w:jc w:val="both"/>
      </w:pPr>
    </w:p>
    <w:p w14:paraId="6B2C2860" w14:textId="77777777" w:rsidR="00660651" w:rsidRDefault="00660651" w:rsidP="000E1DA1">
      <w:pPr>
        <w:jc w:val="both"/>
      </w:pPr>
    </w:p>
    <w:p w14:paraId="1815D86C" w14:textId="77777777" w:rsidR="00660651" w:rsidRDefault="00660651" w:rsidP="000E1DA1">
      <w:pPr>
        <w:jc w:val="both"/>
      </w:pPr>
    </w:p>
    <w:p w14:paraId="191C704B" w14:textId="77777777" w:rsidR="00660651" w:rsidRDefault="00660651" w:rsidP="000E1DA1">
      <w:pPr>
        <w:jc w:val="both"/>
      </w:pPr>
    </w:p>
    <w:p w14:paraId="730CA48A" w14:textId="77777777" w:rsidR="00660651" w:rsidRDefault="00660651" w:rsidP="000E1DA1">
      <w:pPr>
        <w:jc w:val="both"/>
      </w:pPr>
    </w:p>
    <w:p w14:paraId="47114448" w14:textId="77777777" w:rsidR="00660651" w:rsidRDefault="00071B87" w:rsidP="000E1DA1">
      <w:pPr>
        <w:jc w:val="both"/>
      </w:pPr>
      <w:r>
        <w:tab/>
      </w:r>
    </w:p>
    <w:p w14:paraId="7C756BA0" w14:textId="77777777" w:rsidR="00660651" w:rsidRDefault="00660651" w:rsidP="000E1DA1">
      <w:pPr>
        <w:jc w:val="both"/>
      </w:pPr>
    </w:p>
    <w:p w14:paraId="3FAEC16D" w14:textId="77777777" w:rsidR="00660651" w:rsidRDefault="00660651" w:rsidP="000E1DA1">
      <w:pPr>
        <w:jc w:val="both"/>
      </w:pPr>
    </w:p>
    <w:p w14:paraId="2E3F4672" w14:textId="77777777" w:rsidR="00660651" w:rsidRDefault="00660651" w:rsidP="000E1DA1">
      <w:pPr>
        <w:jc w:val="both"/>
      </w:pPr>
    </w:p>
    <w:p w14:paraId="4C7E40B4" w14:textId="77777777" w:rsidR="00660651" w:rsidRDefault="00660651" w:rsidP="000E1DA1">
      <w:pPr>
        <w:jc w:val="both"/>
      </w:pPr>
    </w:p>
    <w:p w14:paraId="2285298F" w14:textId="77777777" w:rsidR="00660651" w:rsidRDefault="00660651" w:rsidP="000E1DA1">
      <w:pPr>
        <w:jc w:val="both"/>
      </w:pPr>
    </w:p>
    <w:p w14:paraId="69982990" w14:textId="77777777" w:rsidR="00660651" w:rsidRDefault="00660651" w:rsidP="000E1DA1">
      <w:pPr>
        <w:jc w:val="both"/>
      </w:pPr>
    </w:p>
    <w:p w14:paraId="0D7F789E" w14:textId="77777777" w:rsidR="00660651" w:rsidRDefault="00660651" w:rsidP="000E1DA1">
      <w:pPr>
        <w:jc w:val="both"/>
      </w:pPr>
    </w:p>
    <w:p w14:paraId="405BC5A7" w14:textId="50826B1A" w:rsidR="00660651" w:rsidRDefault="00660651" w:rsidP="000E1DA1">
      <w:pPr>
        <w:jc w:val="both"/>
      </w:pPr>
    </w:p>
    <w:p w14:paraId="3653A7E0" w14:textId="425C17A3" w:rsidR="00AF0FAA" w:rsidRDefault="00AF0FAA" w:rsidP="000E1DA1">
      <w:pPr>
        <w:jc w:val="both"/>
      </w:pPr>
    </w:p>
    <w:p w14:paraId="6203AB32" w14:textId="41CB74FB" w:rsidR="00AF0FAA" w:rsidRDefault="00AF0FAA" w:rsidP="000E1DA1">
      <w:pPr>
        <w:jc w:val="both"/>
      </w:pPr>
    </w:p>
    <w:p w14:paraId="35539687" w14:textId="62C28E9C" w:rsidR="00AF0FAA" w:rsidRDefault="00AF0FAA" w:rsidP="000E1DA1">
      <w:pPr>
        <w:jc w:val="both"/>
      </w:pPr>
    </w:p>
    <w:p w14:paraId="5CE5E125" w14:textId="79FB268C" w:rsidR="00AF0FAA" w:rsidRDefault="00AF0FAA" w:rsidP="000E1DA1">
      <w:pPr>
        <w:jc w:val="both"/>
      </w:pPr>
    </w:p>
    <w:p w14:paraId="3302CE75" w14:textId="0DB73340" w:rsidR="00AF0FAA" w:rsidRDefault="00AF0FAA" w:rsidP="000E1DA1">
      <w:pPr>
        <w:jc w:val="both"/>
      </w:pPr>
    </w:p>
    <w:p w14:paraId="4835E26F" w14:textId="563CA167" w:rsidR="00AF0FAA" w:rsidRDefault="00AF0FAA" w:rsidP="000E1DA1">
      <w:pPr>
        <w:jc w:val="both"/>
      </w:pPr>
    </w:p>
    <w:p w14:paraId="6F08C787" w14:textId="77777777" w:rsidR="00AF0FAA" w:rsidRDefault="00AF0FAA" w:rsidP="000E1DA1">
      <w:pPr>
        <w:jc w:val="both"/>
      </w:pPr>
    </w:p>
    <w:p w14:paraId="1BBA5CAE" w14:textId="77777777" w:rsidR="00660651" w:rsidRPr="00660651" w:rsidRDefault="00660651" w:rsidP="000E1DA1">
      <w:pPr>
        <w:pStyle w:val="ListParagraph"/>
        <w:jc w:val="both"/>
        <w:rPr>
          <w:rFonts w:cs="Times New Roman"/>
          <w:b/>
          <w:bCs/>
        </w:rPr>
      </w:pPr>
      <w:r w:rsidRPr="00660651">
        <w:rPr>
          <w:rFonts w:cs="Times New Roman"/>
          <w:b/>
          <w:bCs/>
          <w:sz w:val="36"/>
          <w:szCs w:val="36"/>
        </w:rPr>
        <w:t>Table of Contents</w:t>
      </w:r>
    </w:p>
    <w:p w14:paraId="57823DDA" w14:textId="77777777" w:rsidR="00660651" w:rsidRPr="00660651" w:rsidRDefault="00660651" w:rsidP="000E1DA1">
      <w:pPr>
        <w:pStyle w:val="ListParagraph"/>
        <w:jc w:val="both"/>
        <w:rPr>
          <w:rFonts w:cs="Times New Roman"/>
          <w:sz w:val="36"/>
          <w:szCs w:val="36"/>
        </w:rPr>
      </w:pPr>
    </w:p>
    <w:p w14:paraId="63846A99" w14:textId="79642E81" w:rsidR="00FC7C32" w:rsidRPr="00FC7C32" w:rsidRDefault="00FC7C32" w:rsidP="00FC7C32">
      <w:pPr>
        <w:pStyle w:val="ListParagraph"/>
        <w:numPr>
          <w:ilvl w:val="0"/>
          <w:numId w:val="2"/>
        </w:numPr>
        <w:jc w:val="both"/>
        <w:rPr>
          <w:rFonts w:cs="Times New Roman"/>
          <w:sz w:val="32"/>
          <w:szCs w:val="32"/>
        </w:rPr>
      </w:pPr>
      <w:r>
        <w:rPr>
          <w:rFonts w:cs="Times New Roman"/>
          <w:sz w:val="32"/>
          <w:szCs w:val="32"/>
        </w:rPr>
        <w:t>Abbreviations ….……………………………………….  3</w:t>
      </w:r>
    </w:p>
    <w:p w14:paraId="3A8BA857" w14:textId="69C6597E"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Introduction</w:t>
      </w:r>
      <w:r w:rsidR="00FC7C32">
        <w:rPr>
          <w:rFonts w:cs="Times New Roman"/>
          <w:sz w:val="32"/>
          <w:szCs w:val="32"/>
        </w:rPr>
        <w:t xml:space="preserve"> </w:t>
      </w:r>
      <w:r w:rsidR="000E1DA1">
        <w:rPr>
          <w:rFonts w:cs="Times New Roman"/>
          <w:sz w:val="32"/>
          <w:szCs w:val="32"/>
        </w:rPr>
        <w:t>…………………………………………</w:t>
      </w:r>
      <w:r w:rsidR="00FC7C32">
        <w:rPr>
          <w:rFonts w:cs="Times New Roman"/>
          <w:sz w:val="32"/>
          <w:szCs w:val="32"/>
        </w:rPr>
        <w:t>…</w:t>
      </w:r>
      <w:r w:rsidR="000E1DA1">
        <w:rPr>
          <w:rFonts w:cs="Times New Roman"/>
          <w:sz w:val="32"/>
          <w:szCs w:val="32"/>
        </w:rPr>
        <w:t xml:space="preserve">   </w:t>
      </w:r>
      <w:r w:rsidR="00FC7C32">
        <w:rPr>
          <w:rFonts w:cs="Times New Roman"/>
          <w:sz w:val="32"/>
          <w:szCs w:val="32"/>
        </w:rPr>
        <w:t>4</w:t>
      </w:r>
    </w:p>
    <w:p w14:paraId="1AC5EAC6" w14:textId="1359151C"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Business Requirement Overview</w:t>
      </w:r>
      <w:r w:rsidR="000E1DA1">
        <w:rPr>
          <w:rFonts w:cs="Times New Roman"/>
          <w:sz w:val="32"/>
          <w:szCs w:val="32"/>
        </w:rPr>
        <w:t xml:space="preserve"> ………………………  </w:t>
      </w:r>
      <w:r w:rsidR="00FC7C32">
        <w:rPr>
          <w:rFonts w:cs="Times New Roman"/>
          <w:sz w:val="32"/>
          <w:szCs w:val="32"/>
        </w:rPr>
        <w:t>6</w:t>
      </w:r>
    </w:p>
    <w:p w14:paraId="35CC6740" w14:textId="1596C253" w:rsidR="00660651" w:rsidRPr="00660651" w:rsidRDefault="00660651" w:rsidP="000E1DA1">
      <w:pPr>
        <w:pStyle w:val="ListParagraph"/>
        <w:numPr>
          <w:ilvl w:val="0"/>
          <w:numId w:val="2"/>
        </w:numPr>
        <w:jc w:val="both"/>
        <w:rPr>
          <w:rFonts w:cs="Times New Roman"/>
          <w:sz w:val="32"/>
          <w:szCs w:val="32"/>
        </w:rPr>
      </w:pPr>
      <w:r w:rsidRPr="00660651">
        <w:rPr>
          <w:rFonts w:cs="Times New Roman"/>
          <w:sz w:val="32"/>
          <w:szCs w:val="32"/>
        </w:rPr>
        <w:t>Functional Requirements Overview</w:t>
      </w:r>
      <w:r w:rsidR="000E1DA1">
        <w:rPr>
          <w:rFonts w:cs="Times New Roman"/>
          <w:sz w:val="32"/>
          <w:szCs w:val="32"/>
        </w:rPr>
        <w:t xml:space="preserve"> ……………………  </w:t>
      </w:r>
      <w:r w:rsidR="00FC7C32">
        <w:rPr>
          <w:rFonts w:cs="Times New Roman"/>
          <w:sz w:val="32"/>
          <w:szCs w:val="32"/>
        </w:rPr>
        <w:t>7</w:t>
      </w:r>
    </w:p>
    <w:p w14:paraId="7DA1DA5D" w14:textId="5D4A8485" w:rsidR="00660651" w:rsidRDefault="00660651" w:rsidP="000E1DA1">
      <w:pPr>
        <w:pStyle w:val="ListParagraph"/>
        <w:numPr>
          <w:ilvl w:val="0"/>
          <w:numId w:val="2"/>
        </w:numPr>
        <w:jc w:val="both"/>
        <w:rPr>
          <w:rFonts w:cs="Times New Roman"/>
          <w:sz w:val="32"/>
          <w:szCs w:val="32"/>
        </w:rPr>
      </w:pPr>
      <w:r w:rsidRPr="00660651">
        <w:rPr>
          <w:rFonts w:cs="Times New Roman"/>
          <w:sz w:val="32"/>
          <w:szCs w:val="32"/>
        </w:rPr>
        <w:t>Non-Functional Requirements</w:t>
      </w:r>
      <w:r w:rsidR="00FC7C32">
        <w:rPr>
          <w:rFonts w:cs="Times New Roman"/>
          <w:sz w:val="32"/>
          <w:szCs w:val="32"/>
        </w:rPr>
        <w:t xml:space="preserve"> </w:t>
      </w:r>
      <w:r w:rsidR="000E1DA1">
        <w:rPr>
          <w:rFonts w:cs="Times New Roman"/>
          <w:sz w:val="32"/>
          <w:szCs w:val="32"/>
        </w:rPr>
        <w:t>………………………</w:t>
      </w:r>
      <w:r w:rsidR="00FC7C32">
        <w:rPr>
          <w:rFonts w:cs="Times New Roman"/>
          <w:sz w:val="32"/>
          <w:szCs w:val="32"/>
        </w:rPr>
        <w:t>…</w:t>
      </w:r>
      <w:r w:rsidR="000E1DA1">
        <w:rPr>
          <w:rFonts w:cs="Times New Roman"/>
          <w:sz w:val="32"/>
          <w:szCs w:val="32"/>
        </w:rPr>
        <w:t xml:space="preserve"> </w:t>
      </w:r>
      <w:r w:rsidR="00FC7C32">
        <w:rPr>
          <w:rFonts w:cs="Times New Roman"/>
          <w:sz w:val="32"/>
          <w:szCs w:val="32"/>
        </w:rPr>
        <w:t>10</w:t>
      </w:r>
    </w:p>
    <w:p w14:paraId="45431300" w14:textId="77777777" w:rsidR="00660651" w:rsidRDefault="00660651" w:rsidP="000E1DA1">
      <w:pPr>
        <w:jc w:val="both"/>
        <w:rPr>
          <w:rFonts w:cs="Times New Roman"/>
          <w:sz w:val="32"/>
          <w:szCs w:val="32"/>
        </w:rPr>
      </w:pPr>
    </w:p>
    <w:p w14:paraId="393CD286" w14:textId="77777777" w:rsidR="00660651" w:rsidRDefault="00660651" w:rsidP="000E1DA1">
      <w:pPr>
        <w:jc w:val="both"/>
        <w:rPr>
          <w:rFonts w:cs="Times New Roman"/>
          <w:sz w:val="32"/>
          <w:szCs w:val="32"/>
        </w:rPr>
      </w:pPr>
    </w:p>
    <w:p w14:paraId="6D652B41" w14:textId="77777777" w:rsidR="00660651" w:rsidRDefault="00660651" w:rsidP="000E1DA1">
      <w:pPr>
        <w:jc w:val="both"/>
        <w:rPr>
          <w:rFonts w:cs="Times New Roman"/>
          <w:sz w:val="32"/>
          <w:szCs w:val="32"/>
        </w:rPr>
      </w:pPr>
    </w:p>
    <w:p w14:paraId="5D394EE1" w14:textId="3FFD20B9" w:rsidR="00660651" w:rsidRDefault="00660651" w:rsidP="000E1DA1">
      <w:pPr>
        <w:jc w:val="both"/>
        <w:rPr>
          <w:rFonts w:cs="Times New Roman"/>
          <w:sz w:val="32"/>
          <w:szCs w:val="32"/>
        </w:rPr>
      </w:pPr>
    </w:p>
    <w:p w14:paraId="6CDD318C" w14:textId="7CC2A79D" w:rsidR="00FD2E2F" w:rsidRDefault="00FD2E2F" w:rsidP="000E1DA1">
      <w:pPr>
        <w:jc w:val="both"/>
        <w:rPr>
          <w:rFonts w:cs="Times New Roman"/>
          <w:sz w:val="32"/>
          <w:szCs w:val="32"/>
        </w:rPr>
      </w:pPr>
    </w:p>
    <w:p w14:paraId="52A537A2" w14:textId="27541699" w:rsidR="00FD2E2F" w:rsidRDefault="00FD2E2F" w:rsidP="000E1DA1">
      <w:pPr>
        <w:jc w:val="both"/>
        <w:rPr>
          <w:rFonts w:cs="Times New Roman"/>
          <w:sz w:val="32"/>
          <w:szCs w:val="32"/>
        </w:rPr>
      </w:pPr>
    </w:p>
    <w:p w14:paraId="5FF3AFC4" w14:textId="22AAD749" w:rsidR="00FD2E2F" w:rsidRDefault="00FD2E2F" w:rsidP="000E1DA1">
      <w:pPr>
        <w:jc w:val="both"/>
        <w:rPr>
          <w:rFonts w:cs="Times New Roman"/>
          <w:sz w:val="32"/>
          <w:szCs w:val="32"/>
        </w:rPr>
      </w:pPr>
    </w:p>
    <w:p w14:paraId="0F11C046" w14:textId="3709EC1C" w:rsidR="00FD2E2F" w:rsidRDefault="00FD2E2F" w:rsidP="000E1DA1">
      <w:pPr>
        <w:jc w:val="both"/>
        <w:rPr>
          <w:rFonts w:cs="Times New Roman"/>
          <w:sz w:val="32"/>
          <w:szCs w:val="32"/>
        </w:rPr>
      </w:pPr>
    </w:p>
    <w:p w14:paraId="12B3CE3C" w14:textId="16FB8208" w:rsidR="00FD2E2F" w:rsidRDefault="00FD2E2F" w:rsidP="000E1DA1">
      <w:pPr>
        <w:jc w:val="both"/>
        <w:rPr>
          <w:rFonts w:cs="Times New Roman"/>
          <w:sz w:val="32"/>
          <w:szCs w:val="32"/>
        </w:rPr>
      </w:pPr>
    </w:p>
    <w:p w14:paraId="49B82327" w14:textId="38297C7D" w:rsidR="00FD2E2F" w:rsidRDefault="00FD2E2F" w:rsidP="000E1DA1">
      <w:pPr>
        <w:jc w:val="both"/>
        <w:rPr>
          <w:rFonts w:cs="Times New Roman"/>
          <w:sz w:val="32"/>
          <w:szCs w:val="32"/>
        </w:rPr>
      </w:pPr>
    </w:p>
    <w:p w14:paraId="2A99A1C6" w14:textId="62E00504" w:rsidR="00FD2E2F" w:rsidRDefault="00FD2E2F" w:rsidP="000E1DA1">
      <w:pPr>
        <w:jc w:val="both"/>
        <w:rPr>
          <w:rFonts w:cs="Times New Roman"/>
          <w:sz w:val="32"/>
          <w:szCs w:val="32"/>
        </w:rPr>
      </w:pPr>
    </w:p>
    <w:p w14:paraId="472D4D5C" w14:textId="2FFD9345" w:rsidR="00FD2E2F" w:rsidRDefault="00FD2E2F" w:rsidP="000E1DA1">
      <w:pPr>
        <w:jc w:val="both"/>
        <w:rPr>
          <w:rFonts w:cs="Times New Roman"/>
          <w:sz w:val="32"/>
          <w:szCs w:val="32"/>
        </w:rPr>
      </w:pPr>
    </w:p>
    <w:p w14:paraId="2E079788" w14:textId="744D1199" w:rsidR="00FD2E2F" w:rsidRDefault="00FD2E2F" w:rsidP="000E1DA1">
      <w:pPr>
        <w:jc w:val="both"/>
        <w:rPr>
          <w:rFonts w:cs="Times New Roman"/>
          <w:sz w:val="32"/>
          <w:szCs w:val="32"/>
        </w:rPr>
      </w:pPr>
    </w:p>
    <w:p w14:paraId="4BA90894" w14:textId="2EBAE21E" w:rsidR="00FD2E2F" w:rsidRDefault="00FD2E2F" w:rsidP="000E1DA1">
      <w:pPr>
        <w:jc w:val="both"/>
        <w:rPr>
          <w:rFonts w:cs="Times New Roman"/>
          <w:sz w:val="32"/>
          <w:szCs w:val="32"/>
        </w:rPr>
      </w:pPr>
    </w:p>
    <w:p w14:paraId="52817642" w14:textId="4BA2A841" w:rsidR="00FD2E2F" w:rsidRDefault="00FD2E2F" w:rsidP="000E1DA1">
      <w:pPr>
        <w:jc w:val="both"/>
        <w:rPr>
          <w:rFonts w:cs="Times New Roman"/>
          <w:sz w:val="32"/>
          <w:szCs w:val="32"/>
        </w:rPr>
      </w:pPr>
    </w:p>
    <w:p w14:paraId="3A1D9D21" w14:textId="1D21DAD3" w:rsidR="00FD2E2F" w:rsidRDefault="00FD2E2F" w:rsidP="000E1DA1">
      <w:pPr>
        <w:jc w:val="both"/>
        <w:rPr>
          <w:rFonts w:cs="Times New Roman"/>
          <w:sz w:val="32"/>
          <w:szCs w:val="32"/>
        </w:rPr>
      </w:pPr>
    </w:p>
    <w:p w14:paraId="36D49058" w14:textId="13B24295" w:rsidR="00FD2E2F" w:rsidRDefault="00FD2E2F" w:rsidP="000E1DA1">
      <w:pPr>
        <w:jc w:val="both"/>
        <w:rPr>
          <w:rFonts w:cs="Times New Roman"/>
          <w:sz w:val="32"/>
          <w:szCs w:val="32"/>
        </w:rPr>
      </w:pPr>
    </w:p>
    <w:p w14:paraId="38B113F6" w14:textId="7C57A94B" w:rsidR="00FD2E2F" w:rsidRDefault="00FD2E2F" w:rsidP="000E1DA1">
      <w:pPr>
        <w:jc w:val="both"/>
        <w:rPr>
          <w:rFonts w:cs="Times New Roman"/>
          <w:sz w:val="32"/>
          <w:szCs w:val="32"/>
        </w:rPr>
      </w:pPr>
    </w:p>
    <w:p w14:paraId="4A0695C9" w14:textId="79AD1D74" w:rsidR="00FD2E2F" w:rsidRDefault="00FD2E2F" w:rsidP="000E1DA1">
      <w:pPr>
        <w:jc w:val="both"/>
        <w:rPr>
          <w:rFonts w:cs="Times New Roman"/>
          <w:sz w:val="32"/>
          <w:szCs w:val="32"/>
        </w:rPr>
      </w:pPr>
    </w:p>
    <w:p w14:paraId="014FD864" w14:textId="6F2D2182" w:rsidR="00FD2E2F" w:rsidRDefault="00FD2E2F" w:rsidP="000E1DA1">
      <w:pPr>
        <w:jc w:val="both"/>
        <w:rPr>
          <w:rFonts w:cs="Times New Roman"/>
          <w:sz w:val="32"/>
          <w:szCs w:val="32"/>
        </w:rPr>
      </w:pPr>
    </w:p>
    <w:p w14:paraId="316B6660" w14:textId="00433058" w:rsidR="00FD2E2F" w:rsidRDefault="00FD2E2F" w:rsidP="000E1DA1">
      <w:pPr>
        <w:jc w:val="both"/>
        <w:rPr>
          <w:rFonts w:cs="Times New Roman"/>
          <w:sz w:val="32"/>
          <w:szCs w:val="32"/>
        </w:rPr>
      </w:pPr>
    </w:p>
    <w:p w14:paraId="2CA24DAD" w14:textId="698AB80B" w:rsidR="00FD2E2F" w:rsidRDefault="00FD2E2F" w:rsidP="000E1DA1">
      <w:pPr>
        <w:jc w:val="both"/>
        <w:rPr>
          <w:rFonts w:cs="Times New Roman"/>
          <w:sz w:val="32"/>
          <w:szCs w:val="32"/>
        </w:rPr>
      </w:pPr>
    </w:p>
    <w:p w14:paraId="09C37031" w14:textId="29B3B463" w:rsidR="00FD2E2F" w:rsidRDefault="00FD2E2F" w:rsidP="000E1DA1">
      <w:pPr>
        <w:jc w:val="both"/>
        <w:rPr>
          <w:rFonts w:cs="Times New Roman"/>
          <w:sz w:val="32"/>
          <w:szCs w:val="32"/>
        </w:rPr>
      </w:pPr>
    </w:p>
    <w:p w14:paraId="6E1BF05C" w14:textId="40E0F4AE" w:rsidR="00FD2E2F" w:rsidRDefault="00FD2E2F" w:rsidP="000E1DA1">
      <w:pPr>
        <w:jc w:val="both"/>
        <w:rPr>
          <w:rFonts w:cs="Times New Roman"/>
          <w:sz w:val="32"/>
          <w:szCs w:val="32"/>
        </w:rPr>
      </w:pPr>
    </w:p>
    <w:p w14:paraId="11178969" w14:textId="4EFF3E96" w:rsidR="00FD2E2F" w:rsidRDefault="00FD2E2F" w:rsidP="000E1DA1">
      <w:pPr>
        <w:jc w:val="both"/>
        <w:rPr>
          <w:rFonts w:cs="Times New Roman"/>
          <w:sz w:val="32"/>
          <w:szCs w:val="32"/>
        </w:rPr>
      </w:pPr>
    </w:p>
    <w:p w14:paraId="3110D83C" w14:textId="6E44442B" w:rsidR="00FD2E2F" w:rsidRDefault="00FD2E2F" w:rsidP="000E1DA1">
      <w:pPr>
        <w:jc w:val="both"/>
        <w:rPr>
          <w:rFonts w:cs="Times New Roman"/>
          <w:sz w:val="32"/>
          <w:szCs w:val="32"/>
        </w:rPr>
      </w:pPr>
    </w:p>
    <w:p w14:paraId="4BF825AC" w14:textId="09CA21A9" w:rsidR="00FD2E2F" w:rsidRDefault="00FD2E2F" w:rsidP="000E1DA1">
      <w:pPr>
        <w:jc w:val="both"/>
        <w:rPr>
          <w:rFonts w:cs="Times New Roman"/>
          <w:sz w:val="32"/>
          <w:szCs w:val="32"/>
        </w:rPr>
      </w:pPr>
    </w:p>
    <w:p w14:paraId="2A7A12A2" w14:textId="28299A35" w:rsidR="00FD2E2F" w:rsidRDefault="00FD2E2F" w:rsidP="000E1DA1">
      <w:pPr>
        <w:jc w:val="both"/>
        <w:rPr>
          <w:rFonts w:cs="Times New Roman"/>
          <w:sz w:val="32"/>
          <w:szCs w:val="32"/>
        </w:rPr>
      </w:pPr>
    </w:p>
    <w:p w14:paraId="5F0DB66C" w14:textId="2C1C3EE7" w:rsidR="00FD2E2F" w:rsidRDefault="00FD2E2F" w:rsidP="000E1DA1">
      <w:pPr>
        <w:jc w:val="both"/>
        <w:rPr>
          <w:rFonts w:cs="Times New Roman"/>
          <w:sz w:val="32"/>
          <w:szCs w:val="32"/>
        </w:rPr>
      </w:pPr>
    </w:p>
    <w:p w14:paraId="66B4618C" w14:textId="6E40FAC1" w:rsidR="00FD2E2F" w:rsidRPr="005407B9" w:rsidRDefault="00FD2E2F" w:rsidP="00FD2E2F">
      <w:pPr>
        <w:pStyle w:val="Heading1"/>
        <w:ind w:left="0" w:firstLine="0"/>
        <w:jc w:val="center"/>
        <w:rPr>
          <w:rFonts w:ascii="Times New Roman" w:hAnsi="Times New Roman" w:cs="Times New Roman"/>
          <w:sz w:val="36"/>
          <w:szCs w:val="36"/>
        </w:rPr>
      </w:pPr>
      <w:r>
        <w:rPr>
          <w:rFonts w:ascii="Times New Roman" w:hAnsi="Times New Roman" w:cs="Times New Roman"/>
          <w:sz w:val="40"/>
          <w:szCs w:val="40"/>
        </w:rPr>
        <w:t>Abbreviations</w:t>
      </w:r>
    </w:p>
    <w:p w14:paraId="7A470C82" w14:textId="77777777" w:rsidR="00FD2E2F" w:rsidRPr="00F33784" w:rsidRDefault="00FD2E2F" w:rsidP="00F33784">
      <w:pPr>
        <w:spacing w:before="240" w:after="120"/>
        <w:jc w:val="both"/>
        <w:rPr>
          <w:rFonts w:cs="Times New Roman"/>
          <w:sz w:val="32"/>
          <w:szCs w:val="32"/>
        </w:rPr>
      </w:pPr>
    </w:p>
    <w:p w14:paraId="12B7D316" w14:textId="77777777" w:rsidR="00FD2E2F" w:rsidRPr="006D6AF4"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TM – Tournament Manager</w:t>
      </w:r>
    </w:p>
    <w:p w14:paraId="3129B036" w14:textId="77777777" w:rsidR="00FD2E2F" w:rsidRPr="006D6AF4" w:rsidRDefault="00FD2E2F" w:rsidP="00FD2E2F">
      <w:pPr>
        <w:pStyle w:val="ListParagraph"/>
        <w:spacing w:before="240" w:after="120"/>
        <w:jc w:val="both"/>
        <w:rPr>
          <w:rFonts w:cs="Times New Roman"/>
          <w:sz w:val="32"/>
          <w:szCs w:val="32"/>
        </w:rPr>
      </w:pPr>
    </w:p>
    <w:p w14:paraId="2759CA74" w14:textId="77777777" w:rsidR="00FD2E2F"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TEM – Team Manager</w:t>
      </w:r>
    </w:p>
    <w:p w14:paraId="3AB89EE1" w14:textId="77777777" w:rsidR="00FD2E2F" w:rsidRPr="006D6AF4" w:rsidRDefault="00FD2E2F" w:rsidP="00FD2E2F">
      <w:pPr>
        <w:pStyle w:val="ListParagraph"/>
        <w:rPr>
          <w:rFonts w:cs="Times New Roman"/>
          <w:sz w:val="32"/>
          <w:szCs w:val="32"/>
        </w:rPr>
      </w:pPr>
    </w:p>
    <w:p w14:paraId="57B3F64D" w14:textId="77777777" w:rsidR="00FD2E2F" w:rsidRDefault="00FD2E2F" w:rsidP="00FD2E2F">
      <w:pPr>
        <w:pStyle w:val="ListParagraph"/>
        <w:numPr>
          <w:ilvl w:val="1"/>
          <w:numId w:val="30"/>
        </w:numPr>
        <w:spacing w:before="240" w:after="120"/>
        <w:jc w:val="both"/>
        <w:rPr>
          <w:rFonts w:cs="Times New Roman"/>
          <w:sz w:val="32"/>
          <w:szCs w:val="32"/>
        </w:rPr>
      </w:pPr>
      <w:r>
        <w:rPr>
          <w:rFonts w:cs="Times New Roman"/>
          <w:sz w:val="32"/>
          <w:szCs w:val="32"/>
        </w:rPr>
        <w:t>MU – Match Updater</w:t>
      </w:r>
    </w:p>
    <w:p w14:paraId="62B57773" w14:textId="77777777" w:rsidR="00FD2E2F" w:rsidRDefault="00FD2E2F" w:rsidP="000E1DA1">
      <w:pPr>
        <w:jc w:val="both"/>
        <w:rPr>
          <w:rFonts w:cs="Times New Roman"/>
          <w:sz w:val="32"/>
          <w:szCs w:val="32"/>
        </w:rPr>
      </w:pPr>
    </w:p>
    <w:p w14:paraId="7A93E7B9" w14:textId="77777777" w:rsidR="00660651" w:rsidRDefault="00660651" w:rsidP="000E1DA1">
      <w:pPr>
        <w:jc w:val="both"/>
        <w:rPr>
          <w:rFonts w:cs="Times New Roman"/>
          <w:sz w:val="32"/>
          <w:szCs w:val="32"/>
        </w:rPr>
      </w:pPr>
    </w:p>
    <w:p w14:paraId="172DAA2E" w14:textId="77777777" w:rsidR="00660651" w:rsidRDefault="00660651" w:rsidP="000E1DA1">
      <w:pPr>
        <w:jc w:val="both"/>
        <w:rPr>
          <w:rFonts w:cs="Times New Roman"/>
          <w:sz w:val="32"/>
          <w:szCs w:val="32"/>
        </w:rPr>
      </w:pPr>
    </w:p>
    <w:p w14:paraId="4DE677DC" w14:textId="77777777" w:rsidR="00660651" w:rsidRDefault="00660651" w:rsidP="000E1DA1">
      <w:pPr>
        <w:jc w:val="both"/>
        <w:rPr>
          <w:rFonts w:cs="Times New Roman"/>
          <w:sz w:val="32"/>
          <w:szCs w:val="32"/>
        </w:rPr>
      </w:pPr>
    </w:p>
    <w:p w14:paraId="1D9101E6" w14:textId="77777777" w:rsidR="00660651" w:rsidRDefault="00660651" w:rsidP="000E1DA1">
      <w:pPr>
        <w:jc w:val="both"/>
        <w:rPr>
          <w:rFonts w:cs="Times New Roman"/>
          <w:sz w:val="32"/>
          <w:szCs w:val="32"/>
        </w:rPr>
      </w:pPr>
    </w:p>
    <w:p w14:paraId="5F029943" w14:textId="77777777" w:rsidR="00660651" w:rsidRDefault="00660651" w:rsidP="000E1DA1">
      <w:pPr>
        <w:jc w:val="both"/>
        <w:rPr>
          <w:rFonts w:cs="Times New Roman"/>
          <w:sz w:val="32"/>
          <w:szCs w:val="32"/>
        </w:rPr>
      </w:pPr>
    </w:p>
    <w:p w14:paraId="01BE8ED6" w14:textId="77777777" w:rsidR="00660651" w:rsidRDefault="00660651" w:rsidP="000E1DA1">
      <w:pPr>
        <w:jc w:val="both"/>
        <w:rPr>
          <w:rFonts w:cs="Times New Roman"/>
          <w:sz w:val="32"/>
          <w:szCs w:val="32"/>
        </w:rPr>
      </w:pPr>
    </w:p>
    <w:p w14:paraId="067A6603" w14:textId="77777777" w:rsidR="00660651" w:rsidRDefault="00660651" w:rsidP="000E1DA1">
      <w:pPr>
        <w:jc w:val="both"/>
        <w:rPr>
          <w:rFonts w:cs="Times New Roman"/>
          <w:sz w:val="32"/>
          <w:szCs w:val="32"/>
        </w:rPr>
      </w:pPr>
    </w:p>
    <w:p w14:paraId="20A83266" w14:textId="77777777" w:rsidR="00660651" w:rsidRDefault="00660651" w:rsidP="000E1DA1">
      <w:pPr>
        <w:jc w:val="both"/>
        <w:rPr>
          <w:rFonts w:cs="Times New Roman"/>
          <w:sz w:val="32"/>
          <w:szCs w:val="32"/>
        </w:rPr>
      </w:pPr>
    </w:p>
    <w:p w14:paraId="6FA22B17" w14:textId="77777777" w:rsidR="00660651" w:rsidRDefault="00660651" w:rsidP="000E1DA1">
      <w:pPr>
        <w:jc w:val="both"/>
        <w:rPr>
          <w:rFonts w:cs="Times New Roman"/>
          <w:sz w:val="32"/>
          <w:szCs w:val="32"/>
        </w:rPr>
      </w:pPr>
    </w:p>
    <w:p w14:paraId="3B5BFD37" w14:textId="77777777" w:rsidR="00660651" w:rsidRDefault="00660651" w:rsidP="000E1DA1">
      <w:pPr>
        <w:jc w:val="both"/>
        <w:rPr>
          <w:rFonts w:cs="Times New Roman"/>
          <w:sz w:val="32"/>
          <w:szCs w:val="32"/>
        </w:rPr>
      </w:pPr>
    </w:p>
    <w:p w14:paraId="530DFFC5" w14:textId="77777777" w:rsidR="00660651" w:rsidRDefault="00660651" w:rsidP="000E1DA1">
      <w:pPr>
        <w:jc w:val="both"/>
        <w:rPr>
          <w:rFonts w:cs="Times New Roman"/>
          <w:sz w:val="32"/>
          <w:szCs w:val="32"/>
        </w:rPr>
      </w:pPr>
    </w:p>
    <w:p w14:paraId="5B1A0BC5" w14:textId="77777777" w:rsidR="00660651" w:rsidRDefault="00660651" w:rsidP="000E1DA1">
      <w:pPr>
        <w:jc w:val="both"/>
        <w:rPr>
          <w:rFonts w:cs="Times New Roman"/>
          <w:sz w:val="32"/>
          <w:szCs w:val="32"/>
        </w:rPr>
      </w:pPr>
    </w:p>
    <w:p w14:paraId="1142714A" w14:textId="77777777" w:rsidR="00660651" w:rsidRDefault="00660651" w:rsidP="000E1DA1">
      <w:pPr>
        <w:jc w:val="both"/>
        <w:rPr>
          <w:rFonts w:cs="Times New Roman"/>
          <w:sz w:val="32"/>
          <w:szCs w:val="32"/>
        </w:rPr>
      </w:pPr>
    </w:p>
    <w:p w14:paraId="3D00ECDD" w14:textId="77777777" w:rsidR="00660651" w:rsidRDefault="00660651" w:rsidP="000E1DA1">
      <w:pPr>
        <w:jc w:val="both"/>
        <w:rPr>
          <w:rFonts w:cs="Times New Roman"/>
          <w:sz w:val="32"/>
          <w:szCs w:val="32"/>
        </w:rPr>
      </w:pPr>
    </w:p>
    <w:p w14:paraId="678BB0FA" w14:textId="77777777" w:rsidR="00660651" w:rsidRDefault="00660651" w:rsidP="000E1DA1">
      <w:pPr>
        <w:jc w:val="both"/>
        <w:rPr>
          <w:rFonts w:cs="Times New Roman"/>
          <w:sz w:val="32"/>
          <w:szCs w:val="32"/>
        </w:rPr>
      </w:pPr>
    </w:p>
    <w:p w14:paraId="751146BA" w14:textId="77777777" w:rsidR="00660651" w:rsidRDefault="00660651" w:rsidP="000E1DA1">
      <w:pPr>
        <w:jc w:val="both"/>
        <w:rPr>
          <w:rFonts w:cs="Times New Roman"/>
          <w:sz w:val="32"/>
          <w:szCs w:val="32"/>
        </w:rPr>
      </w:pPr>
    </w:p>
    <w:p w14:paraId="32D33A98" w14:textId="77777777" w:rsidR="00660651" w:rsidRDefault="00660651" w:rsidP="000E1DA1">
      <w:pPr>
        <w:jc w:val="both"/>
        <w:rPr>
          <w:rFonts w:cs="Times New Roman"/>
          <w:sz w:val="32"/>
          <w:szCs w:val="32"/>
        </w:rPr>
      </w:pPr>
    </w:p>
    <w:p w14:paraId="6C7B97C8" w14:textId="77777777" w:rsidR="00660651" w:rsidRDefault="00660651" w:rsidP="000E1DA1">
      <w:pPr>
        <w:jc w:val="both"/>
        <w:rPr>
          <w:rFonts w:cs="Times New Roman"/>
          <w:sz w:val="32"/>
          <w:szCs w:val="32"/>
        </w:rPr>
      </w:pPr>
    </w:p>
    <w:p w14:paraId="5C7AC732" w14:textId="77777777" w:rsidR="00660651" w:rsidRDefault="00660651" w:rsidP="000E1DA1">
      <w:pPr>
        <w:jc w:val="both"/>
        <w:rPr>
          <w:rFonts w:cs="Times New Roman"/>
          <w:sz w:val="32"/>
          <w:szCs w:val="32"/>
        </w:rPr>
      </w:pPr>
    </w:p>
    <w:p w14:paraId="6D38A699" w14:textId="77777777" w:rsidR="00660651" w:rsidRDefault="00660651" w:rsidP="000E1DA1">
      <w:pPr>
        <w:jc w:val="both"/>
        <w:rPr>
          <w:rFonts w:cs="Times New Roman"/>
          <w:sz w:val="32"/>
          <w:szCs w:val="32"/>
        </w:rPr>
      </w:pPr>
    </w:p>
    <w:p w14:paraId="315C28D4" w14:textId="77777777" w:rsidR="00660651" w:rsidRDefault="00660651" w:rsidP="000E1DA1">
      <w:pPr>
        <w:jc w:val="both"/>
        <w:rPr>
          <w:rFonts w:cs="Times New Roman"/>
          <w:sz w:val="32"/>
          <w:szCs w:val="32"/>
        </w:rPr>
      </w:pPr>
    </w:p>
    <w:p w14:paraId="37972090" w14:textId="77777777" w:rsidR="00660651" w:rsidRDefault="00660651" w:rsidP="000E1DA1">
      <w:pPr>
        <w:jc w:val="both"/>
        <w:rPr>
          <w:rFonts w:cs="Times New Roman"/>
          <w:sz w:val="32"/>
          <w:szCs w:val="32"/>
        </w:rPr>
      </w:pPr>
    </w:p>
    <w:p w14:paraId="3BC8FC18" w14:textId="77777777" w:rsidR="00660651" w:rsidRDefault="00660651" w:rsidP="000E1DA1">
      <w:pPr>
        <w:jc w:val="both"/>
        <w:rPr>
          <w:rFonts w:cs="Times New Roman"/>
          <w:sz w:val="32"/>
          <w:szCs w:val="32"/>
        </w:rPr>
      </w:pPr>
    </w:p>
    <w:p w14:paraId="287BFF02" w14:textId="77777777" w:rsidR="00660651" w:rsidRDefault="00660651" w:rsidP="000E1DA1">
      <w:pPr>
        <w:jc w:val="both"/>
        <w:rPr>
          <w:rFonts w:cs="Times New Roman"/>
          <w:sz w:val="32"/>
          <w:szCs w:val="32"/>
        </w:rPr>
      </w:pPr>
    </w:p>
    <w:p w14:paraId="0601F8EA" w14:textId="77777777" w:rsidR="00AF0FAA" w:rsidRDefault="00AF0FAA" w:rsidP="000E1DA1">
      <w:pPr>
        <w:jc w:val="both"/>
        <w:rPr>
          <w:rFonts w:cs="Times New Roman"/>
          <w:sz w:val="32"/>
          <w:szCs w:val="32"/>
        </w:rPr>
      </w:pPr>
    </w:p>
    <w:p w14:paraId="6B6C06F9" w14:textId="77777777" w:rsidR="000E1DA1" w:rsidRDefault="000E1DA1" w:rsidP="000E1DA1">
      <w:pPr>
        <w:jc w:val="both"/>
        <w:rPr>
          <w:rFonts w:cs="Times New Roman"/>
          <w:sz w:val="32"/>
          <w:szCs w:val="32"/>
        </w:rPr>
      </w:pPr>
    </w:p>
    <w:p w14:paraId="171FCD9D" w14:textId="79EF6016" w:rsidR="00660651" w:rsidRDefault="00660651" w:rsidP="001852F1">
      <w:pPr>
        <w:pStyle w:val="ListParagraph"/>
        <w:jc w:val="center"/>
        <w:rPr>
          <w:rFonts w:cs="Times New Roman"/>
          <w:b/>
          <w:bCs/>
          <w:sz w:val="40"/>
          <w:szCs w:val="40"/>
        </w:rPr>
      </w:pPr>
      <w:r w:rsidRPr="00782A6B">
        <w:rPr>
          <w:rFonts w:cs="Times New Roman"/>
          <w:b/>
          <w:bCs/>
          <w:sz w:val="40"/>
          <w:szCs w:val="40"/>
        </w:rPr>
        <w:lastRenderedPageBreak/>
        <w:t>Introduction</w:t>
      </w:r>
    </w:p>
    <w:p w14:paraId="6F4624B3" w14:textId="77777777" w:rsidR="000E1DA1" w:rsidRPr="00782A6B" w:rsidRDefault="000E1DA1" w:rsidP="000E1DA1">
      <w:pPr>
        <w:pStyle w:val="ListParagraph"/>
        <w:jc w:val="center"/>
        <w:rPr>
          <w:rFonts w:cs="Times New Roman"/>
          <w:b/>
          <w:bCs/>
          <w:sz w:val="40"/>
          <w:szCs w:val="40"/>
        </w:rPr>
      </w:pPr>
    </w:p>
    <w:p w14:paraId="3A1FB6CF" w14:textId="77777777" w:rsidR="00660651" w:rsidRPr="00660651" w:rsidRDefault="00660651" w:rsidP="000E1DA1">
      <w:pPr>
        <w:pStyle w:val="ListParagraph"/>
        <w:jc w:val="both"/>
        <w:rPr>
          <w:rFonts w:cs="Times New Roman"/>
          <w:sz w:val="32"/>
          <w:szCs w:val="32"/>
        </w:rPr>
      </w:pPr>
    </w:p>
    <w:p w14:paraId="6DB4F492" w14:textId="77777777" w:rsidR="003A32BE" w:rsidRPr="00FD2E2F" w:rsidRDefault="00660651" w:rsidP="000E1DA1">
      <w:pPr>
        <w:pStyle w:val="ListParagraph"/>
        <w:numPr>
          <w:ilvl w:val="0"/>
          <w:numId w:val="3"/>
        </w:numPr>
        <w:jc w:val="both"/>
        <w:rPr>
          <w:rFonts w:cs="Times New Roman"/>
          <w:b/>
          <w:bCs/>
          <w:sz w:val="36"/>
          <w:szCs w:val="36"/>
        </w:rPr>
      </w:pPr>
      <w:r w:rsidRPr="00FD2E2F">
        <w:rPr>
          <w:rFonts w:cs="Times New Roman"/>
          <w:b/>
          <w:bCs/>
          <w:sz w:val="36"/>
          <w:szCs w:val="36"/>
        </w:rPr>
        <w:t>Document Purpos</w:t>
      </w:r>
      <w:r w:rsidR="003A32BE" w:rsidRPr="00FD2E2F">
        <w:rPr>
          <w:rFonts w:cs="Times New Roman"/>
          <w:b/>
          <w:bCs/>
          <w:sz w:val="36"/>
          <w:szCs w:val="36"/>
        </w:rPr>
        <w:t>e</w:t>
      </w:r>
    </w:p>
    <w:p w14:paraId="521768EB" w14:textId="77777777" w:rsidR="003A32BE" w:rsidRPr="003A32BE" w:rsidRDefault="003A32BE" w:rsidP="000E1DA1">
      <w:pPr>
        <w:pStyle w:val="ListParagraph"/>
        <w:ind w:left="1440"/>
        <w:jc w:val="both"/>
        <w:rPr>
          <w:rFonts w:cs="Times New Roman"/>
          <w:sz w:val="32"/>
          <w:szCs w:val="32"/>
        </w:rPr>
      </w:pPr>
    </w:p>
    <w:p w14:paraId="1A6E8A3A" w14:textId="5CF780F1" w:rsidR="00565281" w:rsidRDefault="00565281" w:rsidP="00565281">
      <w:pPr>
        <w:ind w:left="1440"/>
        <w:jc w:val="both"/>
        <w:rPr>
          <w:rFonts w:cs="Times New Roman"/>
          <w:sz w:val="28"/>
          <w:szCs w:val="28"/>
        </w:rPr>
      </w:pPr>
      <w:r w:rsidRPr="00565281">
        <w:rPr>
          <w:rFonts w:cs="Times New Roman"/>
          <w:sz w:val="32"/>
          <w:szCs w:val="32"/>
        </w:rPr>
        <w:t xml:space="preserve">This document communicates the business requirements and scope for developing </w:t>
      </w:r>
      <w:r w:rsidR="00F33784">
        <w:rPr>
          <w:rFonts w:cs="Times New Roman"/>
          <w:b/>
          <w:bCs/>
          <w:sz w:val="32"/>
          <w:szCs w:val="32"/>
        </w:rPr>
        <w:t>Score Zone</w:t>
      </w:r>
      <w:r w:rsidRPr="00565281">
        <w:rPr>
          <w:rFonts w:cs="Times New Roman"/>
          <w:sz w:val="32"/>
          <w:szCs w:val="32"/>
        </w:rPr>
        <w:t>. The scope of this document is to define the functional and nonfunctional requirements, business rules, and other constraints.</w:t>
      </w:r>
      <w:r w:rsidR="003A32BE">
        <w:rPr>
          <w:rFonts w:cs="Times New Roman"/>
          <w:sz w:val="28"/>
          <w:szCs w:val="28"/>
        </w:rPr>
        <w:tab/>
      </w:r>
    </w:p>
    <w:p w14:paraId="72F775C0" w14:textId="3F50D0FF" w:rsidR="003A32BE" w:rsidRDefault="003A32BE" w:rsidP="00565281">
      <w:pPr>
        <w:ind w:left="1440"/>
        <w:jc w:val="both"/>
        <w:rPr>
          <w:rFonts w:cs="Times New Roman"/>
          <w:sz w:val="28"/>
          <w:szCs w:val="28"/>
        </w:rPr>
      </w:pPr>
      <w:r>
        <w:rPr>
          <w:rFonts w:cs="Times New Roman"/>
          <w:sz w:val="28"/>
          <w:szCs w:val="28"/>
        </w:rPr>
        <w:tab/>
      </w:r>
    </w:p>
    <w:p w14:paraId="1A6D430F" w14:textId="77777777" w:rsidR="003A32BE" w:rsidRPr="00FD2E2F" w:rsidRDefault="003A32BE" w:rsidP="000E1DA1">
      <w:pPr>
        <w:pStyle w:val="ListParagraph"/>
        <w:numPr>
          <w:ilvl w:val="0"/>
          <w:numId w:val="3"/>
        </w:numPr>
        <w:jc w:val="both"/>
        <w:rPr>
          <w:rFonts w:cs="Times New Roman"/>
          <w:b/>
          <w:bCs/>
          <w:sz w:val="36"/>
          <w:szCs w:val="36"/>
        </w:rPr>
      </w:pPr>
      <w:r w:rsidRPr="00FD2E2F">
        <w:rPr>
          <w:rFonts w:cs="Times New Roman"/>
          <w:b/>
          <w:bCs/>
          <w:sz w:val="36"/>
          <w:szCs w:val="36"/>
        </w:rPr>
        <w:t>Project Background</w:t>
      </w:r>
    </w:p>
    <w:p w14:paraId="6CB2571C" w14:textId="77777777" w:rsidR="00EC3BAE" w:rsidRDefault="00EC3BAE" w:rsidP="000E1DA1">
      <w:pPr>
        <w:pStyle w:val="ListParagraph"/>
        <w:ind w:left="1440"/>
        <w:jc w:val="both"/>
        <w:rPr>
          <w:rFonts w:cs="Times New Roman"/>
          <w:sz w:val="32"/>
          <w:szCs w:val="32"/>
        </w:rPr>
      </w:pPr>
    </w:p>
    <w:p w14:paraId="22EFA5E7" w14:textId="2FB245F9" w:rsidR="00565281" w:rsidRPr="00565281" w:rsidRDefault="00565281" w:rsidP="00565281">
      <w:pPr>
        <w:pStyle w:val="ListParagraph"/>
        <w:ind w:left="1440"/>
        <w:jc w:val="both"/>
        <w:rPr>
          <w:rFonts w:cs="Times New Roman"/>
          <w:sz w:val="32"/>
          <w:szCs w:val="32"/>
        </w:rPr>
      </w:pPr>
      <w:r w:rsidRPr="00565281">
        <w:rPr>
          <w:rFonts w:cs="Times New Roman"/>
          <w:sz w:val="32"/>
          <w:szCs w:val="32"/>
        </w:rPr>
        <w:t>Currently, many football teams in many cities of India play tournaments organized by various organizers. These organizers do not have a proper and efficient way of managing these tournaments. Many talented people do not receive the recognition they deserve because tournament organizers lack the resources to keep track of the results.</w:t>
      </w:r>
    </w:p>
    <w:p w14:paraId="5EBC5E44" w14:textId="77777777" w:rsidR="00565281" w:rsidRPr="00565281" w:rsidRDefault="00565281" w:rsidP="00565281">
      <w:pPr>
        <w:pStyle w:val="ListParagraph"/>
        <w:ind w:left="1440"/>
        <w:jc w:val="both"/>
        <w:rPr>
          <w:rFonts w:cs="Times New Roman"/>
          <w:sz w:val="32"/>
          <w:szCs w:val="32"/>
        </w:rPr>
      </w:pPr>
    </w:p>
    <w:p w14:paraId="70E1E8E8" w14:textId="1DDEDBB4" w:rsidR="00782A6B" w:rsidRDefault="00565281" w:rsidP="00565281">
      <w:pPr>
        <w:pStyle w:val="ListParagraph"/>
        <w:ind w:left="1440"/>
        <w:jc w:val="both"/>
        <w:rPr>
          <w:rFonts w:cs="Times New Roman"/>
          <w:sz w:val="32"/>
          <w:szCs w:val="32"/>
        </w:rPr>
      </w:pPr>
      <w:r w:rsidRPr="00565281">
        <w:rPr>
          <w:rFonts w:cs="Times New Roman"/>
          <w:sz w:val="32"/>
          <w:szCs w:val="32"/>
        </w:rPr>
        <w:t xml:space="preserve">Instead of having the benefits of a digital world where they can manage all of their data digitally, these </w:t>
      </w:r>
      <w:r w:rsidR="000E4668" w:rsidRPr="00565281">
        <w:rPr>
          <w:rFonts w:cs="Times New Roman"/>
          <w:sz w:val="32"/>
          <w:szCs w:val="32"/>
        </w:rPr>
        <w:t>organizers</w:t>
      </w:r>
      <w:r w:rsidRPr="00565281">
        <w:rPr>
          <w:rFonts w:cs="Times New Roman"/>
          <w:sz w:val="32"/>
          <w:szCs w:val="32"/>
        </w:rPr>
        <w:t xml:space="preserve"> have to do a lot of paperwork to keep the information related to these tournaments.</w:t>
      </w:r>
    </w:p>
    <w:p w14:paraId="7737BE25" w14:textId="77777777" w:rsidR="00565281" w:rsidRDefault="00565281" w:rsidP="00565281">
      <w:pPr>
        <w:pStyle w:val="ListParagraph"/>
        <w:ind w:left="1440"/>
        <w:jc w:val="both"/>
        <w:rPr>
          <w:rFonts w:cs="Times New Roman"/>
          <w:sz w:val="32"/>
          <w:szCs w:val="32"/>
        </w:rPr>
      </w:pPr>
    </w:p>
    <w:p w14:paraId="25B1115B" w14:textId="77777777" w:rsidR="00782A6B" w:rsidRPr="00FD2E2F" w:rsidRDefault="00782A6B" w:rsidP="000E1DA1">
      <w:pPr>
        <w:pStyle w:val="ListParagraph"/>
        <w:numPr>
          <w:ilvl w:val="0"/>
          <w:numId w:val="3"/>
        </w:numPr>
        <w:jc w:val="both"/>
        <w:rPr>
          <w:rFonts w:cs="Times New Roman"/>
          <w:b/>
          <w:bCs/>
          <w:sz w:val="36"/>
          <w:szCs w:val="36"/>
        </w:rPr>
      </w:pPr>
      <w:r w:rsidRPr="00FD2E2F">
        <w:rPr>
          <w:rFonts w:cs="Times New Roman"/>
          <w:b/>
          <w:bCs/>
          <w:sz w:val="36"/>
          <w:szCs w:val="36"/>
        </w:rPr>
        <w:t>Goals of the project</w:t>
      </w:r>
    </w:p>
    <w:p w14:paraId="14F39A51" w14:textId="77777777" w:rsidR="00782A6B" w:rsidRDefault="00782A6B" w:rsidP="000E1DA1">
      <w:pPr>
        <w:pStyle w:val="ListParagraph"/>
        <w:ind w:left="1440"/>
        <w:jc w:val="both"/>
        <w:rPr>
          <w:rFonts w:cs="Times New Roman"/>
          <w:sz w:val="32"/>
          <w:szCs w:val="32"/>
        </w:rPr>
      </w:pPr>
    </w:p>
    <w:p w14:paraId="0F9E9745" w14:textId="1589B987" w:rsidR="00CF582C" w:rsidRPr="002049B5" w:rsidRDefault="00565281" w:rsidP="002049B5">
      <w:pPr>
        <w:pStyle w:val="ListParagraph"/>
        <w:ind w:left="1440"/>
        <w:jc w:val="both"/>
        <w:rPr>
          <w:rFonts w:cs="Times New Roman"/>
          <w:sz w:val="32"/>
          <w:szCs w:val="32"/>
        </w:rPr>
      </w:pPr>
      <w:r w:rsidRPr="00565281">
        <w:rPr>
          <w:rFonts w:cs="Times New Roman"/>
          <w:sz w:val="32"/>
          <w:szCs w:val="32"/>
        </w:rPr>
        <w:t xml:space="preserve">The main objective of this project is to build a website for these organizers, who belong to various cities, to </w:t>
      </w:r>
      <w:r w:rsidR="000E4668" w:rsidRPr="00565281">
        <w:rPr>
          <w:rFonts w:cs="Times New Roman"/>
          <w:sz w:val="32"/>
          <w:szCs w:val="32"/>
        </w:rPr>
        <w:t>organize</w:t>
      </w:r>
      <w:r w:rsidRPr="00565281">
        <w:rPr>
          <w:rFonts w:cs="Times New Roman"/>
          <w:sz w:val="32"/>
          <w:szCs w:val="32"/>
        </w:rPr>
        <w:t xml:space="preserve"> tournaments in their areas by managing tournaments through our web application, and they can also manage and maintain all the data related to these tournaments.</w:t>
      </w:r>
      <w:r w:rsidR="00EA6692">
        <w:rPr>
          <w:rFonts w:cs="Times New Roman"/>
          <w:sz w:val="32"/>
          <w:szCs w:val="32"/>
        </w:rPr>
        <w:t xml:space="preserve"> This will also allow the viewers to view the live scores, past scores, browse through different tournaments and players. Team Managers also get a platform to represent their teams in various tournaments.</w:t>
      </w:r>
    </w:p>
    <w:p w14:paraId="5D9C300C" w14:textId="77777777" w:rsidR="00565281" w:rsidRPr="00EA6692" w:rsidRDefault="00565281" w:rsidP="00EA6692">
      <w:pPr>
        <w:jc w:val="both"/>
        <w:rPr>
          <w:rFonts w:cs="Times New Roman"/>
          <w:sz w:val="32"/>
          <w:szCs w:val="32"/>
        </w:rPr>
      </w:pPr>
    </w:p>
    <w:p w14:paraId="521DF820" w14:textId="77777777" w:rsidR="00CF582C" w:rsidRPr="00FD2E2F" w:rsidRDefault="00CF582C" w:rsidP="000E1DA1">
      <w:pPr>
        <w:pStyle w:val="ListParagraph"/>
        <w:numPr>
          <w:ilvl w:val="0"/>
          <w:numId w:val="3"/>
        </w:numPr>
        <w:jc w:val="both"/>
        <w:rPr>
          <w:rFonts w:cs="Times New Roman"/>
          <w:b/>
          <w:bCs/>
          <w:sz w:val="36"/>
          <w:szCs w:val="36"/>
        </w:rPr>
      </w:pPr>
      <w:r w:rsidRPr="00FD2E2F">
        <w:rPr>
          <w:rFonts w:cs="Times New Roman"/>
          <w:b/>
          <w:bCs/>
          <w:sz w:val="36"/>
          <w:szCs w:val="36"/>
        </w:rPr>
        <w:t>Customers and Stakeholders</w:t>
      </w:r>
    </w:p>
    <w:p w14:paraId="62C4B718" w14:textId="77777777" w:rsidR="00CF582C" w:rsidRDefault="00CF582C" w:rsidP="000E1DA1">
      <w:pPr>
        <w:pStyle w:val="ListParagraph"/>
        <w:ind w:left="1440"/>
        <w:jc w:val="both"/>
        <w:rPr>
          <w:rFonts w:cs="Times New Roman"/>
          <w:sz w:val="32"/>
          <w:szCs w:val="32"/>
        </w:rPr>
      </w:pPr>
    </w:p>
    <w:p w14:paraId="2FB0FAE5" w14:textId="77777777" w:rsidR="00CF582C" w:rsidRPr="000E4668" w:rsidRDefault="00CF582C" w:rsidP="000E1DA1">
      <w:pPr>
        <w:pStyle w:val="ListParagraph"/>
        <w:ind w:left="1440"/>
        <w:jc w:val="both"/>
        <w:rPr>
          <w:rFonts w:cs="Times New Roman"/>
          <w:b/>
          <w:bCs/>
          <w:sz w:val="32"/>
          <w:szCs w:val="32"/>
        </w:rPr>
      </w:pPr>
      <w:r w:rsidRPr="000E4668">
        <w:rPr>
          <w:rFonts w:cs="Times New Roman"/>
          <w:b/>
          <w:bCs/>
          <w:sz w:val="32"/>
          <w:szCs w:val="32"/>
        </w:rPr>
        <w:t>Customers:</w:t>
      </w:r>
    </w:p>
    <w:p w14:paraId="47E433F7" w14:textId="05AB34A9" w:rsidR="00E118BF" w:rsidRPr="00E118BF" w:rsidRDefault="00E118BF" w:rsidP="00E118BF">
      <w:pPr>
        <w:jc w:val="both"/>
        <w:rPr>
          <w:rFonts w:cs="Times New Roman"/>
          <w:sz w:val="32"/>
          <w:szCs w:val="32"/>
          <w:lang w:val="en-IN"/>
        </w:rPr>
      </w:pPr>
    </w:p>
    <w:p w14:paraId="18AA5A75" w14:textId="47F67E71" w:rsidR="00E118BF" w:rsidRDefault="00E118BF" w:rsidP="00E118BF">
      <w:pPr>
        <w:numPr>
          <w:ilvl w:val="0"/>
          <w:numId w:val="12"/>
        </w:numPr>
        <w:tabs>
          <w:tab w:val="num" w:pos="720"/>
        </w:tabs>
        <w:jc w:val="both"/>
        <w:rPr>
          <w:rFonts w:cs="Times New Roman"/>
          <w:sz w:val="32"/>
          <w:szCs w:val="32"/>
          <w:lang w:val="en-IN"/>
        </w:rPr>
      </w:pPr>
      <w:r w:rsidRPr="00E118BF">
        <w:rPr>
          <w:rFonts w:cs="Times New Roman"/>
          <w:sz w:val="32"/>
          <w:szCs w:val="32"/>
          <w:lang w:val="en-IN"/>
        </w:rPr>
        <w:t>Organizers who want to organise tournaments</w:t>
      </w:r>
      <w:r w:rsidR="00EA6692">
        <w:rPr>
          <w:rFonts w:cs="Times New Roman"/>
          <w:sz w:val="32"/>
          <w:szCs w:val="32"/>
          <w:lang w:val="en-IN"/>
        </w:rPr>
        <w:t>.</w:t>
      </w:r>
    </w:p>
    <w:p w14:paraId="7E0EC0A2" w14:textId="49F95ED7" w:rsidR="00EA6692" w:rsidRPr="00E118BF" w:rsidRDefault="00EA6692" w:rsidP="00E118BF">
      <w:pPr>
        <w:numPr>
          <w:ilvl w:val="0"/>
          <w:numId w:val="12"/>
        </w:numPr>
        <w:tabs>
          <w:tab w:val="num" w:pos="720"/>
        </w:tabs>
        <w:jc w:val="both"/>
        <w:rPr>
          <w:rFonts w:cs="Times New Roman"/>
          <w:sz w:val="32"/>
          <w:szCs w:val="32"/>
          <w:lang w:val="en-IN"/>
        </w:rPr>
      </w:pPr>
      <w:r>
        <w:rPr>
          <w:rFonts w:cs="Times New Roman"/>
          <w:sz w:val="32"/>
          <w:szCs w:val="32"/>
          <w:lang w:val="en-IN"/>
        </w:rPr>
        <w:t>Team Managers who want to promote their teams.</w:t>
      </w:r>
    </w:p>
    <w:p w14:paraId="5A23A2D1" w14:textId="33CA003D" w:rsidR="00EA6692" w:rsidRPr="00EA6692" w:rsidRDefault="00EA6692" w:rsidP="00EA6692">
      <w:pPr>
        <w:numPr>
          <w:ilvl w:val="0"/>
          <w:numId w:val="12"/>
        </w:numPr>
        <w:tabs>
          <w:tab w:val="num" w:pos="720"/>
        </w:tabs>
        <w:jc w:val="both"/>
        <w:rPr>
          <w:rFonts w:cs="Times New Roman"/>
          <w:sz w:val="32"/>
          <w:szCs w:val="32"/>
          <w:lang w:val="en-IN"/>
        </w:rPr>
      </w:pPr>
      <w:r>
        <w:rPr>
          <w:rFonts w:cs="Times New Roman"/>
          <w:sz w:val="32"/>
          <w:szCs w:val="32"/>
          <w:lang w:val="en-IN"/>
        </w:rPr>
        <w:t>Viewers</w:t>
      </w:r>
      <w:r w:rsidR="002049B5">
        <w:rPr>
          <w:rFonts w:cs="Times New Roman"/>
          <w:sz w:val="32"/>
          <w:szCs w:val="32"/>
          <w:lang w:val="en-IN"/>
        </w:rPr>
        <w:t xml:space="preserve"> </w:t>
      </w:r>
      <w:r w:rsidR="00E118BF">
        <w:rPr>
          <w:rFonts w:cs="Times New Roman"/>
          <w:sz w:val="32"/>
          <w:szCs w:val="32"/>
          <w:lang w:val="en-IN"/>
        </w:rPr>
        <w:t>(Online Users)</w:t>
      </w:r>
      <w:r w:rsidR="00E118BF" w:rsidRPr="00E118BF">
        <w:rPr>
          <w:rFonts w:cs="Times New Roman"/>
          <w:sz w:val="32"/>
          <w:szCs w:val="32"/>
          <w:lang w:val="en-IN"/>
        </w:rPr>
        <w:t xml:space="preserve"> </w:t>
      </w:r>
      <w:r w:rsidR="002049B5">
        <w:rPr>
          <w:rFonts w:cs="Times New Roman"/>
          <w:sz w:val="32"/>
          <w:szCs w:val="32"/>
          <w:lang w:val="en-IN"/>
        </w:rPr>
        <w:t>who can</w:t>
      </w:r>
      <w:r w:rsidR="00E118BF" w:rsidRPr="00E118BF">
        <w:rPr>
          <w:rFonts w:cs="Times New Roman"/>
          <w:sz w:val="32"/>
          <w:szCs w:val="32"/>
          <w:lang w:val="en-IN"/>
        </w:rPr>
        <w:t xml:space="preserve"> </w:t>
      </w:r>
      <w:r w:rsidR="002049B5">
        <w:rPr>
          <w:rFonts w:cs="Times New Roman"/>
          <w:sz w:val="32"/>
          <w:szCs w:val="32"/>
          <w:lang w:val="en-IN"/>
        </w:rPr>
        <w:t xml:space="preserve">view </w:t>
      </w:r>
      <w:r w:rsidR="00E118BF" w:rsidRPr="00E118BF">
        <w:rPr>
          <w:rFonts w:cs="Times New Roman"/>
          <w:sz w:val="32"/>
          <w:szCs w:val="32"/>
          <w:lang w:val="en-IN"/>
        </w:rPr>
        <w:t>various live updates related to these tournaments.</w:t>
      </w:r>
    </w:p>
    <w:p w14:paraId="5D2E4018" w14:textId="77777777" w:rsidR="00E118BF" w:rsidRPr="00E118BF" w:rsidRDefault="00E118BF" w:rsidP="00E118BF">
      <w:pPr>
        <w:ind w:left="1800"/>
        <w:jc w:val="both"/>
        <w:rPr>
          <w:rFonts w:cs="Times New Roman"/>
          <w:sz w:val="32"/>
          <w:szCs w:val="32"/>
          <w:lang w:val="en-IN"/>
        </w:rPr>
      </w:pPr>
    </w:p>
    <w:p w14:paraId="08D706B5" w14:textId="77777777" w:rsidR="003E3CDF" w:rsidRPr="000E4668" w:rsidRDefault="003E3CDF" w:rsidP="000E1DA1">
      <w:pPr>
        <w:ind w:left="1440"/>
        <w:jc w:val="both"/>
        <w:rPr>
          <w:rFonts w:cs="Times New Roman"/>
          <w:b/>
          <w:bCs/>
          <w:sz w:val="32"/>
          <w:szCs w:val="32"/>
        </w:rPr>
      </w:pPr>
      <w:r w:rsidRPr="000E4668">
        <w:rPr>
          <w:rFonts w:cs="Times New Roman"/>
          <w:b/>
          <w:bCs/>
          <w:sz w:val="32"/>
          <w:szCs w:val="32"/>
        </w:rPr>
        <w:t>Stakeholders:</w:t>
      </w:r>
    </w:p>
    <w:p w14:paraId="3C290773" w14:textId="77777777" w:rsidR="003E3CDF" w:rsidRDefault="003E3CDF" w:rsidP="000E1DA1">
      <w:pPr>
        <w:ind w:left="1440"/>
        <w:jc w:val="both"/>
        <w:rPr>
          <w:rFonts w:cs="Times New Roman"/>
          <w:sz w:val="32"/>
          <w:szCs w:val="32"/>
        </w:rPr>
      </w:pPr>
    </w:p>
    <w:p w14:paraId="0D0F9B60" w14:textId="5B2E280A" w:rsidR="003E3CDF" w:rsidRDefault="003E3CDF" w:rsidP="000E1DA1">
      <w:pPr>
        <w:pStyle w:val="ListParagraph"/>
        <w:numPr>
          <w:ilvl w:val="0"/>
          <w:numId w:val="5"/>
        </w:numPr>
        <w:jc w:val="both"/>
        <w:rPr>
          <w:rFonts w:cs="Times New Roman"/>
          <w:sz w:val="32"/>
          <w:szCs w:val="32"/>
        </w:rPr>
      </w:pPr>
      <w:r>
        <w:rPr>
          <w:rFonts w:cs="Times New Roman"/>
          <w:sz w:val="32"/>
          <w:szCs w:val="32"/>
        </w:rPr>
        <w:t>Organizers</w:t>
      </w:r>
    </w:p>
    <w:p w14:paraId="14C2DD81" w14:textId="0A8CBF07" w:rsidR="00E118BF" w:rsidRDefault="00E118BF" w:rsidP="000E1DA1">
      <w:pPr>
        <w:pStyle w:val="ListParagraph"/>
        <w:numPr>
          <w:ilvl w:val="0"/>
          <w:numId w:val="5"/>
        </w:numPr>
        <w:jc w:val="both"/>
        <w:rPr>
          <w:rFonts w:cs="Times New Roman"/>
          <w:sz w:val="32"/>
          <w:szCs w:val="32"/>
        </w:rPr>
      </w:pPr>
      <w:r>
        <w:rPr>
          <w:rFonts w:cs="Times New Roman"/>
          <w:sz w:val="32"/>
          <w:szCs w:val="32"/>
        </w:rPr>
        <w:t>Sponsors</w:t>
      </w:r>
    </w:p>
    <w:p w14:paraId="3E574732" w14:textId="15619217" w:rsidR="00E118BF" w:rsidRDefault="00E118BF" w:rsidP="000E1DA1">
      <w:pPr>
        <w:pStyle w:val="ListParagraph"/>
        <w:numPr>
          <w:ilvl w:val="0"/>
          <w:numId w:val="5"/>
        </w:numPr>
        <w:jc w:val="both"/>
        <w:rPr>
          <w:rFonts w:cs="Times New Roman"/>
          <w:sz w:val="32"/>
          <w:szCs w:val="32"/>
        </w:rPr>
      </w:pPr>
      <w:r>
        <w:rPr>
          <w:rFonts w:cs="Times New Roman"/>
          <w:sz w:val="32"/>
          <w:szCs w:val="32"/>
        </w:rPr>
        <w:t>Famous League Teams</w:t>
      </w:r>
    </w:p>
    <w:p w14:paraId="4022B0A9" w14:textId="10A25303" w:rsidR="00E118BF" w:rsidRDefault="00E118BF" w:rsidP="000E1DA1">
      <w:pPr>
        <w:pStyle w:val="ListParagraph"/>
        <w:numPr>
          <w:ilvl w:val="0"/>
          <w:numId w:val="5"/>
        </w:numPr>
        <w:jc w:val="both"/>
        <w:rPr>
          <w:rFonts w:cs="Times New Roman"/>
          <w:sz w:val="32"/>
          <w:szCs w:val="32"/>
        </w:rPr>
      </w:pPr>
      <w:r>
        <w:rPr>
          <w:rFonts w:cs="Times New Roman"/>
          <w:sz w:val="32"/>
          <w:szCs w:val="32"/>
        </w:rPr>
        <w:t>Indian National Football Team</w:t>
      </w:r>
    </w:p>
    <w:p w14:paraId="3052E07E" w14:textId="77777777" w:rsidR="003E3CDF" w:rsidRPr="003E3CDF" w:rsidRDefault="003E3CDF" w:rsidP="000E1DA1">
      <w:pPr>
        <w:pStyle w:val="ListParagraph"/>
        <w:ind w:left="1800"/>
        <w:jc w:val="both"/>
        <w:rPr>
          <w:rFonts w:cs="Times New Roman"/>
          <w:sz w:val="32"/>
          <w:szCs w:val="32"/>
        </w:rPr>
      </w:pPr>
    </w:p>
    <w:p w14:paraId="767B1DDB" w14:textId="5FCFE25D" w:rsidR="00BA71D0" w:rsidRPr="001852F1" w:rsidRDefault="00BA71D0" w:rsidP="001852F1">
      <w:pPr>
        <w:pStyle w:val="Heading1"/>
        <w:pageBreakBefore/>
        <w:jc w:val="center"/>
        <w:rPr>
          <w:rFonts w:ascii="Times New Roman" w:hAnsi="Times New Roman" w:cs="Times New Roman"/>
          <w:sz w:val="40"/>
          <w:szCs w:val="40"/>
        </w:rPr>
      </w:pPr>
      <w:r w:rsidRPr="001852F1">
        <w:rPr>
          <w:rFonts w:ascii="Times New Roman" w:hAnsi="Times New Roman" w:cs="Times New Roman"/>
          <w:sz w:val="40"/>
          <w:szCs w:val="40"/>
        </w:rPr>
        <w:lastRenderedPageBreak/>
        <w:t>Business Requirements Overview</w:t>
      </w:r>
    </w:p>
    <w:p w14:paraId="6C3563D3" w14:textId="77777777" w:rsidR="00BA71D0" w:rsidRPr="00BA71D0" w:rsidRDefault="00BA71D0" w:rsidP="000E1DA1">
      <w:pPr>
        <w:jc w:val="both"/>
        <w:rPr>
          <w:rFonts w:cs="Times New Roman"/>
          <w:sz w:val="32"/>
          <w:szCs w:val="32"/>
        </w:rPr>
      </w:pPr>
    </w:p>
    <w:p w14:paraId="3D664257" w14:textId="66C045B7" w:rsidR="00ED0421" w:rsidRPr="00ED0421" w:rsidRDefault="00646ADD" w:rsidP="00ED0421">
      <w:pPr>
        <w:pStyle w:val="ListParagraph"/>
        <w:numPr>
          <w:ilvl w:val="0"/>
          <w:numId w:val="13"/>
        </w:numPr>
        <w:rPr>
          <w:rFonts w:cs="Times New Roman"/>
          <w:sz w:val="32"/>
          <w:szCs w:val="32"/>
        </w:rPr>
      </w:pPr>
      <w:r>
        <w:rPr>
          <w:rFonts w:cs="Times New Roman"/>
          <w:sz w:val="32"/>
          <w:szCs w:val="32"/>
        </w:rPr>
        <w:t>Score Zone</w:t>
      </w:r>
      <w:r w:rsidRPr="00ED0421">
        <w:rPr>
          <w:rFonts w:cs="Times New Roman"/>
          <w:sz w:val="32"/>
          <w:szCs w:val="32"/>
        </w:rPr>
        <w:t xml:space="preserve"> </w:t>
      </w:r>
      <w:r w:rsidR="00ED0421" w:rsidRPr="00ED0421">
        <w:rPr>
          <w:rFonts w:cs="Times New Roman"/>
          <w:sz w:val="32"/>
          <w:szCs w:val="32"/>
        </w:rPr>
        <w:t>is a public web application.</w:t>
      </w:r>
    </w:p>
    <w:p w14:paraId="01941271" w14:textId="77777777" w:rsidR="00BA71D0" w:rsidRPr="00ED0421" w:rsidRDefault="00BA71D0" w:rsidP="00ED0421">
      <w:pPr>
        <w:jc w:val="both"/>
        <w:rPr>
          <w:rFonts w:cs="Times New Roman"/>
          <w:sz w:val="32"/>
          <w:szCs w:val="32"/>
        </w:rPr>
      </w:pPr>
    </w:p>
    <w:p w14:paraId="2A027B33" w14:textId="062F64C3" w:rsidR="00ED0421" w:rsidRDefault="00ED0421" w:rsidP="00ED0421">
      <w:pPr>
        <w:pStyle w:val="ListParagraph"/>
        <w:numPr>
          <w:ilvl w:val="0"/>
          <w:numId w:val="13"/>
        </w:numPr>
        <w:jc w:val="both"/>
        <w:rPr>
          <w:rFonts w:cs="Times New Roman"/>
          <w:sz w:val="32"/>
          <w:szCs w:val="32"/>
        </w:rPr>
      </w:pPr>
      <w:r w:rsidRPr="00ED0421">
        <w:rPr>
          <w:rFonts w:cs="Times New Roman"/>
          <w:sz w:val="32"/>
          <w:szCs w:val="32"/>
        </w:rPr>
        <w:t xml:space="preserve">There are mainly </w:t>
      </w:r>
      <w:r w:rsidR="00EF713C">
        <w:rPr>
          <w:rFonts w:cs="Times New Roman"/>
          <w:sz w:val="32"/>
          <w:szCs w:val="32"/>
        </w:rPr>
        <w:t>5</w:t>
      </w:r>
      <w:r w:rsidRPr="00ED0421">
        <w:rPr>
          <w:rFonts w:cs="Times New Roman"/>
          <w:sz w:val="32"/>
          <w:szCs w:val="32"/>
        </w:rPr>
        <w:t xml:space="preserve"> types of users:</w:t>
      </w:r>
    </w:p>
    <w:p w14:paraId="33B7AA88" w14:textId="77777777" w:rsidR="00ED0421" w:rsidRPr="00ED0421" w:rsidRDefault="00ED0421" w:rsidP="00ED0421">
      <w:pPr>
        <w:pStyle w:val="ListParagraph"/>
        <w:jc w:val="both"/>
        <w:rPr>
          <w:rFonts w:cs="Times New Roman"/>
          <w:sz w:val="32"/>
          <w:szCs w:val="32"/>
        </w:rPr>
      </w:pPr>
    </w:p>
    <w:p w14:paraId="7089DBBC" w14:textId="5635E389" w:rsidR="00EA6692" w:rsidRDefault="00EA6692" w:rsidP="00ED0421">
      <w:pPr>
        <w:pStyle w:val="ListParagraph"/>
        <w:numPr>
          <w:ilvl w:val="0"/>
          <w:numId w:val="14"/>
        </w:numPr>
        <w:jc w:val="both"/>
        <w:rPr>
          <w:rFonts w:cs="Times New Roman"/>
          <w:sz w:val="32"/>
          <w:szCs w:val="32"/>
        </w:rPr>
      </w:pPr>
      <w:r>
        <w:rPr>
          <w:rFonts w:cs="Times New Roman"/>
          <w:sz w:val="32"/>
          <w:szCs w:val="32"/>
        </w:rPr>
        <w:t>Admin</w:t>
      </w:r>
    </w:p>
    <w:p w14:paraId="0D761533" w14:textId="14B6DE36" w:rsidR="00ED0421" w:rsidRDefault="00ED0421" w:rsidP="00ED0421">
      <w:pPr>
        <w:pStyle w:val="ListParagraph"/>
        <w:numPr>
          <w:ilvl w:val="0"/>
          <w:numId w:val="14"/>
        </w:numPr>
        <w:jc w:val="both"/>
        <w:rPr>
          <w:rFonts w:cs="Times New Roman"/>
          <w:sz w:val="32"/>
          <w:szCs w:val="32"/>
        </w:rPr>
      </w:pPr>
      <w:r w:rsidRPr="00ED0421">
        <w:rPr>
          <w:rFonts w:cs="Times New Roman"/>
          <w:sz w:val="32"/>
          <w:szCs w:val="32"/>
        </w:rPr>
        <w:t>Tournament Manager</w:t>
      </w:r>
    </w:p>
    <w:p w14:paraId="46776FBF" w14:textId="62065042" w:rsidR="00AF0FAA" w:rsidRPr="00ED0421" w:rsidRDefault="00AF0FAA" w:rsidP="00ED0421">
      <w:pPr>
        <w:pStyle w:val="ListParagraph"/>
        <w:numPr>
          <w:ilvl w:val="0"/>
          <w:numId w:val="14"/>
        </w:numPr>
        <w:jc w:val="both"/>
        <w:rPr>
          <w:rFonts w:cs="Times New Roman"/>
          <w:sz w:val="32"/>
          <w:szCs w:val="32"/>
        </w:rPr>
      </w:pPr>
      <w:r>
        <w:rPr>
          <w:rFonts w:cs="Times New Roman"/>
          <w:sz w:val="32"/>
          <w:szCs w:val="32"/>
        </w:rPr>
        <w:t xml:space="preserve">Match </w:t>
      </w:r>
      <w:r w:rsidR="006D6AF4">
        <w:rPr>
          <w:rFonts w:cs="Times New Roman"/>
          <w:sz w:val="32"/>
          <w:szCs w:val="32"/>
        </w:rPr>
        <w:t>Updater</w:t>
      </w:r>
    </w:p>
    <w:p w14:paraId="06180BF7" w14:textId="77777777" w:rsidR="00ED0421" w:rsidRPr="00ED0421" w:rsidRDefault="00ED0421" w:rsidP="00ED0421">
      <w:pPr>
        <w:pStyle w:val="ListParagraph"/>
        <w:numPr>
          <w:ilvl w:val="0"/>
          <w:numId w:val="14"/>
        </w:numPr>
        <w:jc w:val="both"/>
        <w:rPr>
          <w:rFonts w:cs="Times New Roman"/>
          <w:sz w:val="32"/>
          <w:szCs w:val="32"/>
        </w:rPr>
      </w:pPr>
      <w:r w:rsidRPr="00ED0421">
        <w:rPr>
          <w:rFonts w:cs="Times New Roman"/>
          <w:sz w:val="32"/>
          <w:szCs w:val="32"/>
        </w:rPr>
        <w:t>Team Managers</w:t>
      </w:r>
    </w:p>
    <w:p w14:paraId="638FAC50" w14:textId="6D889AB9" w:rsidR="00ED0421" w:rsidRDefault="00EA6692" w:rsidP="00ED0421">
      <w:pPr>
        <w:pStyle w:val="ListParagraph"/>
        <w:numPr>
          <w:ilvl w:val="0"/>
          <w:numId w:val="14"/>
        </w:numPr>
        <w:jc w:val="both"/>
        <w:rPr>
          <w:rFonts w:cs="Times New Roman"/>
          <w:sz w:val="32"/>
          <w:szCs w:val="32"/>
        </w:rPr>
      </w:pPr>
      <w:r>
        <w:rPr>
          <w:rFonts w:cs="Times New Roman"/>
          <w:sz w:val="32"/>
          <w:szCs w:val="32"/>
        </w:rPr>
        <w:t>Viewers</w:t>
      </w:r>
    </w:p>
    <w:p w14:paraId="3F40597A" w14:textId="35581185" w:rsidR="00EA6692" w:rsidRPr="00ED0421" w:rsidRDefault="00EA6692" w:rsidP="00ED0421">
      <w:pPr>
        <w:pStyle w:val="ListParagraph"/>
        <w:numPr>
          <w:ilvl w:val="0"/>
          <w:numId w:val="14"/>
        </w:numPr>
        <w:jc w:val="both"/>
        <w:rPr>
          <w:rFonts w:cs="Times New Roman"/>
          <w:sz w:val="32"/>
          <w:szCs w:val="32"/>
        </w:rPr>
      </w:pPr>
      <w:r>
        <w:rPr>
          <w:rFonts w:cs="Times New Roman"/>
          <w:sz w:val="32"/>
          <w:szCs w:val="32"/>
        </w:rPr>
        <w:t>Tournament Organizer (Virtual User)</w:t>
      </w:r>
    </w:p>
    <w:p w14:paraId="5137B196" w14:textId="77777777" w:rsidR="00BA71D0" w:rsidRPr="00BA71D0" w:rsidRDefault="00BA71D0" w:rsidP="000E1DA1">
      <w:pPr>
        <w:pStyle w:val="ListParagraph"/>
        <w:jc w:val="both"/>
        <w:rPr>
          <w:rFonts w:cs="Times New Roman"/>
          <w:sz w:val="32"/>
          <w:szCs w:val="32"/>
        </w:rPr>
      </w:pPr>
    </w:p>
    <w:p w14:paraId="710BFDB0" w14:textId="126F382F" w:rsidR="00ED0421" w:rsidRPr="00ED0421" w:rsidRDefault="00ED0421" w:rsidP="00ED0421">
      <w:pPr>
        <w:pStyle w:val="ListParagraph"/>
        <w:numPr>
          <w:ilvl w:val="0"/>
          <w:numId w:val="15"/>
        </w:numPr>
        <w:rPr>
          <w:rFonts w:cs="Times New Roman"/>
          <w:sz w:val="32"/>
          <w:szCs w:val="32"/>
        </w:rPr>
      </w:pPr>
      <w:r w:rsidRPr="00ED0421">
        <w:rPr>
          <w:rFonts w:cs="Times New Roman"/>
          <w:sz w:val="32"/>
          <w:szCs w:val="32"/>
        </w:rPr>
        <w:t>Team managers get information o</w:t>
      </w:r>
      <w:r w:rsidR="00A05C55">
        <w:rPr>
          <w:rFonts w:cs="Times New Roman"/>
          <w:sz w:val="32"/>
          <w:szCs w:val="32"/>
        </w:rPr>
        <w:t>f</w:t>
      </w:r>
      <w:r w:rsidRPr="00ED0421">
        <w:rPr>
          <w:rFonts w:cs="Times New Roman"/>
          <w:sz w:val="32"/>
          <w:szCs w:val="32"/>
        </w:rPr>
        <w:t xml:space="preserve"> upcoming tournaments where they can register their teams.</w:t>
      </w:r>
    </w:p>
    <w:p w14:paraId="2A8580BF" w14:textId="77777777" w:rsidR="00BA71D0" w:rsidRPr="00BA71D0" w:rsidRDefault="00BA71D0" w:rsidP="000E1DA1">
      <w:pPr>
        <w:pStyle w:val="ListParagraph"/>
        <w:jc w:val="both"/>
        <w:rPr>
          <w:rFonts w:cs="Times New Roman"/>
          <w:sz w:val="32"/>
          <w:szCs w:val="32"/>
        </w:rPr>
      </w:pPr>
    </w:p>
    <w:p w14:paraId="44032C51" w14:textId="0C32021F" w:rsidR="00ED0421" w:rsidRPr="00ED0421" w:rsidRDefault="00ED0421" w:rsidP="00ED0421">
      <w:pPr>
        <w:pStyle w:val="ListParagraph"/>
        <w:numPr>
          <w:ilvl w:val="0"/>
          <w:numId w:val="15"/>
        </w:numPr>
        <w:rPr>
          <w:rFonts w:cs="Times New Roman"/>
          <w:sz w:val="32"/>
          <w:szCs w:val="32"/>
        </w:rPr>
      </w:pPr>
      <w:r w:rsidRPr="00ED0421">
        <w:rPr>
          <w:rFonts w:cs="Times New Roman"/>
          <w:sz w:val="32"/>
          <w:szCs w:val="32"/>
        </w:rPr>
        <w:t>Tournament organizers get the registration details submitted by the team managers.</w:t>
      </w:r>
    </w:p>
    <w:p w14:paraId="10297D61" w14:textId="77777777" w:rsidR="00BA71D0" w:rsidRPr="00BA71D0" w:rsidRDefault="00BA71D0" w:rsidP="000E1DA1">
      <w:pPr>
        <w:pStyle w:val="ListParagraph"/>
        <w:jc w:val="both"/>
        <w:rPr>
          <w:rFonts w:cs="Times New Roman"/>
          <w:sz w:val="32"/>
          <w:szCs w:val="32"/>
        </w:rPr>
      </w:pPr>
    </w:p>
    <w:p w14:paraId="24F5C9F9" w14:textId="63727F32" w:rsidR="00ED0421" w:rsidRDefault="00ED0421" w:rsidP="00ED0421">
      <w:pPr>
        <w:pStyle w:val="ListParagraph"/>
        <w:numPr>
          <w:ilvl w:val="0"/>
          <w:numId w:val="15"/>
        </w:numPr>
        <w:spacing w:before="240" w:after="120"/>
        <w:jc w:val="both"/>
        <w:rPr>
          <w:rFonts w:cs="Times New Roman"/>
          <w:sz w:val="32"/>
          <w:szCs w:val="32"/>
        </w:rPr>
      </w:pPr>
      <w:r w:rsidRPr="00ED0421">
        <w:rPr>
          <w:rFonts w:cs="Times New Roman"/>
          <w:sz w:val="32"/>
          <w:szCs w:val="32"/>
        </w:rPr>
        <w:t>The tournament manager is in charge of choosing the date and location of the match, making the rosters of the teams and players, keeping the scores up to date, and announcing the winning team</w:t>
      </w:r>
      <w:r>
        <w:rPr>
          <w:rFonts w:cs="Times New Roman"/>
          <w:sz w:val="32"/>
          <w:szCs w:val="32"/>
        </w:rPr>
        <w:t>.</w:t>
      </w:r>
    </w:p>
    <w:p w14:paraId="3A868C63" w14:textId="77777777" w:rsidR="00ED0421" w:rsidRPr="00ED0421" w:rsidRDefault="00ED0421" w:rsidP="00ED0421">
      <w:pPr>
        <w:pStyle w:val="ListParagraph"/>
        <w:spacing w:before="240" w:after="120"/>
        <w:jc w:val="both"/>
        <w:rPr>
          <w:rFonts w:cs="Times New Roman"/>
          <w:sz w:val="32"/>
          <w:szCs w:val="32"/>
        </w:rPr>
      </w:pPr>
    </w:p>
    <w:p w14:paraId="7B9208A7" w14:textId="45889448" w:rsidR="00ED0421" w:rsidRDefault="00646ADD" w:rsidP="00ED0421">
      <w:pPr>
        <w:pStyle w:val="ListParagraph"/>
        <w:numPr>
          <w:ilvl w:val="0"/>
          <w:numId w:val="15"/>
        </w:numPr>
        <w:spacing w:before="240" w:after="120"/>
        <w:jc w:val="both"/>
        <w:rPr>
          <w:rFonts w:cs="Times New Roman"/>
          <w:sz w:val="32"/>
          <w:szCs w:val="32"/>
        </w:rPr>
      </w:pPr>
      <w:r>
        <w:rPr>
          <w:rFonts w:cs="Times New Roman"/>
          <w:sz w:val="32"/>
          <w:szCs w:val="32"/>
        </w:rPr>
        <w:t>Score Zone</w:t>
      </w:r>
      <w:r w:rsidRPr="00ED0421">
        <w:rPr>
          <w:rFonts w:cs="Times New Roman"/>
          <w:sz w:val="32"/>
          <w:szCs w:val="32"/>
        </w:rPr>
        <w:t xml:space="preserve"> </w:t>
      </w:r>
      <w:r w:rsidR="00ED0421" w:rsidRPr="00ED0421">
        <w:rPr>
          <w:rFonts w:cs="Times New Roman"/>
          <w:sz w:val="32"/>
          <w:szCs w:val="32"/>
        </w:rPr>
        <w:t>has functions that make it easy for team managers to talk to the people in charge of the tournament.</w:t>
      </w:r>
    </w:p>
    <w:p w14:paraId="5DA9793D" w14:textId="77777777" w:rsidR="00ED0421" w:rsidRPr="00ED0421" w:rsidRDefault="00ED0421" w:rsidP="00ED0421">
      <w:pPr>
        <w:pStyle w:val="ListParagraph"/>
        <w:spacing w:before="240" w:after="120"/>
        <w:jc w:val="both"/>
        <w:rPr>
          <w:rFonts w:cs="Times New Roman"/>
          <w:sz w:val="32"/>
          <w:szCs w:val="32"/>
        </w:rPr>
      </w:pPr>
    </w:p>
    <w:p w14:paraId="2C62FBAF" w14:textId="2FF0A50E" w:rsidR="00ED0421" w:rsidRPr="00ED0421" w:rsidRDefault="00ED0421" w:rsidP="00ED0421">
      <w:pPr>
        <w:pStyle w:val="ListParagraph"/>
        <w:numPr>
          <w:ilvl w:val="0"/>
          <w:numId w:val="15"/>
        </w:numPr>
        <w:spacing w:before="240" w:after="120"/>
        <w:jc w:val="both"/>
        <w:rPr>
          <w:rFonts w:cs="Times New Roman"/>
          <w:sz w:val="32"/>
          <w:szCs w:val="32"/>
        </w:rPr>
      </w:pPr>
      <w:r w:rsidRPr="00ED0421">
        <w:rPr>
          <w:rFonts w:cs="Times New Roman"/>
          <w:sz w:val="32"/>
          <w:szCs w:val="32"/>
        </w:rPr>
        <w:t xml:space="preserve">An administrator </w:t>
      </w:r>
      <w:r w:rsidR="002D4B8E" w:rsidRPr="00ED0421">
        <w:rPr>
          <w:rFonts w:cs="Times New Roman"/>
          <w:sz w:val="32"/>
          <w:szCs w:val="32"/>
        </w:rPr>
        <w:t>looks</w:t>
      </w:r>
      <w:r w:rsidRPr="00ED0421">
        <w:rPr>
          <w:rFonts w:cs="Times New Roman"/>
          <w:sz w:val="32"/>
          <w:szCs w:val="32"/>
        </w:rPr>
        <w:t xml:space="preserve"> after </w:t>
      </w:r>
      <w:r w:rsidR="00646ADD">
        <w:rPr>
          <w:rFonts w:cs="Times New Roman"/>
          <w:sz w:val="32"/>
          <w:szCs w:val="32"/>
        </w:rPr>
        <w:t>Score Zone</w:t>
      </w:r>
      <w:r w:rsidRPr="00ED0421">
        <w:rPr>
          <w:rFonts w:cs="Times New Roman"/>
          <w:sz w:val="32"/>
          <w:szCs w:val="32"/>
        </w:rPr>
        <w:t xml:space="preserve">. </w:t>
      </w:r>
    </w:p>
    <w:p w14:paraId="7F5E11F6" w14:textId="77777777" w:rsidR="00BA71D0" w:rsidRDefault="00BA71D0" w:rsidP="000E1DA1">
      <w:pPr>
        <w:spacing w:before="240" w:after="120"/>
        <w:jc w:val="both"/>
        <w:rPr>
          <w:rFonts w:cs="Times New Roman"/>
          <w:sz w:val="32"/>
          <w:szCs w:val="32"/>
        </w:rPr>
      </w:pPr>
    </w:p>
    <w:p w14:paraId="56E3F48A" w14:textId="77777777" w:rsidR="00BA71D0" w:rsidRDefault="00BA71D0" w:rsidP="000E1DA1">
      <w:pPr>
        <w:spacing w:before="240" w:after="120"/>
        <w:jc w:val="both"/>
        <w:rPr>
          <w:rFonts w:cs="Times New Roman"/>
          <w:sz w:val="32"/>
          <w:szCs w:val="32"/>
        </w:rPr>
      </w:pPr>
    </w:p>
    <w:p w14:paraId="02293AD0" w14:textId="77777777" w:rsidR="00BA71D0" w:rsidRDefault="00BA71D0" w:rsidP="000E1DA1">
      <w:pPr>
        <w:spacing w:before="240" w:after="120"/>
        <w:jc w:val="both"/>
        <w:rPr>
          <w:rFonts w:cs="Times New Roman"/>
          <w:sz w:val="32"/>
          <w:szCs w:val="32"/>
        </w:rPr>
      </w:pPr>
    </w:p>
    <w:p w14:paraId="02C1E787" w14:textId="77777777" w:rsidR="00BA71D0" w:rsidRPr="00BA71D0" w:rsidRDefault="00BA71D0" w:rsidP="000E1DA1">
      <w:pPr>
        <w:spacing w:before="240" w:after="120"/>
        <w:jc w:val="both"/>
        <w:rPr>
          <w:rFonts w:cs="Times New Roman"/>
          <w:sz w:val="32"/>
          <w:szCs w:val="32"/>
        </w:rPr>
      </w:pPr>
    </w:p>
    <w:p w14:paraId="70365543" w14:textId="77777777" w:rsidR="00C53C72" w:rsidRDefault="00C53C72" w:rsidP="00C53C72">
      <w:pPr>
        <w:pStyle w:val="Heading1"/>
        <w:jc w:val="center"/>
        <w:rPr>
          <w:rFonts w:ascii="Times New Roman" w:hAnsi="Times New Roman" w:cs="Times New Roman"/>
          <w:sz w:val="40"/>
          <w:szCs w:val="40"/>
        </w:rPr>
      </w:pPr>
      <w:r w:rsidRPr="001852F1">
        <w:rPr>
          <w:rFonts w:ascii="Times New Roman" w:hAnsi="Times New Roman" w:cs="Times New Roman"/>
          <w:sz w:val="40"/>
          <w:szCs w:val="40"/>
        </w:rPr>
        <w:lastRenderedPageBreak/>
        <w:t>Functional Requirements Overview</w:t>
      </w:r>
    </w:p>
    <w:p w14:paraId="6F71E6E5" w14:textId="77777777" w:rsidR="00C53C72" w:rsidRPr="005407B9" w:rsidRDefault="00C53C72" w:rsidP="00C53C72">
      <w:pPr>
        <w:pStyle w:val="BodyText"/>
      </w:pPr>
    </w:p>
    <w:p w14:paraId="7FB3CD42" w14:textId="22DA0EBB" w:rsidR="00C53C72" w:rsidRDefault="00646ADD" w:rsidP="00C53C72">
      <w:pPr>
        <w:pStyle w:val="ListParagraph"/>
        <w:jc w:val="both"/>
        <w:rPr>
          <w:rFonts w:cs="Times New Roman"/>
          <w:sz w:val="32"/>
          <w:szCs w:val="32"/>
        </w:rPr>
      </w:pPr>
      <w:r>
        <w:rPr>
          <w:rFonts w:cs="Times New Roman"/>
          <w:sz w:val="32"/>
          <w:szCs w:val="32"/>
        </w:rPr>
        <w:t>Score Zone</w:t>
      </w:r>
      <w:r w:rsidR="00C53C72" w:rsidRPr="005407B9">
        <w:rPr>
          <w:rFonts w:cs="Times New Roman"/>
          <w:sz w:val="32"/>
          <w:szCs w:val="32"/>
        </w:rPr>
        <w:t xml:space="preserve"> consists of </w:t>
      </w:r>
      <w:r>
        <w:rPr>
          <w:rFonts w:cs="Times New Roman"/>
          <w:sz w:val="32"/>
          <w:szCs w:val="32"/>
        </w:rPr>
        <w:t>five</w:t>
      </w:r>
      <w:r w:rsidR="00C53C72" w:rsidRPr="005407B9">
        <w:rPr>
          <w:rFonts w:cs="Times New Roman"/>
          <w:sz w:val="32"/>
          <w:szCs w:val="32"/>
        </w:rPr>
        <w:t xml:space="preserve"> modules, described below</w:t>
      </w:r>
    </w:p>
    <w:p w14:paraId="2FD656BD" w14:textId="77777777" w:rsidR="00C53C72" w:rsidRPr="005407B9" w:rsidRDefault="00C53C72" w:rsidP="00C53C72">
      <w:pPr>
        <w:pStyle w:val="ListParagraph"/>
        <w:jc w:val="both"/>
        <w:rPr>
          <w:rFonts w:cs="Times New Roman"/>
          <w:sz w:val="32"/>
          <w:szCs w:val="32"/>
        </w:rPr>
      </w:pPr>
    </w:p>
    <w:p w14:paraId="4CCA4A94"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Admin Module</w:t>
      </w:r>
    </w:p>
    <w:p w14:paraId="079BF945" w14:textId="79245DEB" w:rsidR="00C53C72" w:rsidRDefault="00C53C72" w:rsidP="00C53C72">
      <w:pPr>
        <w:pStyle w:val="ListParagraph"/>
        <w:numPr>
          <w:ilvl w:val="1"/>
          <w:numId w:val="24"/>
        </w:numPr>
        <w:jc w:val="both"/>
        <w:rPr>
          <w:rFonts w:cs="Times New Roman"/>
          <w:sz w:val="32"/>
          <w:szCs w:val="32"/>
        </w:rPr>
      </w:pPr>
      <w:r w:rsidRPr="00245330">
        <w:rPr>
          <w:rFonts w:cs="Times New Roman"/>
          <w:sz w:val="32"/>
          <w:szCs w:val="32"/>
        </w:rPr>
        <w:t>Tournament Manager Module</w:t>
      </w:r>
    </w:p>
    <w:p w14:paraId="03340C1E" w14:textId="4F05D5CF" w:rsidR="00AF0FAA" w:rsidRPr="00245330" w:rsidRDefault="00AF0FAA" w:rsidP="00C53C72">
      <w:pPr>
        <w:pStyle w:val="ListParagraph"/>
        <w:numPr>
          <w:ilvl w:val="1"/>
          <w:numId w:val="24"/>
        </w:numPr>
        <w:jc w:val="both"/>
        <w:rPr>
          <w:rFonts w:cs="Times New Roman"/>
          <w:sz w:val="32"/>
          <w:szCs w:val="32"/>
        </w:rPr>
      </w:pPr>
      <w:r>
        <w:rPr>
          <w:rFonts w:cs="Times New Roman"/>
          <w:sz w:val="32"/>
          <w:szCs w:val="32"/>
        </w:rPr>
        <w:t xml:space="preserve">Match </w:t>
      </w:r>
      <w:r w:rsidR="006D6AF4">
        <w:rPr>
          <w:rFonts w:cs="Times New Roman"/>
          <w:sz w:val="32"/>
          <w:szCs w:val="32"/>
        </w:rPr>
        <w:t>Updater</w:t>
      </w:r>
      <w:r>
        <w:rPr>
          <w:rFonts w:cs="Times New Roman"/>
          <w:sz w:val="32"/>
          <w:szCs w:val="32"/>
        </w:rPr>
        <w:t xml:space="preserve"> Module</w:t>
      </w:r>
    </w:p>
    <w:p w14:paraId="05B675F5"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Team Manager Module</w:t>
      </w:r>
    </w:p>
    <w:p w14:paraId="43D7D9B9" w14:textId="77777777" w:rsidR="00C53C72" w:rsidRPr="00245330" w:rsidRDefault="00C53C72" w:rsidP="00C53C72">
      <w:pPr>
        <w:pStyle w:val="ListParagraph"/>
        <w:numPr>
          <w:ilvl w:val="1"/>
          <w:numId w:val="24"/>
        </w:numPr>
        <w:jc w:val="both"/>
        <w:rPr>
          <w:rFonts w:cs="Times New Roman"/>
          <w:sz w:val="32"/>
          <w:szCs w:val="32"/>
        </w:rPr>
      </w:pPr>
      <w:r w:rsidRPr="00245330">
        <w:rPr>
          <w:rFonts w:cs="Times New Roman"/>
          <w:sz w:val="32"/>
          <w:szCs w:val="32"/>
        </w:rPr>
        <w:t>Viewer Module</w:t>
      </w:r>
    </w:p>
    <w:p w14:paraId="4AC85E01" w14:textId="77777777" w:rsidR="00C53C72" w:rsidRDefault="00C53C72" w:rsidP="00C53C72">
      <w:pPr>
        <w:rPr>
          <w:rFonts w:cs="Times New Roman"/>
        </w:rPr>
      </w:pPr>
    </w:p>
    <w:p w14:paraId="03CB375D" w14:textId="77777777" w:rsidR="00C53C72" w:rsidRPr="00245330" w:rsidRDefault="00C53C72" w:rsidP="00C53C72">
      <w:pPr>
        <w:rPr>
          <w:rFonts w:cs="Times New Roman"/>
        </w:rPr>
      </w:pPr>
    </w:p>
    <w:p w14:paraId="2617ACF3" w14:textId="49A90F91" w:rsidR="00C53C72" w:rsidRDefault="00C53C72" w:rsidP="00C53C72">
      <w:pPr>
        <w:jc w:val="both"/>
        <w:rPr>
          <w:rFonts w:cs="Times New Roman"/>
          <w:b/>
          <w:bCs/>
          <w:sz w:val="36"/>
          <w:szCs w:val="36"/>
        </w:rPr>
      </w:pPr>
      <w:r w:rsidRPr="00AE6F5D">
        <w:rPr>
          <w:rFonts w:cs="Times New Roman"/>
          <w:b/>
          <w:bCs/>
          <w:sz w:val="36"/>
          <w:szCs w:val="36"/>
        </w:rPr>
        <w:t>1. Admin Module</w:t>
      </w:r>
    </w:p>
    <w:p w14:paraId="75C70AE2" w14:textId="77777777" w:rsidR="00C53C72" w:rsidRPr="00AE6F5D" w:rsidRDefault="00C53C72" w:rsidP="00C53C72">
      <w:pPr>
        <w:jc w:val="both"/>
        <w:rPr>
          <w:rFonts w:cs="Times New Roman"/>
          <w:b/>
          <w:bCs/>
          <w:sz w:val="36"/>
          <w:szCs w:val="36"/>
        </w:rPr>
      </w:pPr>
    </w:p>
    <w:p w14:paraId="7552A8A9" w14:textId="46FD291A" w:rsidR="00C53C72" w:rsidRDefault="00C53C72" w:rsidP="00C53C72">
      <w:pPr>
        <w:pStyle w:val="ListParagraph"/>
        <w:numPr>
          <w:ilvl w:val="1"/>
          <w:numId w:val="31"/>
        </w:numPr>
        <w:jc w:val="both"/>
        <w:rPr>
          <w:rFonts w:cs="Times New Roman"/>
          <w:sz w:val="32"/>
          <w:szCs w:val="32"/>
        </w:rPr>
      </w:pPr>
      <w:r>
        <w:rPr>
          <w:rFonts w:cs="Times New Roman"/>
          <w:sz w:val="32"/>
          <w:szCs w:val="32"/>
        </w:rPr>
        <w:t xml:space="preserve">Admin has all the rights to modify and access all the functions in </w:t>
      </w:r>
      <w:r w:rsidR="00646ADD">
        <w:rPr>
          <w:rFonts w:cs="Times New Roman"/>
          <w:sz w:val="32"/>
          <w:szCs w:val="32"/>
        </w:rPr>
        <w:t>Score Zone after successful login authentication</w:t>
      </w:r>
      <w:r>
        <w:rPr>
          <w:rFonts w:cs="Times New Roman"/>
          <w:sz w:val="32"/>
          <w:szCs w:val="32"/>
        </w:rPr>
        <w:t>.</w:t>
      </w:r>
    </w:p>
    <w:p w14:paraId="7F1D590C" w14:textId="77777777" w:rsidR="00C53C72" w:rsidRPr="00245330" w:rsidRDefault="00C53C72" w:rsidP="00C53C72">
      <w:pPr>
        <w:pStyle w:val="ListParagraph"/>
        <w:jc w:val="both"/>
        <w:rPr>
          <w:rFonts w:cs="Times New Roman"/>
          <w:sz w:val="32"/>
          <w:szCs w:val="32"/>
        </w:rPr>
      </w:pPr>
    </w:p>
    <w:p w14:paraId="23EE12BA"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Authorization of new Tournament Managers and new Team Managers after their registration is complete.</w:t>
      </w:r>
    </w:p>
    <w:p w14:paraId="7F513CAA" w14:textId="77777777" w:rsidR="00C53C72" w:rsidRPr="00245330" w:rsidRDefault="00C53C72" w:rsidP="00C53C72">
      <w:pPr>
        <w:pStyle w:val="ListParagraph"/>
        <w:rPr>
          <w:rFonts w:cs="Times New Roman"/>
          <w:sz w:val="32"/>
          <w:szCs w:val="32"/>
        </w:rPr>
      </w:pPr>
    </w:p>
    <w:p w14:paraId="6A913074"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Adding new venues for different tournaments on proper communication with different Tournament Organizers.</w:t>
      </w:r>
    </w:p>
    <w:p w14:paraId="5EFCC527" w14:textId="77777777" w:rsidR="00C53C72" w:rsidRPr="00245330" w:rsidRDefault="00C53C72" w:rsidP="00C53C72">
      <w:pPr>
        <w:pStyle w:val="ListParagraph"/>
        <w:rPr>
          <w:rFonts w:cs="Times New Roman"/>
          <w:sz w:val="32"/>
          <w:szCs w:val="32"/>
        </w:rPr>
      </w:pPr>
    </w:p>
    <w:p w14:paraId="22246267" w14:textId="77777777" w:rsidR="00C53C72" w:rsidRDefault="00C53C72" w:rsidP="00C53C72">
      <w:pPr>
        <w:pStyle w:val="ListParagraph"/>
        <w:numPr>
          <w:ilvl w:val="1"/>
          <w:numId w:val="31"/>
        </w:numPr>
        <w:jc w:val="both"/>
        <w:rPr>
          <w:rFonts w:cs="Times New Roman"/>
          <w:sz w:val="32"/>
          <w:szCs w:val="32"/>
        </w:rPr>
      </w:pPr>
      <w:r>
        <w:rPr>
          <w:rFonts w:cs="Times New Roman"/>
          <w:sz w:val="32"/>
          <w:szCs w:val="32"/>
        </w:rPr>
        <w:t>Report generation of each tournament when completed.</w:t>
      </w:r>
    </w:p>
    <w:p w14:paraId="6F82F3A1" w14:textId="77777777" w:rsidR="00C53C72" w:rsidRPr="00646ADD" w:rsidRDefault="00C53C72" w:rsidP="00646ADD">
      <w:pPr>
        <w:jc w:val="both"/>
        <w:rPr>
          <w:rFonts w:cs="Times New Roman"/>
          <w:sz w:val="32"/>
          <w:szCs w:val="32"/>
        </w:rPr>
      </w:pPr>
    </w:p>
    <w:p w14:paraId="0DC95F9A" w14:textId="77777777" w:rsidR="00C53C72" w:rsidRPr="00614375" w:rsidRDefault="00C53C72" w:rsidP="00C53C72">
      <w:pPr>
        <w:pStyle w:val="ListParagraph"/>
        <w:jc w:val="both"/>
        <w:rPr>
          <w:rFonts w:cs="Times New Roman"/>
          <w:sz w:val="32"/>
          <w:szCs w:val="32"/>
        </w:rPr>
      </w:pPr>
    </w:p>
    <w:p w14:paraId="01655105" w14:textId="6686DFA8" w:rsidR="00C53C72" w:rsidRDefault="00C53C72" w:rsidP="00C53C72">
      <w:pPr>
        <w:jc w:val="both"/>
        <w:rPr>
          <w:rFonts w:cs="Times New Roman"/>
          <w:b/>
          <w:bCs/>
          <w:sz w:val="36"/>
          <w:szCs w:val="36"/>
        </w:rPr>
      </w:pPr>
      <w:r w:rsidRPr="00AE6F5D">
        <w:rPr>
          <w:rFonts w:cs="Times New Roman"/>
          <w:b/>
          <w:bCs/>
          <w:sz w:val="36"/>
          <w:szCs w:val="36"/>
        </w:rPr>
        <w:t>2. Tournament Manager Module</w:t>
      </w:r>
    </w:p>
    <w:p w14:paraId="5F3F2D3C" w14:textId="77777777" w:rsidR="00C53C72" w:rsidRPr="00AE6F5D" w:rsidRDefault="00C53C72" w:rsidP="00C53C72">
      <w:pPr>
        <w:jc w:val="both"/>
        <w:rPr>
          <w:rFonts w:cs="Times New Roman"/>
          <w:b/>
          <w:bCs/>
          <w:sz w:val="36"/>
          <w:szCs w:val="36"/>
        </w:rPr>
      </w:pPr>
    </w:p>
    <w:p w14:paraId="26E1D787" w14:textId="583C7374" w:rsidR="00C53C72" w:rsidRDefault="00C53C72" w:rsidP="00C53C72">
      <w:pPr>
        <w:pStyle w:val="ListParagraph"/>
        <w:numPr>
          <w:ilvl w:val="1"/>
          <w:numId w:val="32"/>
        </w:numPr>
        <w:jc w:val="both"/>
        <w:rPr>
          <w:rFonts w:cs="Times New Roman"/>
          <w:sz w:val="32"/>
          <w:szCs w:val="32"/>
        </w:rPr>
      </w:pPr>
      <w:r w:rsidRPr="00245330">
        <w:rPr>
          <w:rFonts w:cs="Times New Roman"/>
          <w:sz w:val="32"/>
          <w:szCs w:val="32"/>
        </w:rPr>
        <w:t xml:space="preserve">Tournament Manager </w:t>
      </w:r>
      <w:r w:rsidR="00AF0FAA">
        <w:rPr>
          <w:rFonts w:cs="Times New Roman"/>
          <w:sz w:val="32"/>
          <w:szCs w:val="32"/>
        </w:rPr>
        <w:t>requests to</w:t>
      </w:r>
      <w:r w:rsidRPr="00245330">
        <w:rPr>
          <w:rFonts w:cs="Times New Roman"/>
          <w:sz w:val="32"/>
          <w:szCs w:val="32"/>
        </w:rPr>
        <w:t xml:space="preserve"> create</w:t>
      </w:r>
      <w:r>
        <w:rPr>
          <w:rFonts w:cs="Times New Roman"/>
          <w:sz w:val="32"/>
          <w:szCs w:val="32"/>
        </w:rPr>
        <w:t xml:space="preserve">(register) </w:t>
      </w:r>
      <w:r w:rsidRPr="00245330">
        <w:rPr>
          <w:rFonts w:cs="Times New Roman"/>
          <w:sz w:val="32"/>
          <w:szCs w:val="32"/>
        </w:rPr>
        <w:t>his or her own account.</w:t>
      </w:r>
    </w:p>
    <w:p w14:paraId="2225FD23" w14:textId="04DE2FCB" w:rsidR="009117EC" w:rsidRPr="009117EC" w:rsidRDefault="009117EC" w:rsidP="009117EC">
      <w:pPr>
        <w:pStyle w:val="Heading"/>
        <w:numPr>
          <w:ilvl w:val="1"/>
          <w:numId w:val="32"/>
        </w:numPr>
        <w:tabs>
          <w:tab w:val="left" w:pos="1170"/>
        </w:tabs>
        <w:jc w:val="both"/>
        <w:rPr>
          <w:rFonts w:ascii="Times New Roman" w:hAnsi="Times New Roman" w:cs="Times New Roman"/>
          <w:sz w:val="32"/>
          <w:szCs w:val="32"/>
        </w:rPr>
      </w:pPr>
      <w:r w:rsidRPr="00864679">
        <w:rPr>
          <w:rFonts w:ascii="Times New Roman" w:hAnsi="Times New Roman" w:cs="Times New Roman"/>
          <w:sz w:val="32"/>
          <w:szCs w:val="32"/>
        </w:rPr>
        <w:t>To</w:t>
      </w:r>
      <w:r>
        <w:rPr>
          <w:rFonts w:ascii="Times New Roman" w:hAnsi="Times New Roman" w:cs="Times New Roman"/>
          <w:sz w:val="32"/>
          <w:szCs w:val="32"/>
        </w:rPr>
        <w:t xml:space="preserve"> generate tournament by providing necessary details.</w:t>
      </w:r>
    </w:p>
    <w:p w14:paraId="41161E0D" w14:textId="77777777"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Tournament Level Tasks</w:t>
      </w:r>
      <w:r>
        <w:rPr>
          <w:rFonts w:ascii="Times New Roman" w:hAnsi="Times New Roman" w:cs="Times New Roman"/>
          <w:b/>
          <w:bCs/>
          <w:sz w:val="32"/>
          <w:szCs w:val="32"/>
        </w:rPr>
        <w:t>:</w:t>
      </w:r>
    </w:p>
    <w:p w14:paraId="717AC973" w14:textId="77777777" w:rsidR="00C53C72" w:rsidRPr="00614375" w:rsidRDefault="00C53C72" w:rsidP="00C53C72">
      <w:pPr>
        <w:pStyle w:val="BodyText"/>
        <w:numPr>
          <w:ilvl w:val="1"/>
          <w:numId w:val="33"/>
        </w:numPr>
        <w:tabs>
          <w:tab w:val="left" w:pos="1170"/>
        </w:tabs>
        <w:ind w:left="1440"/>
        <w:jc w:val="both"/>
        <w:rPr>
          <w:rFonts w:cs="Times New Roman"/>
          <w:sz w:val="32"/>
          <w:szCs w:val="32"/>
        </w:rPr>
      </w:pPr>
      <w:r w:rsidRPr="00864679">
        <w:rPr>
          <w:rFonts w:cs="Times New Roman"/>
          <w:sz w:val="32"/>
          <w:szCs w:val="32"/>
        </w:rPr>
        <w:t>TM generates matches for the teams that are registered in the current tournament.</w:t>
      </w:r>
    </w:p>
    <w:p w14:paraId="0E8F390A" w14:textId="77777777" w:rsidR="00C53C72" w:rsidRPr="00DB5A28" w:rsidRDefault="00C53C72" w:rsidP="00C53C72">
      <w:pPr>
        <w:pStyle w:val="Heading"/>
        <w:spacing w:line="360" w:lineRule="auto"/>
        <w:ind w:firstLine="720"/>
        <w:jc w:val="both"/>
        <w:rPr>
          <w:rFonts w:ascii="Times New Roman" w:hAnsi="Times New Roman" w:cs="Times New Roman"/>
          <w:b/>
          <w:bCs/>
          <w:sz w:val="32"/>
          <w:szCs w:val="32"/>
        </w:rPr>
      </w:pPr>
      <w:r w:rsidRPr="00864679">
        <w:rPr>
          <w:rFonts w:ascii="Times New Roman" w:hAnsi="Times New Roman" w:cs="Times New Roman"/>
          <w:b/>
          <w:bCs/>
          <w:sz w:val="32"/>
          <w:szCs w:val="32"/>
        </w:rPr>
        <w:lastRenderedPageBreak/>
        <w:t>Match Level Tasks</w:t>
      </w:r>
      <w:r>
        <w:rPr>
          <w:rFonts w:ascii="Times New Roman" w:hAnsi="Times New Roman" w:cs="Times New Roman"/>
          <w:b/>
          <w:bCs/>
          <w:sz w:val="32"/>
          <w:szCs w:val="32"/>
        </w:rPr>
        <w:t>:</w:t>
      </w:r>
    </w:p>
    <w:p w14:paraId="55D43610" w14:textId="0231DFB4" w:rsidR="006D6AF4" w:rsidRPr="006D6AF4" w:rsidRDefault="00C53C72" w:rsidP="006D6AF4">
      <w:pPr>
        <w:pStyle w:val="ListParagraph"/>
        <w:numPr>
          <w:ilvl w:val="1"/>
          <w:numId w:val="33"/>
        </w:numPr>
        <w:spacing w:line="360" w:lineRule="auto"/>
        <w:ind w:left="1440"/>
        <w:jc w:val="both"/>
        <w:rPr>
          <w:rFonts w:cs="Times New Roman"/>
          <w:sz w:val="32"/>
          <w:szCs w:val="32"/>
        </w:rPr>
      </w:pPr>
      <w:r>
        <w:rPr>
          <w:rFonts w:cs="Times New Roman"/>
          <w:sz w:val="32"/>
          <w:szCs w:val="32"/>
        </w:rPr>
        <w:t>TM sends fixture details like opposition team, date, time and venue to TEM before every match.</w:t>
      </w:r>
    </w:p>
    <w:p w14:paraId="0BDC88F9" w14:textId="298E9C60" w:rsidR="006D6AF4" w:rsidRPr="006D6AF4" w:rsidRDefault="00FD2E2F" w:rsidP="00567A7B">
      <w:pPr>
        <w:pStyle w:val="ListParagraph"/>
        <w:numPr>
          <w:ilvl w:val="1"/>
          <w:numId w:val="32"/>
        </w:numPr>
        <w:spacing w:line="360" w:lineRule="auto"/>
        <w:jc w:val="both"/>
        <w:rPr>
          <w:rFonts w:cs="Times New Roman"/>
          <w:sz w:val="32"/>
          <w:szCs w:val="32"/>
        </w:rPr>
      </w:pPr>
      <w:r>
        <w:rPr>
          <w:rFonts w:cs="Times New Roman"/>
          <w:sz w:val="32"/>
          <w:szCs w:val="32"/>
        </w:rPr>
        <w:t>TM</w:t>
      </w:r>
      <w:r w:rsidR="006D6AF4" w:rsidRPr="006D6AF4">
        <w:rPr>
          <w:rFonts w:cs="Times New Roman"/>
          <w:sz w:val="32"/>
          <w:szCs w:val="32"/>
        </w:rPr>
        <w:t xml:space="preserve"> </w:t>
      </w:r>
      <w:r w:rsidR="006D6AF4">
        <w:rPr>
          <w:rFonts w:cs="Times New Roman"/>
          <w:sz w:val="32"/>
          <w:szCs w:val="32"/>
        </w:rPr>
        <w:t>will create account for Match Updater.</w:t>
      </w:r>
    </w:p>
    <w:p w14:paraId="003ACC77" w14:textId="77777777" w:rsidR="006D6AF4" w:rsidRPr="00AD7EE6" w:rsidRDefault="006D6AF4" w:rsidP="00AD7EE6">
      <w:pPr>
        <w:spacing w:line="360" w:lineRule="auto"/>
        <w:jc w:val="both"/>
        <w:rPr>
          <w:rFonts w:cs="Times New Roman"/>
          <w:sz w:val="32"/>
          <w:szCs w:val="32"/>
        </w:rPr>
      </w:pPr>
    </w:p>
    <w:p w14:paraId="3039AA56" w14:textId="3AB8BB99" w:rsidR="00AF0FAA" w:rsidRDefault="00AF0FAA" w:rsidP="00AF0FAA">
      <w:pPr>
        <w:jc w:val="both"/>
        <w:rPr>
          <w:rFonts w:cs="Times New Roman"/>
          <w:b/>
          <w:bCs/>
          <w:sz w:val="36"/>
          <w:szCs w:val="36"/>
        </w:rPr>
      </w:pPr>
      <w:r>
        <w:rPr>
          <w:rFonts w:cs="Times New Roman"/>
          <w:b/>
          <w:bCs/>
          <w:sz w:val="36"/>
          <w:szCs w:val="36"/>
        </w:rPr>
        <w:t>3</w:t>
      </w:r>
      <w:r w:rsidRPr="00AE6F5D">
        <w:rPr>
          <w:rFonts w:cs="Times New Roman"/>
          <w:b/>
          <w:bCs/>
          <w:sz w:val="36"/>
          <w:szCs w:val="36"/>
        </w:rPr>
        <w:t xml:space="preserve">. </w:t>
      </w:r>
      <w:r w:rsidR="006D6AF4">
        <w:rPr>
          <w:rFonts w:cs="Times New Roman"/>
          <w:b/>
          <w:bCs/>
          <w:sz w:val="36"/>
          <w:szCs w:val="36"/>
        </w:rPr>
        <w:t xml:space="preserve">Match Updater </w:t>
      </w:r>
      <w:r w:rsidRPr="00AE6F5D">
        <w:rPr>
          <w:rFonts w:cs="Times New Roman"/>
          <w:b/>
          <w:bCs/>
          <w:sz w:val="36"/>
          <w:szCs w:val="36"/>
        </w:rPr>
        <w:t>Module</w:t>
      </w:r>
    </w:p>
    <w:p w14:paraId="2F487963" w14:textId="77777777" w:rsidR="00AF0FAA" w:rsidRPr="00AE6F5D" w:rsidRDefault="00AF0FAA" w:rsidP="00AF0FAA">
      <w:pPr>
        <w:jc w:val="both"/>
        <w:rPr>
          <w:rFonts w:cs="Times New Roman"/>
          <w:b/>
          <w:bCs/>
          <w:sz w:val="36"/>
          <w:szCs w:val="36"/>
        </w:rPr>
      </w:pPr>
    </w:p>
    <w:p w14:paraId="4F960882" w14:textId="0512F7E3" w:rsidR="006D6AF4" w:rsidRPr="00DB5A28" w:rsidRDefault="006D6AF4" w:rsidP="006D6AF4">
      <w:pPr>
        <w:pStyle w:val="ListParagraph"/>
        <w:numPr>
          <w:ilvl w:val="1"/>
          <w:numId w:val="32"/>
        </w:numPr>
        <w:spacing w:line="360" w:lineRule="auto"/>
        <w:jc w:val="both"/>
        <w:rPr>
          <w:rFonts w:cs="Times New Roman"/>
          <w:sz w:val="32"/>
          <w:szCs w:val="32"/>
        </w:rPr>
      </w:pPr>
      <w:r>
        <w:rPr>
          <w:rFonts w:cs="Times New Roman"/>
          <w:sz w:val="32"/>
          <w:szCs w:val="32"/>
        </w:rPr>
        <w:t xml:space="preserve">MU </w:t>
      </w:r>
      <w:r w:rsidRPr="00864679">
        <w:rPr>
          <w:rFonts w:cs="Times New Roman"/>
          <w:sz w:val="32"/>
          <w:szCs w:val="32"/>
        </w:rPr>
        <w:t>is able to update the score of individual matches.</w:t>
      </w:r>
    </w:p>
    <w:p w14:paraId="49D1556B" w14:textId="60F8250A" w:rsidR="006D6AF4" w:rsidRDefault="00EF713C" w:rsidP="006D6AF4">
      <w:pPr>
        <w:pStyle w:val="ListParagraph"/>
        <w:numPr>
          <w:ilvl w:val="1"/>
          <w:numId w:val="32"/>
        </w:numPr>
        <w:spacing w:line="360" w:lineRule="auto"/>
        <w:jc w:val="both"/>
        <w:rPr>
          <w:rFonts w:cs="Times New Roman"/>
          <w:sz w:val="32"/>
          <w:szCs w:val="32"/>
        </w:rPr>
      </w:pPr>
      <w:r>
        <w:rPr>
          <w:rFonts w:cs="Times New Roman"/>
          <w:sz w:val="32"/>
          <w:szCs w:val="32"/>
        </w:rPr>
        <w:t>MU d</w:t>
      </w:r>
      <w:r w:rsidR="006D6AF4">
        <w:rPr>
          <w:rFonts w:cs="Times New Roman"/>
          <w:sz w:val="32"/>
          <w:szCs w:val="32"/>
        </w:rPr>
        <w:t xml:space="preserve">eclares the </w:t>
      </w:r>
      <w:r w:rsidR="00FD255F">
        <w:rPr>
          <w:rFonts w:cs="Times New Roman"/>
          <w:sz w:val="32"/>
          <w:szCs w:val="32"/>
        </w:rPr>
        <w:t>result</w:t>
      </w:r>
      <w:r w:rsidR="006D6AF4">
        <w:rPr>
          <w:rFonts w:cs="Times New Roman"/>
          <w:sz w:val="32"/>
          <w:szCs w:val="32"/>
        </w:rPr>
        <w:t xml:space="preserve"> of every match.</w:t>
      </w:r>
    </w:p>
    <w:p w14:paraId="4C58159D" w14:textId="06B7B53C" w:rsidR="006D6AF4" w:rsidRDefault="00EF713C" w:rsidP="00C53C72">
      <w:pPr>
        <w:pStyle w:val="ListParagraph"/>
        <w:numPr>
          <w:ilvl w:val="1"/>
          <w:numId w:val="32"/>
        </w:numPr>
        <w:spacing w:line="360" w:lineRule="auto"/>
        <w:jc w:val="both"/>
        <w:rPr>
          <w:rFonts w:cs="Times New Roman"/>
          <w:sz w:val="32"/>
          <w:szCs w:val="32"/>
        </w:rPr>
      </w:pPr>
      <w:r>
        <w:rPr>
          <w:rFonts w:cs="Times New Roman"/>
          <w:sz w:val="32"/>
          <w:szCs w:val="32"/>
        </w:rPr>
        <w:t>MU u</w:t>
      </w:r>
      <w:r w:rsidR="006D6AF4">
        <w:rPr>
          <w:rFonts w:cs="Times New Roman"/>
          <w:sz w:val="32"/>
          <w:szCs w:val="32"/>
        </w:rPr>
        <w:t>pdate player performance after every match.</w:t>
      </w:r>
    </w:p>
    <w:p w14:paraId="50B072CC" w14:textId="7F26FB3D" w:rsidR="00FD255F" w:rsidRPr="00FD255F" w:rsidRDefault="0095340C" w:rsidP="00FD255F">
      <w:pPr>
        <w:pStyle w:val="ListParagraph"/>
        <w:spacing w:line="360" w:lineRule="auto"/>
        <w:jc w:val="both"/>
        <w:rPr>
          <w:rFonts w:cs="Times New Roman"/>
          <w:sz w:val="32"/>
          <w:szCs w:val="32"/>
        </w:rPr>
      </w:pPr>
      <w:r>
        <w:rPr>
          <w:rFonts w:cs="Times New Roman"/>
          <w:sz w:val="32"/>
          <w:szCs w:val="32"/>
        </w:rPr>
        <w:t xml:space="preserve"> </w:t>
      </w:r>
    </w:p>
    <w:p w14:paraId="3461F13C" w14:textId="3A3EDBA8" w:rsidR="00C53C72" w:rsidRDefault="00AF0FAA" w:rsidP="00C53C72">
      <w:pPr>
        <w:jc w:val="both"/>
        <w:rPr>
          <w:rFonts w:cs="Times New Roman"/>
          <w:b/>
          <w:bCs/>
          <w:sz w:val="36"/>
          <w:szCs w:val="36"/>
        </w:rPr>
      </w:pPr>
      <w:r>
        <w:rPr>
          <w:rFonts w:cs="Times New Roman"/>
          <w:b/>
          <w:bCs/>
          <w:sz w:val="36"/>
          <w:szCs w:val="36"/>
        </w:rPr>
        <w:t>4</w:t>
      </w:r>
      <w:r w:rsidR="00C53C72" w:rsidRPr="00B147FA">
        <w:rPr>
          <w:rFonts w:cs="Times New Roman"/>
          <w:b/>
          <w:bCs/>
          <w:sz w:val="36"/>
          <w:szCs w:val="36"/>
        </w:rPr>
        <w:t>. Team Manager Module</w:t>
      </w:r>
    </w:p>
    <w:p w14:paraId="2C7050C8" w14:textId="77777777" w:rsidR="00C53C72" w:rsidRPr="00B147FA" w:rsidRDefault="00C53C72" w:rsidP="00C53C72">
      <w:pPr>
        <w:jc w:val="both"/>
        <w:rPr>
          <w:rFonts w:cs="Times New Roman"/>
          <w:b/>
          <w:bCs/>
          <w:sz w:val="36"/>
          <w:szCs w:val="36"/>
        </w:rPr>
      </w:pPr>
    </w:p>
    <w:p w14:paraId="6BD7D528" w14:textId="56CD5331" w:rsidR="00C53C72" w:rsidRPr="00C87B32" w:rsidRDefault="00FD2E2F" w:rsidP="00C53C72">
      <w:pPr>
        <w:pStyle w:val="ListParagraph"/>
        <w:numPr>
          <w:ilvl w:val="1"/>
          <w:numId w:val="32"/>
        </w:numPr>
        <w:jc w:val="both"/>
        <w:rPr>
          <w:rFonts w:cs="Times New Roman"/>
          <w:sz w:val="32"/>
          <w:szCs w:val="32"/>
        </w:rPr>
      </w:pPr>
      <w:r>
        <w:rPr>
          <w:rFonts w:cs="Times New Roman"/>
          <w:sz w:val="32"/>
          <w:szCs w:val="32"/>
        </w:rPr>
        <w:t>TEM</w:t>
      </w:r>
      <w:r w:rsidR="00C53C72" w:rsidRPr="00245330">
        <w:rPr>
          <w:rFonts w:cs="Times New Roman"/>
          <w:sz w:val="32"/>
          <w:szCs w:val="32"/>
        </w:rPr>
        <w:t xml:space="preserve"> </w:t>
      </w:r>
      <w:r w:rsidR="00AF0FAA">
        <w:rPr>
          <w:rFonts w:cs="Times New Roman"/>
          <w:sz w:val="32"/>
          <w:szCs w:val="32"/>
        </w:rPr>
        <w:t xml:space="preserve">requests to </w:t>
      </w:r>
      <w:r w:rsidR="00C53C72" w:rsidRPr="00245330">
        <w:rPr>
          <w:rFonts w:cs="Times New Roman"/>
          <w:sz w:val="32"/>
          <w:szCs w:val="32"/>
        </w:rPr>
        <w:t>create</w:t>
      </w:r>
      <w:r w:rsidR="00C53C72">
        <w:rPr>
          <w:rFonts w:cs="Times New Roman"/>
          <w:sz w:val="32"/>
          <w:szCs w:val="32"/>
        </w:rPr>
        <w:t xml:space="preserve">(register) </w:t>
      </w:r>
      <w:r w:rsidR="00C53C72" w:rsidRPr="00245330">
        <w:rPr>
          <w:rFonts w:cs="Times New Roman"/>
          <w:sz w:val="32"/>
          <w:szCs w:val="32"/>
        </w:rPr>
        <w:t>his or her own account.</w:t>
      </w:r>
    </w:p>
    <w:p w14:paraId="52194AD4" w14:textId="77777777"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Tournament Level Tasks</w:t>
      </w:r>
      <w:r>
        <w:rPr>
          <w:rFonts w:ascii="Times New Roman" w:hAnsi="Times New Roman" w:cs="Times New Roman"/>
          <w:b/>
          <w:bCs/>
          <w:sz w:val="32"/>
          <w:szCs w:val="32"/>
        </w:rPr>
        <w:t>:</w:t>
      </w:r>
    </w:p>
    <w:p w14:paraId="49DF4F62" w14:textId="4F980D20" w:rsidR="0016642E" w:rsidRDefault="00C53C72" w:rsidP="0016642E">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Pr>
          <w:rFonts w:ascii="Times New Roman" w:hAnsi="Times New Roman" w:cs="Times New Roman"/>
          <w:sz w:val="32"/>
          <w:szCs w:val="32"/>
        </w:rPr>
        <w:t>register</w:t>
      </w:r>
      <w:r w:rsidRPr="00864679">
        <w:rPr>
          <w:rFonts w:ascii="Times New Roman" w:hAnsi="Times New Roman" w:cs="Times New Roman"/>
          <w:sz w:val="32"/>
          <w:szCs w:val="32"/>
        </w:rPr>
        <w:t xml:space="preserve"> team details</w:t>
      </w:r>
      <w:r>
        <w:rPr>
          <w:rFonts w:ascii="Times New Roman" w:hAnsi="Times New Roman" w:cs="Times New Roman"/>
          <w:sz w:val="32"/>
          <w:szCs w:val="32"/>
        </w:rPr>
        <w:t xml:space="preserve"> (player information in the form of player name, player position, player age, etc.) in proper file format provided by the TM.</w:t>
      </w:r>
    </w:p>
    <w:p w14:paraId="04EC2B48" w14:textId="65FCC7A1" w:rsidR="0016642E" w:rsidRPr="0016642E" w:rsidRDefault="0016642E" w:rsidP="0016642E">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Pr>
          <w:rFonts w:ascii="Times New Roman" w:hAnsi="Times New Roman" w:cs="Times New Roman"/>
          <w:sz w:val="32"/>
          <w:szCs w:val="32"/>
        </w:rPr>
        <w:t>participate in the tournament scheduled by the TM.</w:t>
      </w:r>
    </w:p>
    <w:p w14:paraId="3E6208CA" w14:textId="77777777" w:rsidR="0016642E" w:rsidRPr="0016642E" w:rsidRDefault="0016642E" w:rsidP="0016642E">
      <w:pPr>
        <w:pStyle w:val="BodyText"/>
      </w:pPr>
    </w:p>
    <w:p w14:paraId="20552CB3" w14:textId="217B9D4D" w:rsidR="0016642E" w:rsidRPr="0016642E" w:rsidRDefault="00C53C72" w:rsidP="0016642E">
      <w:pPr>
        <w:pStyle w:val="Heading"/>
        <w:spacing w:line="360" w:lineRule="auto"/>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Match Level Tasks</w:t>
      </w:r>
      <w:r>
        <w:rPr>
          <w:rFonts w:ascii="Times New Roman" w:hAnsi="Times New Roman" w:cs="Times New Roman"/>
          <w:b/>
          <w:bCs/>
          <w:sz w:val="32"/>
          <w:szCs w:val="32"/>
        </w:rPr>
        <w:t>:</w:t>
      </w:r>
    </w:p>
    <w:p w14:paraId="633F91B3" w14:textId="2D83475B" w:rsidR="00C53C72" w:rsidRPr="00DB5A28"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To view the fixtures scheduled by TM and selecting players for that particular fixture.</w:t>
      </w:r>
    </w:p>
    <w:p w14:paraId="335D7795" w14:textId="5D541864" w:rsidR="006D6AF4" w:rsidRDefault="00C53C72" w:rsidP="006D6AF4">
      <w:pPr>
        <w:pStyle w:val="ListParagraph"/>
        <w:numPr>
          <w:ilvl w:val="0"/>
          <w:numId w:val="33"/>
        </w:numPr>
        <w:spacing w:line="360" w:lineRule="auto"/>
        <w:ind w:left="720"/>
        <w:jc w:val="both"/>
        <w:rPr>
          <w:rFonts w:cs="Times New Roman"/>
          <w:sz w:val="32"/>
          <w:szCs w:val="32"/>
        </w:rPr>
      </w:pPr>
      <w:r>
        <w:rPr>
          <w:rFonts w:cs="Times New Roman"/>
          <w:sz w:val="32"/>
          <w:szCs w:val="32"/>
        </w:rPr>
        <w:t>To view other team’s data in the form of player stats, past results, upcoming matches.</w:t>
      </w:r>
    </w:p>
    <w:p w14:paraId="1B2D1E07" w14:textId="77777777" w:rsidR="00FD2E2F" w:rsidRPr="00A92E7F" w:rsidRDefault="00FD2E2F" w:rsidP="00A92E7F">
      <w:pPr>
        <w:spacing w:line="360" w:lineRule="auto"/>
        <w:jc w:val="both"/>
        <w:rPr>
          <w:rFonts w:cs="Times New Roman"/>
          <w:sz w:val="32"/>
          <w:szCs w:val="32"/>
        </w:rPr>
      </w:pPr>
    </w:p>
    <w:p w14:paraId="7E84FF6E" w14:textId="21538712" w:rsidR="00C53C72" w:rsidRPr="00A32F2D" w:rsidRDefault="00AF0FAA" w:rsidP="00C53C72">
      <w:pPr>
        <w:jc w:val="both"/>
        <w:rPr>
          <w:rFonts w:cs="Times New Roman"/>
          <w:b/>
          <w:bCs/>
          <w:sz w:val="36"/>
          <w:szCs w:val="36"/>
        </w:rPr>
      </w:pPr>
      <w:r>
        <w:rPr>
          <w:rFonts w:cs="Times New Roman"/>
          <w:b/>
          <w:bCs/>
          <w:sz w:val="36"/>
          <w:szCs w:val="36"/>
        </w:rPr>
        <w:lastRenderedPageBreak/>
        <w:t>5</w:t>
      </w:r>
      <w:r w:rsidR="00C53C72" w:rsidRPr="00A32F2D">
        <w:rPr>
          <w:rFonts w:cs="Times New Roman"/>
          <w:b/>
          <w:bCs/>
          <w:sz w:val="36"/>
          <w:szCs w:val="36"/>
        </w:rPr>
        <w:t>. Viewer Module</w:t>
      </w:r>
    </w:p>
    <w:p w14:paraId="4F481DBD" w14:textId="44A2C6AD" w:rsidR="00C53C72" w:rsidRPr="00864679" w:rsidRDefault="00C53C72" w:rsidP="00C53C72">
      <w:pPr>
        <w:pStyle w:val="Heading"/>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 xml:space="preserve">Tournament Level </w:t>
      </w:r>
      <w:r w:rsidR="006D6AF4">
        <w:rPr>
          <w:rFonts w:ascii="Times New Roman" w:hAnsi="Times New Roman" w:cs="Times New Roman"/>
          <w:b/>
          <w:bCs/>
          <w:sz w:val="32"/>
          <w:szCs w:val="32"/>
        </w:rPr>
        <w:t>Features</w:t>
      </w:r>
      <w:r>
        <w:rPr>
          <w:rFonts w:ascii="Times New Roman" w:hAnsi="Times New Roman" w:cs="Times New Roman"/>
          <w:b/>
          <w:bCs/>
          <w:sz w:val="32"/>
          <w:szCs w:val="32"/>
        </w:rPr>
        <w:t>:</w:t>
      </w:r>
    </w:p>
    <w:p w14:paraId="1CA9C264" w14:textId="3FAFFE18" w:rsidR="00C53C72" w:rsidRDefault="00C53C72" w:rsidP="00C53C72">
      <w:pPr>
        <w:pStyle w:val="Heading"/>
        <w:numPr>
          <w:ilvl w:val="1"/>
          <w:numId w:val="33"/>
        </w:numPr>
        <w:tabs>
          <w:tab w:val="left" w:pos="1170"/>
        </w:tabs>
        <w:ind w:left="1440"/>
        <w:jc w:val="both"/>
        <w:rPr>
          <w:rFonts w:ascii="Times New Roman" w:hAnsi="Times New Roman" w:cs="Times New Roman"/>
          <w:sz w:val="32"/>
          <w:szCs w:val="32"/>
        </w:rPr>
      </w:pPr>
      <w:r w:rsidRPr="00864679">
        <w:rPr>
          <w:rFonts w:ascii="Times New Roman" w:hAnsi="Times New Roman" w:cs="Times New Roman"/>
          <w:sz w:val="32"/>
          <w:szCs w:val="32"/>
        </w:rPr>
        <w:t xml:space="preserve">To </w:t>
      </w:r>
      <w:r w:rsidR="0016642E">
        <w:rPr>
          <w:rFonts w:ascii="Times New Roman" w:hAnsi="Times New Roman" w:cs="Times New Roman"/>
          <w:sz w:val="32"/>
          <w:szCs w:val="32"/>
        </w:rPr>
        <w:t>view Team performance</w:t>
      </w:r>
    </w:p>
    <w:p w14:paraId="37932AEE" w14:textId="77777777" w:rsidR="00C53C72" w:rsidRDefault="00C53C72" w:rsidP="00C53C72">
      <w:pPr>
        <w:pStyle w:val="BodyText"/>
        <w:numPr>
          <w:ilvl w:val="1"/>
          <w:numId w:val="33"/>
        </w:numPr>
        <w:ind w:left="1440"/>
        <w:rPr>
          <w:sz w:val="32"/>
          <w:szCs w:val="32"/>
        </w:rPr>
      </w:pPr>
      <w:r>
        <w:rPr>
          <w:sz w:val="32"/>
          <w:szCs w:val="32"/>
        </w:rPr>
        <w:t>To view player performance of different teams.</w:t>
      </w:r>
    </w:p>
    <w:p w14:paraId="4B0FA9FA" w14:textId="6A67D135" w:rsidR="00C53C72" w:rsidRPr="00007B62" w:rsidRDefault="00C53C72" w:rsidP="00C53C72">
      <w:pPr>
        <w:pStyle w:val="BodyText"/>
        <w:numPr>
          <w:ilvl w:val="1"/>
          <w:numId w:val="33"/>
        </w:numPr>
        <w:ind w:left="1440"/>
        <w:rPr>
          <w:sz w:val="32"/>
          <w:szCs w:val="32"/>
        </w:rPr>
      </w:pPr>
      <w:r>
        <w:rPr>
          <w:sz w:val="32"/>
          <w:szCs w:val="32"/>
        </w:rPr>
        <w:t>To view</w:t>
      </w:r>
      <w:r w:rsidR="0016642E">
        <w:rPr>
          <w:sz w:val="32"/>
          <w:szCs w:val="32"/>
        </w:rPr>
        <w:t xml:space="preserve"> Team Fixtures of all teams participating in tournament</w:t>
      </w:r>
      <w:r>
        <w:rPr>
          <w:sz w:val="32"/>
          <w:szCs w:val="32"/>
        </w:rPr>
        <w:t>.</w:t>
      </w:r>
    </w:p>
    <w:p w14:paraId="32F8AFAB" w14:textId="6C2DFA98" w:rsidR="00C53C72" w:rsidRDefault="00C53C72" w:rsidP="00C53C72">
      <w:pPr>
        <w:pStyle w:val="Heading"/>
        <w:spacing w:line="360" w:lineRule="auto"/>
        <w:ind w:left="720"/>
        <w:jc w:val="both"/>
        <w:rPr>
          <w:rFonts w:ascii="Times New Roman" w:hAnsi="Times New Roman" w:cs="Times New Roman"/>
          <w:b/>
          <w:bCs/>
          <w:sz w:val="32"/>
          <w:szCs w:val="32"/>
        </w:rPr>
      </w:pPr>
      <w:r w:rsidRPr="00864679">
        <w:rPr>
          <w:rFonts w:ascii="Times New Roman" w:hAnsi="Times New Roman" w:cs="Times New Roman"/>
          <w:b/>
          <w:bCs/>
          <w:sz w:val="32"/>
          <w:szCs w:val="32"/>
        </w:rPr>
        <w:t xml:space="preserve">Match Level </w:t>
      </w:r>
      <w:r w:rsidR="006D6AF4">
        <w:rPr>
          <w:rFonts w:ascii="Times New Roman" w:hAnsi="Times New Roman" w:cs="Times New Roman"/>
          <w:b/>
          <w:bCs/>
          <w:sz w:val="32"/>
          <w:szCs w:val="32"/>
        </w:rPr>
        <w:t>Features</w:t>
      </w:r>
      <w:r>
        <w:rPr>
          <w:rFonts w:ascii="Times New Roman" w:hAnsi="Times New Roman" w:cs="Times New Roman"/>
          <w:b/>
          <w:bCs/>
          <w:sz w:val="32"/>
          <w:szCs w:val="32"/>
        </w:rPr>
        <w:t>:</w:t>
      </w:r>
    </w:p>
    <w:p w14:paraId="0977F06B" w14:textId="77777777" w:rsidR="00C53C72"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To view live scores of the ongoing matches.</w:t>
      </w:r>
    </w:p>
    <w:p w14:paraId="594EDC50" w14:textId="77777777" w:rsidR="00C53C72" w:rsidRPr="00DB5A28" w:rsidRDefault="00C53C72" w:rsidP="00C53C72">
      <w:pPr>
        <w:pStyle w:val="ListParagraph"/>
        <w:numPr>
          <w:ilvl w:val="1"/>
          <w:numId w:val="33"/>
        </w:numPr>
        <w:spacing w:line="360" w:lineRule="auto"/>
        <w:ind w:left="1440"/>
        <w:jc w:val="both"/>
        <w:rPr>
          <w:rFonts w:cs="Times New Roman"/>
          <w:sz w:val="32"/>
          <w:szCs w:val="32"/>
        </w:rPr>
      </w:pPr>
      <w:r>
        <w:rPr>
          <w:rFonts w:cs="Times New Roman"/>
          <w:sz w:val="32"/>
          <w:szCs w:val="32"/>
        </w:rPr>
        <w:t>Will allow the viewers to predict the winners during live matches.</w:t>
      </w:r>
    </w:p>
    <w:p w14:paraId="6B186E01" w14:textId="09D0D06A" w:rsidR="00BA71D0" w:rsidRDefault="00BA71D0" w:rsidP="000E1DA1">
      <w:pPr>
        <w:pStyle w:val="ListParagraph"/>
        <w:ind w:left="1418"/>
        <w:jc w:val="both"/>
        <w:rPr>
          <w:rFonts w:cs="Times New Roman"/>
          <w:sz w:val="32"/>
          <w:szCs w:val="32"/>
        </w:rPr>
      </w:pPr>
    </w:p>
    <w:p w14:paraId="2AD8277C" w14:textId="416F83A2" w:rsidR="006D6AF4" w:rsidRDefault="006D6AF4" w:rsidP="000E1DA1">
      <w:pPr>
        <w:pStyle w:val="ListParagraph"/>
        <w:ind w:left="1418"/>
        <w:jc w:val="both"/>
        <w:rPr>
          <w:rFonts w:cs="Times New Roman"/>
          <w:sz w:val="32"/>
          <w:szCs w:val="32"/>
        </w:rPr>
      </w:pPr>
    </w:p>
    <w:p w14:paraId="6E19B18B" w14:textId="6ABD1D93" w:rsidR="006D6AF4" w:rsidRDefault="006D6AF4" w:rsidP="000E1DA1">
      <w:pPr>
        <w:pStyle w:val="ListParagraph"/>
        <w:ind w:left="1418"/>
        <w:jc w:val="both"/>
        <w:rPr>
          <w:rFonts w:cs="Times New Roman"/>
          <w:sz w:val="32"/>
          <w:szCs w:val="32"/>
        </w:rPr>
      </w:pPr>
    </w:p>
    <w:p w14:paraId="742488CF" w14:textId="38A1696E" w:rsidR="006D6AF4" w:rsidRDefault="006D6AF4" w:rsidP="000E1DA1">
      <w:pPr>
        <w:pStyle w:val="ListParagraph"/>
        <w:ind w:left="1418"/>
        <w:jc w:val="both"/>
        <w:rPr>
          <w:rFonts w:cs="Times New Roman"/>
          <w:sz w:val="32"/>
          <w:szCs w:val="32"/>
        </w:rPr>
      </w:pPr>
    </w:p>
    <w:p w14:paraId="23568119" w14:textId="48A35148" w:rsidR="006D6AF4" w:rsidRDefault="006D6AF4" w:rsidP="000E1DA1">
      <w:pPr>
        <w:pStyle w:val="ListParagraph"/>
        <w:ind w:left="1418"/>
        <w:jc w:val="both"/>
        <w:rPr>
          <w:rFonts w:cs="Times New Roman"/>
          <w:sz w:val="32"/>
          <w:szCs w:val="32"/>
        </w:rPr>
      </w:pPr>
    </w:p>
    <w:p w14:paraId="3C720FA6" w14:textId="7ECF1AA2" w:rsidR="006D6AF4" w:rsidRDefault="006D6AF4" w:rsidP="000E1DA1">
      <w:pPr>
        <w:pStyle w:val="ListParagraph"/>
        <w:ind w:left="1418"/>
        <w:jc w:val="both"/>
        <w:rPr>
          <w:rFonts w:cs="Times New Roman"/>
          <w:sz w:val="32"/>
          <w:szCs w:val="32"/>
        </w:rPr>
      </w:pPr>
    </w:p>
    <w:p w14:paraId="6A3DB60E" w14:textId="5C7E2501" w:rsidR="006D6AF4" w:rsidRDefault="006D6AF4" w:rsidP="000E1DA1">
      <w:pPr>
        <w:pStyle w:val="ListParagraph"/>
        <w:ind w:left="1418"/>
        <w:jc w:val="both"/>
        <w:rPr>
          <w:rFonts w:cs="Times New Roman"/>
          <w:sz w:val="32"/>
          <w:szCs w:val="32"/>
        </w:rPr>
      </w:pPr>
    </w:p>
    <w:p w14:paraId="6E5E831C" w14:textId="3AD8AAA7" w:rsidR="006D6AF4" w:rsidRDefault="006D6AF4" w:rsidP="000E1DA1">
      <w:pPr>
        <w:pStyle w:val="ListParagraph"/>
        <w:ind w:left="1418"/>
        <w:jc w:val="both"/>
        <w:rPr>
          <w:rFonts w:cs="Times New Roman"/>
          <w:sz w:val="32"/>
          <w:szCs w:val="32"/>
        </w:rPr>
      </w:pPr>
    </w:p>
    <w:p w14:paraId="2517AEA6" w14:textId="1893D1F3" w:rsidR="006D6AF4" w:rsidRDefault="006D6AF4" w:rsidP="000E1DA1">
      <w:pPr>
        <w:pStyle w:val="ListParagraph"/>
        <w:ind w:left="1418"/>
        <w:jc w:val="both"/>
        <w:rPr>
          <w:rFonts w:cs="Times New Roman"/>
          <w:sz w:val="32"/>
          <w:szCs w:val="32"/>
        </w:rPr>
      </w:pPr>
    </w:p>
    <w:p w14:paraId="79EA213A" w14:textId="2609B8FD" w:rsidR="006D6AF4" w:rsidRDefault="006D6AF4" w:rsidP="000E1DA1">
      <w:pPr>
        <w:pStyle w:val="ListParagraph"/>
        <w:ind w:left="1418"/>
        <w:jc w:val="both"/>
        <w:rPr>
          <w:rFonts w:cs="Times New Roman"/>
          <w:sz w:val="32"/>
          <w:szCs w:val="32"/>
        </w:rPr>
      </w:pPr>
    </w:p>
    <w:p w14:paraId="5E0A92C2" w14:textId="56ACF5F1" w:rsidR="006D6AF4" w:rsidRDefault="006D6AF4" w:rsidP="000E1DA1">
      <w:pPr>
        <w:pStyle w:val="ListParagraph"/>
        <w:ind w:left="1418"/>
        <w:jc w:val="both"/>
        <w:rPr>
          <w:rFonts w:cs="Times New Roman"/>
          <w:sz w:val="32"/>
          <w:szCs w:val="32"/>
        </w:rPr>
      </w:pPr>
    </w:p>
    <w:p w14:paraId="4463F3BF" w14:textId="498AAE05" w:rsidR="006D6AF4" w:rsidRDefault="006D6AF4" w:rsidP="000E1DA1">
      <w:pPr>
        <w:pStyle w:val="ListParagraph"/>
        <w:ind w:left="1418"/>
        <w:jc w:val="both"/>
        <w:rPr>
          <w:rFonts w:cs="Times New Roman"/>
          <w:sz w:val="32"/>
          <w:szCs w:val="32"/>
        </w:rPr>
      </w:pPr>
    </w:p>
    <w:p w14:paraId="6842C22B" w14:textId="641FC8FB" w:rsidR="006D6AF4" w:rsidRDefault="006D6AF4" w:rsidP="000E1DA1">
      <w:pPr>
        <w:pStyle w:val="ListParagraph"/>
        <w:ind w:left="1418"/>
        <w:jc w:val="both"/>
        <w:rPr>
          <w:rFonts w:cs="Times New Roman"/>
          <w:sz w:val="32"/>
          <w:szCs w:val="32"/>
        </w:rPr>
      </w:pPr>
    </w:p>
    <w:p w14:paraId="326E2B76" w14:textId="47862562" w:rsidR="006D6AF4" w:rsidRDefault="006D6AF4" w:rsidP="000E1DA1">
      <w:pPr>
        <w:pStyle w:val="ListParagraph"/>
        <w:ind w:left="1418"/>
        <w:jc w:val="both"/>
        <w:rPr>
          <w:rFonts w:cs="Times New Roman"/>
          <w:sz w:val="32"/>
          <w:szCs w:val="32"/>
        </w:rPr>
      </w:pPr>
    </w:p>
    <w:p w14:paraId="00550070" w14:textId="57FE8860" w:rsidR="006D6AF4" w:rsidRDefault="006D6AF4" w:rsidP="000E1DA1">
      <w:pPr>
        <w:pStyle w:val="ListParagraph"/>
        <w:ind w:left="1418"/>
        <w:jc w:val="both"/>
        <w:rPr>
          <w:rFonts w:cs="Times New Roman"/>
          <w:sz w:val="32"/>
          <w:szCs w:val="32"/>
        </w:rPr>
      </w:pPr>
    </w:p>
    <w:p w14:paraId="5AC2B3DA" w14:textId="7A7A8669" w:rsidR="006D6AF4" w:rsidRDefault="006D6AF4" w:rsidP="000E1DA1">
      <w:pPr>
        <w:pStyle w:val="ListParagraph"/>
        <w:ind w:left="1418"/>
        <w:jc w:val="both"/>
        <w:rPr>
          <w:rFonts w:cs="Times New Roman"/>
          <w:sz w:val="32"/>
          <w:szCs w:val="32"/>
        </w:rPr>
      </w:pPr>
    </w:p>
    <w:p w14:paraId="498370A4" w14:textId="2BD1CB93" w:rsidR="006D6AF4" w:rsidRDefault="006D6AF4" w:rsidP="000E1DA1">
      <w:pPr>
        <w:pStyle w:val="ListParagraph"/>
        <w:ind w:left="1418"/>
        <w:jc w:val="both"/>
        <w:rPr>
          <w:rFonts w:cs="Times New Roman"/>
          <w:sz w:val="32"/>
          <w:szCs w:val="32"/>
        </w:rPr>
      </w:pPr>
    </w:p>
    <w:p w14:paraId="2A7BA0C4" w14:textId="77777777" w:rsidR="0016642E" w:rsidRDefault="0016642E" w:rsidP="000E1DA1">
      <w:pPr>
        <w:pStyle w:val="ListParagraph"/>
        <w:ind w:left="1418"/>
        <w:jc w:val="both"/>
        <w:rPr>
          <w:rFonts w:cs="Times New Roman"/>
          <w:sz w:val="32"/>
          <w:szCs w:val="32"/>
        </w:rPr>
      </w:pPr>
    </w:p>
    <w:p w14:paraId="580B6070" w14:textId="77777777" w:rsidR="006D6AF4" w:rsidRDefault="006D6AF4" w:rsidP="000E1DA1">
      <w:pPr>
        <w:pStyle w:val="ListParagraph"/>
        <w:ind w:left="1418"/>
        <w:jc w:val="both"/>
        <w:rPr>
          <w:rFonts w:cs="Times New Roman"/>
          <w:sz w:val="32"/>
          <w:szCs w:val="32"/>
        </w:rPr>
      </w:pPr>
    </w:p>
    <w:p w14:paraId="49F93B89" w14:textId="77777777" w:rsidR="00BA71D0" w:rsidRPr="001852F1" w:rsidRDefault="00BA71D0" w:rsidP="001852F1">
      <w:pPr>
        <w:jc w:val="both"/>
        <w:rPr>
          <w:rFonts w:cs="Times New Roman"/>
          <w:sz w:val="32"/>
          <w:szCs w:val="32"/>
        </w:rPr>
      </w:pPr>
    </w:p>
    <w:p w14:paraId="796DDFF7" w14:textId="271B08B4" w:rsidR="00BA71D0" w:rsidRPr="005407B9" w:rsidRDefault="00BA71D0" w:rsidP="001852F1">
      <w:pPr>
        <w:pStyle w:val="Heading1"/>
        <w:ind w:left="0" w:firstLine="0"/>
        <w:jc w:val="center"/>
        <w:rPr>
          <w:rFonts w:ascii="Times New Roman" w:hAnsi="Times New Roman" w:cs="Times New Roman"/>
          <w:sz w:val="36"/>
          <w:szCs w:val="36"/>
        </w:rPr>
      </w:pPr>
      <w:r w:rsidRPr="001852F1">
        <w:rPr>
          <w:rFonts w:ascii="Times New Roman" w:hAnsi="Times New Roman" w:cs="Times New Roman"/>
          <w:sz w:val="40"/>
          <w:szCs w:val="40"/>
        </w:rPr>
        <w:lastRenderedPageBreak/>
        <w:t>Non-functional Requirements</w:t>
      </w:r>
    </w:p>
    <w:p w14:paraId="073607D6" w14:textId="77777777" w:rsidR="00FF7588" w:rsidRPr="00FF7588" w:rsidRDefault="00FF7588" w:rsidP="000E1DA1">
      <w:pPr>
        <w:pStyle w:val="BodyText"/>
        <w:jc w:val="both"/>
      </w:pPr>
    </w:p>
    <w:p w14:paraId="37E97C72" w14:textId="510BFB0A" w:rsid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The website should be user-friendly, robust, and flexible at all costs.</w:t>
      </w:r>
    </w:p>
    <w:p w14:paraId="53AA88FF" w14:textId="77777777" w:rsidR="005407B9" w:rsidRPr="005407B9" w:rsidRDefault="005407B9" w:rsidP="005407B9">
      <w:pPr>
        <w:pStyle w:val="ListParagraph"/>
        <w:spacing w:before="240" w:after="120"/>
        <w:jc w:val="both"/>
        <w:rPr>
          <w:rFonts w:cs="Times New Roman"/>
          <w:sz w:val="32"/>
          <w:szCs w:val="32"/>
        </w:rPr>
      </w:pPr>
    </w:p>
    <w:p w14:paraId="04EA5084" w14:textId="6A9EBF4A"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All users (admin, managers, organizers, and users) should be able to surf this website easily.</w:t>
      </w:r>
    </w:p>
    <w:p w14:paraId="7C813C11" w14:textId="77777777" w:rsidR="005407B9" w:rsidRPr="005407B9" w:rsidRDefault="005407B9" w:rsidP="005407B9">
      <w:pPr>
        <w:pStyle w:val="ListParagraph"/>
        <w:spacing w:before="240" w:after="120"/>
        <w:jc w:val="both"/>
        <w:rPr>
          <w:rFonts w:cs="Times New Roman"/>
          <w:sz w:val="32"/>
          <w:szCs w:val="32"/>
        </w:rPr>
      </w:pPr>
    </w:p>
    <w:p w14:paraId="7EDDB4E3" w14:textId="7F6455B3"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Being a general website, the site must be well organized</w:t>
      </w:r>
      <w:r w:rsidR="007C58D0">
        <w:rPr>
          <w:rFonts w:cs="Times New Roman"/>
          <w:sz w:val="32"/>
          <w:szCs w:val="32"/>
        </w:rPr>
        <w:t>.</w:t>
      </w:r>
    </w:p>
    <w:p w14:paraId="54D808FD" w14:textId="77777777" w:rsidR="005407B9" w:rsidRPr="005407B9" w:rsidRDefault="005407B9" w:rsidP="005407B9">
      <w:pPr>
        <w:pStyle w:val="ListParagraph"/>
        <w:spacing w:before="240" w:after="120"/>
        <w:jc w:val="both"/>
        <w:rPr>
          <w:rFonts w:cs="Times New Roman"/>
          <w:sz w:val="32"/>
          <w:szCs w:val="32"/>
        </w:rPr>
      </w:pPr>
    </w:p>
    <w:p w14:paraId="26D27670" w14:textId="77777777" w:rsidR="005407B9" w:rsidRPr="005407B9" w:rsidRDefault="005407B9" w:rsidP="005407B9">
      <w:pPr>
        <w:pStyle w:val="ListParagraph"/>
        <w:spacing w:before="240" w:after="120"/>
        <w:jc w:val="both"/>
        <w:rPr>
          <w:rFonts w:cs="Times New Roman"/>
          <w:sz w:val="32"/>
          <w:szCs w:val="32"/>
        </w:rPr>
      </w:pPr>
    </w:p>
    <w:p w14:paraId="2EE4FDAD" w14:textId="77777777" w:rsidR="005407B9" w:rsidRPr="005407B9" w:rsidRDefault="005407B9" w:rsidP="005407B9">
      <w:pPr>
        <w:pStyle w:val="ListParagraph"/>
        <w:numPr>
          <w:ilvl w:val="1"/>
          <w:numId w:val="30"/>
        </w:numPr>
        <w:spacing w:before="240" w:after="120"/>
        <w:jc w:val="both"/>
        <w:rPr>
          <w:rFonts w:cs="Times New Roman"/>
          <w:sz w:val="32"/>
          <w:szCs w:val="32"/>
        </w:rPr>
      </w:pPr>
      <w:r w:rsidRPr="005407B9">
        <w:rPr>
          <w:rFonts w:cs="Times New Roman"/>
          <w:sz w:val="32"/>
          <w:szCs w:val="32"/>
        </w:rPr>
        <w:t>All modules should be functional.</w:t>
      </w:r>
    </w:p>
    <w:p w14:paraId="61462A58" w14:textId="77777777" w:rsidR="00BA71D0" w:rsidRPr="00BA71D0" w:rsidRDefault="00BA71D0" w:rsidP="000E1DA1">
      <w:pPr>
        <w:pStyle w:val="ListParagraph"/>
        <w:spacing w:before="240" w:after="120"/>
        <w:contextualSpacing w:val="0"/>
        <w:jc w:val="both"/>
        <w:rPr>
          <w:rFonts w:cs="Times New Roman"/>
          <w:sz w:val="32"/>
          <w:szCs w:val="32"/>
        </w:rPr>
      </w:pPr>
    </w:p>
    <w:p w14:paraId="5BD35B3E" w14:textId="477F9243" w:rsidR="003E3CDF" w:rsidRDefault="003E3CDF" w:rsidP="000E1DA1">
      <w:pPr>
        <w:ind w:left="1440"/>
        <w:jc w:val="both"/>
        <w:rPr>
          <w:rFonts w:cs="Times New Roman"/>
          <w:sz w:val="32"/>
          <w:szCs w:val="32"/>
          <w:vertAlign w:val="subscript"/>
        </w:rPr>
      </w:pPr>
    </w:p>
    <w:p w14:paraId="041AEB8F" w14:textId="17CB90E9" w:rsidR="006D6AF4" w:rsidRDefault="006D6AF4" w:rsidP="000E1DA1">
      <w:pPr>
        <w:ind w:left="1440"/>
        <w:jc w:val="both"/>
        <w:rPr>
          <w:rFonts w:cs="Times New Roman"/>
          <w:sz w:val="32"/>
          <w:szCs w:val="32"/>
          <w:vertAlign w:val="subscript"/>
        </w:rPr>
      </w:pPr>
    </w:p>
    <w:p w14:paraId="77830AD1" w14:textId="7942DB66" w:rsidR="006D6AF4" w:rsidRDefault="006D6AF4" w:rsidP="000E1DA1">
      <w:pPr>
        <w:ind w:left="1440"/>
        <w:jc w:val="both"/>
        <w:rPr>
          <w:rFonts w:cs="Times New Roman"/>
          <w:sz w:val="32"/>
          <w:szCs w:val="32"/>
          <w:vertAlign w:val="subscript"/>
        </w:rPr>
      </w:pPr>
    </w:p>
    <w:p w14:paraId="14E7D26A" w14:textId="1C7FF7D0" w:rsidR="006D6AF4" w:rsidRDefault="006D6AF4" w:rsidP="000E1DA1">
      <w:pPr>
        <w:ind w:left="1440"/>
        <w:jc w:val="both"/>
        <w:rPr>
          <w:rFonts w:cs="Times New Roman"/>
          <w:sz w:val="32"/>
          <w:szCs w:val="32"/>
          <w:vertAlign w:val="subscript"/>
        </w:rPr>
      </w:pPr>
    </w:p>
    <w:p w14:paraId="7452AF17" w14:textId="2313FEF7" w:rsidR="006D6AF4" w:rsidRDefault="006D6AF4" w:rsidP="000E1DA1">
      <w:pPr>
        <w:ind w:left="1440"/>
        <w:jc w:val="both"/>
        <w:rPr>
          <w:rFonts w:cs="Times New Roman"/>
          <w:sz w:val="32"/>
          <w:szCs w:val="32"/>
          <w:vertAlign w:val="subscript"/>
        </w:rPr>
      </w:pPr>
    </w:p>
    <w:p w14:paraId="51291C13" w14:textId="3126F6A5" w:rsidR="006D6AF4" w:rsidRDefault="006D6AF4" w:rsidP="000E1DA1">
      <w:pPr>
        <w:ind w:left="1440"/>
        <w:jc w:val="both"/>
        <w:rPr>
          <w:rFonts w:cs="Times New Roman"/>
          <w:sz w:val="32"/>
          <w:szCs w:val="32"/>
          <w:vertAlign w:val="subscript"/>
        </w:rPr>
      </w:pPr>
    </w:p>
    <w:p w14:paraId="3ED0E771" w14:textId="6F4BA92C" w:rsidR="006D6AF4" w:rsidRDefault="006D6AF4" w:rsidP="000E1DA1">
      <w:pPr>
        <w:ind w:left="1440"/>
        <w:jc w:val="both"/>
        <w:rPr>
          <w:rFonts w:cs="Times New Roman"/>
          <w:sz w:val="32"/>
          <w:szCs w:val="32"/>
          <w:vertAlign w:val="subscript"/>
        </w:rPr>
      </w:pPr>
    </w:p>
    <w:p w14:paraId="44A5F5FE" w14:textId="2DDAF89A" w:rsidR="006D6AF4" w:rsidRDefault="006D6AF4" w:rsidP="000E1DA1">
      <w:pPr>
        <w:ind w:left="1440"/>
        <w:jc w:val="both"/>
        <w:rPr>
          <w:rFonts w:cs="Times New Roman"/>
          <w:sz w:val="32"/>
          <w:szCs w:val="32"/>
          <w:vertAlign w:val="subscript"/>
        </w:rPr>
      </w:pPr>
    </w:p>
    <w:p w14:paraId="447FF1EE" w14:textId="7B7103F6" w:rsidR="006D6AF4" w:rsidRDefault="006D6AF4" w:rsidP="000E1DA1">
      <w:pPr>
        <w:ind w:left="1440"/>
        <w:jc w:val="both"/>
        <w:rPr>
          <w:rFonts w:cs="Times New Roman"/>
          <w:sz w:val="32"/>
          <w:szCs w:val="32"/>
          <w:vertAlign w:val="subscript"/>
        </w:rPr>
      </w:pPr>
    </w:p>
    <w:p w14:paraId="39B1DFAA" w14:textId="77DE5ACA" w:rsidR="006D6AF4" w:rsidRDefault="006D6AF4" w:rsidP="000E1DA1">
      <w:pPr>
        <w:ind w:left="1440"/>
        <w:jc w:val="both"/>
        <w:rPr>
          <w:rFonts w:cs="Times New Roman"/>
          <w:sz w:val="32"/>
          <w:szCs w:val="32"/>
          <w:vertAlign w:val="subscript"/>
        </w:rPr>
      </w:pPr>
    </w:p>
    <w:p w14:paraId="284DF603" w14:textId="51E3AA07" w:rsidR="006D6AF4" w:rsidRDefault="006D6AF4" w:rsidP="000E1DA1">
      <w:pPr>
        <w:ind w:left="1440"/>
        <w:jc w:val="both"/>
        <w:rPr>
          <w:rFonts w:cs="Times New Roman"/>
          <w:sz w:val="32"/>
          <w:szCs w:val="32"/>
          <w:vertAlign w:val="subscript"/>
        </w:rPr>
      </w:pPr>
    </w:p>
    <w:p w14:paraId="25FEBFB0" w14:textId="390C810E" w:rsidR="006D6AF4" w:rsidRDefault="006D6AF4" w:rsidP="000E1DA1">
      <w:pPr>
        <w:ind w:left="1440"/>
        <w:jc w:val="both"/>
        <w:rPr>
          <w:rFonts w:cs="Times New Roman"/>
          <w:sz w:val="32"/>
          <w:szCs w:val="32"/>
          <w:vertAlign w:val="subscript"/>
        </w:rPr>
      </w:pPr>
    </w:p>
    <w:p w14:paraId="2FBFBFD1" w14:textId="6A2E8493" w:rsidR="006D6AF4" w:rsidRDefault="006D6AF4" w:rsidP="000E1DA1">
      <w:pPr>
        <w:ind w:left="1440"/>
        <w:jc w:val="both"/>
        <w:rPr>
          <w:rFonts w:cs="Times New Roman"/>
          <w:sz w:val="32"/>
          <w:szCs w:val="32"/>
          <w:vertAlign w:val="subscript"/>
        </w:rPr>
      </w:pPr>
    </w:p>
    <w:p w14:paraId="15A0D877" w14:textId="569D17A2" w:rsidR="006D6AF4" w:rsidRDefault="006D6AF4" w:rsidP="000E1DA1">
      <w:pPr>
        <w:ind w:left="1440"/>
        <w:jc w:val="both"/>
        <w:rPr>
          <w:rFonts w:cs="Times New Roman"/>
          <w:sz w:val="32"/>
          <w:szCs w:val="32"/>
          <w:vertAlign w:val="subscript"/>
        </w:rPr>
      </w:pPr>
    </w:p>
    <w:p w14:paraId="63A089DA" w14:textId="20D54E88" w:rsidR="006D6AF4" w:rsidRDefault="006D6AF4" w:rsidP="000E1DA1">
      <w:pPr>
        <w:ind w:left="1440"/>
        <w:jc w:val="both"/>
        <w:rPr>
          <w:rFonts w:cs="Times New Roman"/>
          <w:sz w:val="32"/>
          <w:szCs w:val="32"/>
          <w:vertAlign w:val="subscript"/>
        </w:rPr>
      </w:pPr>
    </w:p>
    <w:p w14:paraId="3232852F" w14:textId="572C2461" w:rsidR="006D6AF4" w:rsidRDefault="006D6AF4" w:rsidP="000E1DA1">
      <w:pPr>
        <w:ind w:left="1440"/>
        <w:jc w:val="both"/>
        <w:rPr>
          <w:rFonts w:cs="Times New Roman"/>
          <w:sz w:val="32"/>
          <w:szCs w:val="32"/>
          <w:vertAlign w:val="subscript"/>
        </w:rPr>
      </w:pPr>
    </w:p>
    <w:p w14:paraId="537C81F1" w14:textId="77777777" w:rsidR="006D6AF4" w:rsidRDefault="006D6AF4" w:rsidP="000E1DA1">
      <w:pPr>
        <w:ind w:left="1440"/>
        <w:jc w:val="both"/>
        <w:rPr>
          <w:rFonts w:cs="Times New Roman"/>
          <w:sz w:val="32"/>
          <w:szCs w:val="32"/>
          <w:vertAlign w:val="subscript"/>
        </w:rPr>
      </w:pPr>
    </w:p>
    <w:p w14:paraId="0A097E67" w14:textId="2942FBED" w:rsidR="00AF0FAA" w:rsidRDefault="00AF0FAA" w:rsidP="000E1DA1">
      <w:pPr>
        <w:ind w:left="1440"/>
        <w:jc w:val="both"/>
        <w:rPr>
          <w:rFonts w:cs="Times New Roman"/>
          <w:sz w:val="32"/>
          <w:szCs w:val="32"/>
          <w:vertAlign w:val="subscript"/>
        </w:rPr>
      </w:pPr>
    </w:p>
    <w:p w14:paraId="3D60CD44" w14:textId="77777777" w:rsidR="006D6AF4" w:rsidRPr="00BA71D0" w:rsidRDefault="006D6AF4" w:rsidP="000E1DA1">
      <w:pPr>
        <w:ind w:left="1440"/>
        <w:jc w:val="both"/>
        <w:rPr>
          <w:rFonts w:cs="Times New Roman"/>
          <w:sz w:val="32"/>
          <w:szCs w:val="32"/>
          <w:vertAlign w:val="subscript"/>
        </w:rPr>
      </w:pPr>
    </w:p>
    <w:sectPr w:rsidR="006D6AF4" w:rsidRPr="00BA71D0" w:rsidSect="003E5C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4BC0C" w14:textId="77777777" w:rsidR="00D2150F" w:rsidRDefault="00D2150F" w:rsidP="000E1DA1">
      <w:r>
        <w:separator/>
      </w:r>
    </w:p>
  </w:endnote>
  <w:endnote w:type="continuationSeparator" w:id="0">
    <w:p w14:paraId="383B867B" w14:textId="77777777" w:rsidR="00D2150F" w:rsidRDefault="00D2150F" w:rsidP="000E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5B45" w14:textId="77777777" w:rsidR="0082149F" w:rsidRDefault="00821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4823" w14:textId="3B4DF5C1" w:rsidR="0082149F" w:rsidRDefault="00BD091D">
    <w:pPr>
      <w:pStyle w:val="Footer"/>
      <w:jc w:val="center"/>
      <w:rPr>
        <w:caps/>
        <w:noProof/>
        <w:color w:val="4472C4" w:themeColor="accent1"/>
      </w:rPr>
    </w:pPr>
    <w:r>
      <w:rPr>
        <w:noProof/>
        <w:sz w:val="28"/>
        <w:szCs w:val="22"/>
      </w:rPr>
      <w:pict w14:anchorId="78A5F2D3">
        <v:shapetype id="_x0000_t32" coordsize="21600,21600" o:spt="32" o:oned="t" path="m,l21600,21600e" filled="f">
          <v:path arrowok="t" fillok="f" o:connecttype="none"/>
          <o:lock v:ext="edit" shapetype="t"/>
        </v:shapetype>
        <v:shape id="_x0000_s1027" type="#_x0000_t32" style="position:absolute;left:0;text-align:left;margin-left:-3.7pt;margin-top:-3.95pt;width:466.15pt;height:0;z-index:251659264" o:connectortype="straight"/>
      </w:pict>
    </w:r>
    <w:r w:rsidR="0082149F">
      <w:rPr>
        <w:caps/>
        <w:color w:val="4472C4" w:themeColor="accent1"/>
      </w:rPr>
      <w:fldChar w:fldCharType="begin"/>
    </w:r>
    <w:r w:rsidR="0082149F">
      <w:rPr>
        <w:caps/>
        <w:color w:val="4472C4" w:themeColor="accent1"/>
      </w:rPr>
      <w:instrText xml:space="preserve"> PAGE   \* MERGEFORMAT </w:instrText>
    </w:r>
    <w:r w:rsidR="0082149F">
      <w:rPr>
        <w:caps/>
        <w:color w:val="4472C4" w:themeColor="accent1"/>
      </w:rPr>
      <w:fldChar w:fldCharType="separate"/>
    </w:r>
    <w:r w:rsidR="0082149F">
      <w:rPr>
        <w:caps/>
        <w:noProof/>
        <w:color w:val="4472C4" w:themeColor="accent1"/>
      </w:rPr>
      <w:t>2</w:t>
    </w:r>
    <w:r w:rsidR="0082149F">
      <w:rPr>
        <w:caps/>
        <w:noProof/>
        <w:color w:val="4472C4" w:themeColor="accent1"/>
      </w:rPr>
      <w:fldChar w:fldCharType="end"/>
    </w:r>
  </w:p>
  <w:p w14:paraId="305017FB" w14:textId="77777777" w:rsidR="000E1DA1" w:rsidRDefault="000E1D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F9A5" w14:textId="77777777" w:rsidR="0082149F" w:rsidRDefault="0082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DB9E" w14:textId="77777777" w:rsidR="00D2150F" w:rsidRDefault="00D2150F" w:rsidP="000E1DA1">
      <w:r>
        <w:separator/>
      </w:r>
    </w:p>
  </w:footnote>
  <w:footnote w:type="continuationSeparator" w:id="0">
    <w:p w14:paraId="441ED6C0" w14:textId="77777777" w:rsidR="00D2150F" w:rsidRDefault="00D2150F" w:rsidP="000E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4B63" w14:textId="77777777" w:rsidR="0082149F" w:rsidRDefault="00821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2167" w14:textId="312032EA" w:rsidR="0082149F" w:rsidRPr="0082149F" w:rsidRDefault="00BD091D">
    <w:pPr>
      <w:pStyle w:val="Header"/>
      <w:rPr>
        <w:sz w:val="28"/>
        <w:szCs w:val="22"/>
      </w:rPr>
    </w:pPr>
    <w:r>
      <w:rPr>
        <w:noProof/>
        <w:sz w:val="28"/>
        <w:szCs w:val="22"/>
      </w:rPr>
      <w:pict w14:anchorId="78A5F2D3">
        <v:shapetype id="_x0000_t32" coordsize="21600,21600" o:spt="32" o:oned="t" path="m,l21600,21600e" filled="f">
          <v:path arrowok="t" fillok="f" o:connecttype="none"/>
          <o:lock v:ext="edit" shapetype="t"/>
        </v:shapetype>
        <v:shape id="_x0000_s1026" type="#_x0000_t32" style="position:absolute;margin-left:-3.7pt;margin-top:19.55pt;width:466.15pt;height:0;z-index:251658240" o:connectortype="straight"/>
      </w:pict>
    </w:r>
    <w:r w:rsidR="0082149F" w:rsidRPr="0082149F">
      <w:rPr>
        <w:sz w:val="28"/>
        <w:szCs w:val="22"/>
      </w:rPr>
      <w:t>KNOW IT</w:t>
    </w:r>
    <w:r w:rsidR="0082149F" w:rsidRPr="0082149F">
      <w:rPr>
        <w:sz w:val="28"/>
        <w:szCs w:val="22"/>
      </w:rPr>
      <w:ptab w:relativeTo="margin" w:alignment="center" w:leader="none"/>
    </w:r>
    <w:r w:rsidR="0082149F" w:rsidRPr="0082149F">
      <w:rPr>
        <w:sz w:val="28"/>
        <w:szCs w:val="22"/>
      </w:rPr>
      <w:ptab w:relativeTo="margin" w:alignment="right" w:leader="none"/>
    </w:r>
    <w:r w:rsidR="0082149F" w:rsidRPr="0082149F">
      <w:rPr>
        <w:sz w:val="28"/>
        <w:szCs w:val="22"/>
      </w:rPr>
      <w:t>Score Zone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02F9" w14:textId="77777777" w:rsidR="0082149F" w:rsidRDefault="00821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3CE1ABA"/>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D564C51"/>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05E06DC"/>
    <w:multiLevelType w:val="hybridMultilevel"/>
    <w:tmpl w:val="A35EEE2A"/>
    <w:lvl w:ilvl="0" w:tplc="FFFFFFFF">
      <w:start w:val="1"/>
      <w:numFmt w:val="decimal"/>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3D0101"/>
    <w:multiLevelType w:val="multilevel"/>
    <w:tmpl w:val="8A1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3A05"/>
    <w:multiLevelType w:val="hybridMultilevel"/>
    <w:tmpl w:val="0C7C68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26E167D"/>
    <w:multiLevelType w:val="multilevel"/>
    <w:tmpl w:val="E084AD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2CDB086B"/>
    <w:multiLevelType w:val="hybridMultilevel"/>
    <w:tmpl w:val="51DCBA9C"/>
    <w:lvl w:ilvl="0" w:tplc="5436F1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38A6DB9"/>
    <w:multiLevelType w:val="hybridMultilevel"/>
    <w:tmpl w:val="0C7C68E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4F75E0"/>
    <w:multiLevelType w:val="multilevel"/>
    <w:tmpl w:val="0000000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3E686B21"/>
    <w:multiLevelType w:val="hybridMultilevel"/>
    <w:tmpl w:val="06F68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1552E2"/>
    <w:multiLevelType w:val="hybridMultilevel"/>
    <w:tmpl w:val="0508539A"/>
    <w:lvl w:ilvl="0" w:tplc="6EA05DEE">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15:restartNumberingAfterBreak="0">
    <w:nsid w:val="430E3841"/>
    <w:multiLevelType w:val="multilevel"/>
    <w:tmpl w:val="9D4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93D33"/>
    <w:multiLevelType w:val="multilevel"/>
    <w:tmpl w:val="183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C3B19"/>
    <w:multiLevelType w:val="hybridMultilevel"/>
    <w:tmpl w:val="0332EE30"/>
    <w:lvl w:ilvl="0" w:tplc="FFFFFFFF">
      <w:start w:val="1"/>
      <w:numFmt w:val="decimal"/>
      <w:lvlText w:val="%1."/>
      <w:lvlJc w:val="left"/>
      <w:pPr>
        <w:ind w:left="2160" w:hanging="360"/>
      </w:pPr>
    </w:lvl>
    <w:lvl w:ilvl="1" w:tplc="40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EF84773"/>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50522A7E"/>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513E0E39"/>
    <w:multiLevelType w:val="multilevel"/>
    <w:tmpl w:val="75C8D87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53AE70D9"/>
    <w:multiLevelType w:val="hybridMultilevel"/>
    <w:tmpl w:val="70F8483C"/>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3" w15:restartNumberingAfterBreak="0">
    <w:nsid w:val="59125D65"/>
    <w:multiLevelType w:val="multilevel"/>
    <w:tmpl w:val="EDE28D8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5E2036E5"/>
    <w:multiLevelType w:val="hybridMultilevel"/>
    <w:tmpl w:val="1480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856312"/>
    <w:multiLevelType w:val="multilevel"/>
    <w:tmpl w:val="E912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865A2"/>
    <w:multiLevelType w:val="hybridMultilevel"/>
    <w:tmpl w:val="717C2E44"/>
    <w:lvl w:ilvl="0" w:tplc="FFFFFFFF">
      <w:start w:val="1"/>
      <w:numFmt w:val="decimal"/>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1DC0A44"/>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15:restartNumberingAfterBreak="0">
    <w:nsid w:val="640D084F"/>
    <w:multiLevelType w:val="hybridMultilevel"/>
    <w:tmpl w:val="35AEB91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649902C1"/>
    <w:multiLevelType w:val="hybridMultilevel"/>
    <w:tmpl w:val="C116D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1D43EE"/>
    <w:multiLevelType w:val="hybridMultilevel"/>
    <w:tmpl w:val="A4C6D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83922AF"/>
    <w:multiLevelType w:val="multilevel"/>
    <w:tmpl w:val="8E2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913C1"/>
    <w:multiLevelType w:val="multilevel"/>
    <w:tmpl w:val="FAE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91425">
    <w:abstractNumId w:val="24"/>
  </w:num>
  <w:num w:numId="2" w16cid:durableId="1355887459">
    <w:abstractNumId w:val="30"/>
  </w:num>
  <w:num w:numId="3" w16cid:durableId="1067413874">
    <w:abstractNumId w:val="9"/>
  </w:num>
  <w:num w:numId="4" w16cid:durableId="1611887019">
    <w:abstractNumId w:val="28"/>
  </w:num>
  <w:num w:numId="5" w16cid:durableId="598755174">
    <w:abstractNumId w:val="11"/>
  </w:num>
  <w:num w:numId="6" w16cid:durableId="1549024068">
    <w:abstractNumId w:val="0"/>
  </w:num>
  <w:num w:numId="7" w16cid:durableId="2066905698">
    <w:abstractNumId w:val="1"/>
  </w:num>
  <w:num w:numId="8" w16cid:durableId="472988457">
    <w:abstractNumId w:val="2"/>
  </w:num>
  <w:num w:numId="9" w16cid:durableId="230390492">
    <w:abstractNumId w:val="3"/>
  </w:num>
  <w:num w:numId="10" w16cid:durableId="1493646274">
    <w:abstractNumId w:val="4"/>
  </w:num>
  <w:num w:numId="11" w16cid:durableId="1408573204">
    <w:abstractNumId w:val="15"/>
  </w:num>
  <w:num w:numId="12" w16cid:durableId="19283513">
    <w:abstractNumId w:val="10"/>
  </w:num>
  <w:num w:numId="13" w16cid:durableId="1429934792">
    <w:abstractNumId w:val="14"/>
  </w:num>
  <w:num w:numId="14" w16cid:durableId="567114887">
    <w:abstractNumId w:val="12"/>
  </w:num>
  <w:num w:numId="15" w16cid:durableId="1549226425">
    <w:abstractNumId w:val="29"/>
  </w:num>
  <w:num w:numId="16" w16cid:durableId="1747805394">
    <w:abstractNumId w:val="25"/>
  </w:num>
  <w:num w:numId="17" w16cid:durableId="223874203">
    <w:abstractNumId w:val="16"/>
  </w:num>
  <w:num w:numId="18" w16cid:durableId="1241914716">
    <w:abstractNumId w:val="32"/>
  </w:num>
  <w:num w:numId="19" w16cid:durableId="2118526032">
    <w:abstractNumId w:val="17"/>
  </w:num>
  <w:num w:numId="20" w16cid:durableId="1441608820">
    <w:abstractNumId w:val="8"/>
  </w:num>
  <w:num w:numId="21" w16cid:durableId="98181443">
    <w:abstractNumId w:val="31"/>
  </w:num>
  <w:num w:numId="22" w16cid:durableId="746460254">
    <w:abstractNumId w:val="7"/>
  </w:num>
  <w:num w:numId="23" w16cid:durableId="104203306">
    <w:abstractNumId w:val="26"/>
  </w:num>
  <w:num w:numId="24" w16cid:durableId="1973629017">
    <w:abstractNumId w:val="18"/>
  </w:num>
  <w:num w:numId="25" w16cid:durableId="2052220208">
    <w:abstractNumId w:val="13"/>
  </w:num>
  <w:num w:numId="26" w16cid:durableId="2050645614">
    <w:abstractNumId w:val="27"/>
  </w:num>
  <w:num w:numId="27" w16cid:durableId="1101073983">
    <w:abstractNumId w:val="21"/>
  </w:num>
  <w:num w:numId="28" w16cid:durableId="1499692933">
    <w:abstractNumId w:val="19"/>
  </w:num>
  <w:num w:numId="29" w16cid:durableId="1399089311">
    <w:abstractNumId w:val="23"/>
  </w:num>
  <w:num w:numId="30" w16cid:durableId="1373655885">
    <w:abstractNumId w:val="5"/>
  </w:num>
  <w:num w:numId="31" w16cid:durableId="1377776583">
    <w:abstractNumId w:val="6"/>
  </w:num>
  <w:num w:numId="32" w16cid:durableId="52582974">
    <w:abstractNumId w:val="20"/>
  </w:num>
  <w:num w:numId="33" w16cid:durableId="911680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rules v:ext="edit">
        <o:r id="V:Rule3" type="connector" idref="#_x0000_s1026"/>
        <o:r id="V:Rule4"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651"/>
    <w:rsid w:val="00007B62"/>
    <w:rsid w:val="0004660C"/>
    <w:rsid w:val="00071B87"/>
    <w:rsid w:val="000B5781"/>
    <w:rsid w:val="000E1DA1"/>
    <w:rsid w:val="000E4668"/>
    <w:rsid w:val="0016642E"/>
    <w:rsid w:val="00174ED0"/>
    <w:rsid w:val="001852F1"/>
    <w:rsid w:val="001920FC"/>
    <w:rsid w:val="002049B5"/>
    <w:rsid w:val="002D4B8E"/>
    <w:rsid w:val="003015F5"/>
    <w:rsid w:val="00334528"/>
    <w:rsid w:val="003A2B88"/>
    <w:rsid w:val="003A32BE"/>
    <w:rsid w:val="003E3CDF"/>
    <w:rsid w:val="003E5C1D"/>
    <w:rsid w:val="004B2057"/>
    <w:rsid w:val="00525D72"/>
    <w:rsid w:val="005407B9"/>
    <w:rsid w:val="00565281"/>
    <w:rsid w:val="005C4A8F"/>
    <w:rsid w:val="005E3A96"/>
    <w:rsid w:val="00646ADD"/>
    <w:rsid w:val="00656DE9"/>
    <w:rsid w:val="00660651"/>
    <w:rsid w:val="006C0160"/>
    <w:rsid w:val="006D6AF4"/>
    <w:rsid w:val="006F7203"/>
    <w:rsid w:val="00782A6B"/>
    <w:rsid w:val="00793B6E"/>
    <w:rsid w:val="007C58D0"/>
    <w:rsid w:val="007E693B"/>
    <w:rsid w:val="00814004"/>
    <w:rsid w:val="0082149F"/>
    <w:rsid w:val="009049BF"/>
    <w:rsid w:val="009117EC"/>
    <w:rsid w:val="009258A1"/>
    <w:rsid w:val="0095340C"/>
    <w:rsid w:val="00A05C55"/>
    <w:rsid w:val="00A36EBB"/>
    <w:rsid w:val="00A80B1E"/>
    <w:rsid w:val="00A92E7F"/>
    <w:rsid w:val="00AD7EE6"/>
    <w:rsid w:val="00AF0FAA"/>
    <w:rsid w:val="00B7500A"/>
    <w:rsid w:val="00B77823"/>
    <w:rsid w:val="00BA71D0"/>
    <w:rsid w:val="00BD091D"/>
    <w:rsid w:val="00C53C72"/>
    <w:rsid w:val="00C543D6"/>
    <w:rsid w:val="00CB3B7D"/>
    <w:rsid w:val="00CF582C"/>
    <w:rsid w:val="00CF727C"/>
    <w:rsid w:val="00D2150F"/>
    <w:rsid w:val="00D71E62"/>
    <w:rsid w:val="00D8282F"/>
    <w:rsid w:val="00DB58FC"/>
    <w:rsid w:val="00E118BF"/>
    <w:rsid w:val="00E25ACB"/>
    <w:rsid w:val="00E36803"/>
    <w:rsid w:val="00EA6692"/>
    <w:rsid w:val="00EC3BAE"/>
    <w:rsid w:val="00ED0421"/>
    <w:rsid w:val="00EF713C"/>
    <w:rsid w:val="00F33784"/>
    <w:rsid w:val="00FC7C32"/>
    <w:rsid w:val="00FD255F"/>
    <w:rsid w:val="00FD2E2F"/>
    <w:rsid w:val="00FF75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1AE1"/>
  <w15:docId w15:val="{724F2950-603A-4033-9F33-8111994C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AA"/>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Normal"/>
    <w:next w:val="BodyText"/>
    <w:link w:val="Heading1Char"/>
    <w:uiPriority w:val="9"/>
    <w:qFormat/>
    <w:rsid w:val="00BA71D0"/>
    <w:pPr>
      <w:keepNext/>
      <w:numPr>
        <w:numId w:val="6"/>
      </w:numPr>
      <w:spacing w:before="240" w:after="120"/>
      <w:outlineLvl w:val="0"/>
    </w:pPr>
    <w:rPr>
      <w:rFonts w:ascii="Arial" w:hAnsi="Arial"/>
      <w:b/>
      <w:bCs/>
      <w:sz w:val="32"/>
      <w:szCs w:val="32"/>
    </w:rPr>
  </w:style>
  <w:style w:type="paragraph" w:styleId="Heading2">
    <w:name w:val="heading 2"/>
    <w:basedOn w:val="Normal"/>
    <w:next w:val="BodyText"/>
    <w:link w:val="Heading2Char"/>
    <w:qFormat/>
    <w:rsid w:val="00BA71D0"/>
    <w:pPr>
      <w:keepNext/>
      <w:numPr>
        <w:ilvl w:val="1"/>
        <w:numId w:val="6"/>
      </w:numPr>
      <w:spacing w:before="240" w:after="120"/>
      <w:outlineLvl w:val="1"/>
    </w:pPr>
    <w:rPr>
      <w:rFonts w:ascii="Arial" w:hAnsi="Arial"/>
      <w:b/>
      <w:bCs/>
      <w:i/>
      <w:iCs/>
      <w:sz w:val="28"/>
      <w:szCs w:val="28"/>
    </w:rPr>
  </w:style>
  <w:style w:type="paragraph" w:styleId="Heading3">
    <w:name w:val="heading 3"/>
    <w:basedOn w:val="Normal"/>
    <w:next w:val="BodyText"/>
    <w:link w:val="Heading3Char"/>
    <w:qFormat/>
    <w:rsid w:val="00BA71D0"/>
    <w:pPr>
      <w:keepNext/>
      <w:numPr>
        <w:ilvl w:val="2"/>
        <w:numId w:val="6"/>
      </w:numPr>
      <w:spacing w:before="2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0651"/>
    <w:pPr>
      <w:ind w:left="720"/>
      <w:contextualSpacing/>
    </w:pPr>
    <w:rPr>
      <w:szCs w:val="21"/>
    </w:rPr>
  </w:style>
  <w:style w:type="paragraph" w:styleId="BodyText">
    <w:name w:val="Body Text"/>
    <w:basedOn w:val="Normal"/>
    <w:link w:val="BodyTextChar"/>
    <w:rsid w:val="00660651"/>
    <w:pPr>
      <w:spacing w:after="120"/>
    </w:pPr>
  </w:style>
  <w:style w:type="character" w:customStyle="1" w:styleId="BodyTextChar">
    <w:name w:val="Body Text Char"/>
    <w:basedOn w:val="DefaultParagraphFont"/>
    <w:link w:val="BodyText"/>
    <w:rsid w:val="00660651"/>
    <w:rPr>
      <w:rFonts w:ascii="Times New Roman" w:eastAsia="SimSun" w:hAnsi="Times New Roman" w:cs="Mangal"/>
      <w:kern w:val="1"/>
      <w:sz w:val="24"/>
      <w:szCs w:val="24"/>
      <w:lang w:val="en-US" w:eastAsia="hi-IN" w:bidi="hi-IN"/>
    </w:rPr>
  </w:style>
  <w:style w:type="character" w:customStyle="1" w:styleId="Heading1Char">
    <w:name w:val="Heading 1 Char"/>
    <w:basedOn w:val="DefaultParagraphFont"/>
    <w:link w:val="Heading1"/>
    <w:uiPriority w:val="9"/>
    <w:rsid w:val="00BA71D0"/>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BA71D0"/>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BA71D0"/>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BA71D0"/>
    <w:pPr>
      <w:keepNext/>
      <w:spacing w:before="240" w:after="120"/>
    </w:pPr>
    <w:rPr>
      <w:rFonts w:ascii="Arial" w:hAnsi="Arial"/>
      <w:sz w:val="28"/>
      <w:szCs w:val="28"/>
    </w:rPr>
  </w:style>
  <w:style w:type="paragraph" w:styleId="Header">
    <w:name w:val="header"/>
    <w:basedOn w:val="Normal"/>
    <w:link w:val="HeaderChar"/>
    <w:uiPriority w:val="99"/>
    <w:unhideWhenUsed/>
    <w:rsid w:val="000E1DA1"/>
    <w:pPr>
      <w:tabs>
        <w:tab w:val="center" w:pos="4513"/>
        <w:tab w:val="right" w:pos="9026"/>
      </w:tabs>
    </w:pPr>
    <w:rPr>
      <w:szCs w:val="21"/>
    </w:rPr>
  </w:style>
  <w:style w:type="character" w:customStyle="1" w:styleId="HeaderChar">
    <w:name w:val="Header Char"/>
    <w:basedOn w:val="DefaultParagraphFont"/>
    <w:link w:val="Header"/>
    <w:uiPriority w:val="99"/>
    <w:rsid w:val="000E1DA1"/>
    <w:rPr>
      <w:rFonts w:ascii="Times New Roman" w:eastAsia="SimSun" w:hAnsi="Times New Roman" w:cs="Mangal"/>
      <w:kern w:val="1"/>
      <w:sz w:val="24"/>
      <w:szCs w:val="21"/>
      <w:lang w:val="en-US" w:eastAsia="hi-IN" w:bidi="hi-IN"/>
    </w:rPr>
  </w:style>
  <w:style w:type="paragraph" w:styleId="Footer">
    <w:name w:val="footer"/>
    <w:basedOn w:val="Normal"/>
    <w:link w:val="FooterChar"/>
    <w:uiPriority w:val="99"/>
    <w:unhideWhenUsed/>
    <w:rsid w:val="000E1DA1"/>
    <w:pPr>
      <w:tabs>
        <w:tab w:val="center" w:pos="4513"/>
        <w:tab w:val="right" w:pos="9026"/>
      </w:tabs>
    </w:pPr>
    <w:rPr>
      <w:szCs w:val="21"/>
    </w:rPr>
  </w:style>
  <w:style w:type="character" w:customStyle="1" w:styleId="FooterChar">
    <w:name w:val="Footer Char"/>
    <w:basedOn w:val="DefaultParagraphFont"/>
    <w:link w:val="Footer"/>
    <w:uiPriority w:val="99"/>
    <w:rsid w:val="000E1DA1"/>
    <w:rPr>
      <w:rFonts w:ascii="Times New Roman" w:eastAsia="SimSun" w:hAnsi="Times New Roman" w:cs="Mangal"/>
      <w:kern w:val="1"/>
      <w:sz w:val="24"/>
      <w:szCs w:val="21"/>
      <w:lang w:val="en-US" w:eastAsia="hi-IN" w:bidi="hi-IN"/>
    </w:rPr>
  </w:style>
  <w:style w:type="paragraph" w:styleId="NormalWeb">
    <w:name w:val="Normal (Web)"/>
    <w:basedOn w:val="Normal"/>
    <w:uiPriority w:val="99"/>
    <w:semiHidden/>
    <w:unhideWhenUsed/>
    <w:rsid w:val="005407B9"/>
    <w:pPr>
      <w:widowControl/>
      <w:suppressAutoHyphens w:val="0"/>
      <w:spacing w:before="100" w:beforeAutospacing="1" w:after="100" w:afterAutospacing="1"/>
    </w:pPr>
    <w:rPr>
      <w:rFonts w:eastAsia="Times New Roman" w:cs="Times New Roman"/>
      <w:kern w:val="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25383">
      <w:bodyDiv w:val="1"/>
      <w:marLeft w:val="0"/>
      <w:marRight w:val="0"/>
      <w:marTop w:val="0"/>
      <w:marBottom w:val="0"/>
      <w:divBdr>
        <w:top w:val="none" w:sz="0" w:space="0" w:color="auto"/>
        <w:left w:val="none" w:sz="0" w:space="0" w:color="auto"/>
        <w:bottom w:val="none" w:sz="0" w:space="0" w:color="auto"/>
        <w:right w:val="none" w:sz="0" w:space="0" w:color="auto"/>
      </w:divBdr>
    </w:div>
    <w:div w:id="1523668035">
      <w:bodyDiv w:val="1"/>
      <w:marLeft w:val="0"/>
      <w:marRight w:val="0"/>
      <w:marTop w:val="0"/>
      <w:marBottom w:val="0"/>
      <w:divBdr>
        <w:top w:val="none" w:sz="0" w:space="0" w:color="auto"/>
        <w:left w:val="none" w:sz="0" w:space="0" w:color="auto"/>
        <w:bottom w:val="none" w:sz="0" w:space="0" w:color="auto"/>
        <w:right w:val="none" w:sz="0" w:space="0" w:color="auto"/>
      </w:divBdr>
    </w:div>
    <w:div w:id="1777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10</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GHATPANDE</dc:creator>
  <cp:lastModifiedBy>SOHAM GHATPANDE</cp:lastModifiedBy>
  <cp:revision>39</cp:revision>
  <dcterms:created xsi:type="dcterms:W3CDTF">2023-01-20T13:27:00Z</dcterms:created>
  <dcterms:modified xsi:type="dcterms:W3CDTF">2023-03-11T14:15:00Z</dcterms:modified>
</cp:coreProperties>
</file>